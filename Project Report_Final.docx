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BE3EC02" w14:textId="7DF05E06" w:rsidR="00D34F41" w:rsidRDefault="006926FA" w:rsidP="007A357B">
      <w:pPr>
        <w:spacing w:before="10" w:line="100" w:lineRule="exact"/>
        <w:ind w:left="270" w:right="330"/>
        <w:jc w:val="center"/>
        <w:rPr>
          <w:sz w:val="10"/>
          <w:szCs w:val="10"/>
        </w:rPr>
      </w:pPr>
      <w:r>
        <w:pict w14:anchorId="0D06D830">
          <v:group id="_x0000_s1311" style="position:absolute;left:0;text-align:left;margin-left:70.55pt;margin-top:552.4pt;width:454.25pt;height:0;z-index:-1078;mso-position-horizontal-relative:page;mso-position-vertical-relative:page" coordorigin="1412,11049" coordsize="9085,0">
            <v:polyline id="_x0000_s1312" style="position:absolute" points="2824,22098,11909,22098" coordorigin="1412,11049" coordsize="9085,0" filled="f" strokecolor="#5b9bd4" strokeweight=".28925mm">
              <v:path arrowok="t"/>
            </v:polyline>
            <w10:wrap anchorx="page" anchory="page"/>
          </v:group>
        </w:pict>
      </w:r>
      <w:r>
        <w:pict w14:anchorId="5AA06395">
          <v:group id="_x0000_s1309" style="position:absolute;left:0;text-align:left;margin-left:70.55pt;margin-top:444.65pt;width:454.25pt;height:0;z-index:-1079;mso-position-horizontal-relative:page;mso-position-vertical-relative:page" coordorigin="1412,8893" coordsize="9085,0">
            <v:polyline id="_x0000_s1310" style="position:absolute" points="2824,17786,11909,17786" coordorigin="1412,8893" coordsize="9085,0" filled="f" strokecolor="#5b9bd4" strokeweight=".82pt">
              <v:path arrowok="t"/>
            </v:polyline>
            <w10:wrap anchorx="page" anchory="page"/>
          </v:group>
        </w:pict>
      </w:r>
    </w:p>
    <w:p w14:paraId="71E1F4EC" w14:textId="77777777" w:rsidR="00D34F41" w:rsidRDefault="006926FA" w:rsidP="007A357B">
      <w:pPr>
        <w:ind w:left="270" w:right="330"/>
        <w:jc w:val="right"/>
      </w:pPr>
      <w:r>
        <w:pict w14:anchorId="56192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5pt;height:42.25pt">
            <v:imagedata r:id="rId7" o:title=""/>
          </v:shape>
        </w:pict>
      </w:r>
    </w:p>
    <w:p w14:paraId="047DE6AB" w14:textId="77777777" w:rsidR="00D34F41" w:rsidRDefault="00D34F41" w:rsidP="007A357B">
      <w:pPr>
        <w:spacing w:before="5" w:line="140" w:lineRule="exact"/>
        <w:ind w:left="270" w:right="330"/>
        <w:jc w:val="center"/>
        <w:rPr>
          <w:sz w:val="15"/>
          <w:szCs w:val="15"/>
        </w:rPr>
      </w:pPr>
    </w:p>
    <w:p w14:paraId="6D06D502" w14:textId="77777777" w:rsidR="00D34F41" w:rsidRDefault="00D34F41" w:rsidP="007A357B">
      <w:pPr>
        <w:spacing w:line="200" w:lineRule="exact"/>
        <w:ind w:left="270" w:right="330"/>
        <w:jc w:val="center"/>
      </w:pPr>
    </w:p>
    <w:p w14:paraId="3A2691FB" w14:textId="77777777" w:rsidR="00D34F41" w:rsidRDefault="00D34F41" w:rsidP="007A357B">
      <w:pPr>
        <w:spacing w:line="200" w:lineRule="exact"/>
        <w:ind w:left="270" w:right="330"/>
        <w:jc w:val="center"/>
      </w:pPr>
    </w:p>
    <w:p w14:paraId="74BB2585" w14:textId="77777777" w:rsidR="00D34F41" w:rsidRDefault="00D34F41" w:rsidP="007A357B">
      <w:pPr>
        <w:spacing w:line="200" w:lineRule="exact"/>
        <w:ind w:left="270" w:right="330"/>
        <w:jc w:val="center"/>
      </w:pPr>
    </w:p>
    <w:p w14:paraId="4A9B4944" w14:textId="77777777" w:rsidR="00D34F41" w:rsidRDefault="00D34F41" w:rsidP="007A357B">
      <w:pPr>
        <w:spacing w:line="200" w:lineRule="exact"/>
        <w:ind w:left="270" w:right="330"/>
        <w:jc w:val="center"/>
      </w:pPr>
    </w:p>
    <w:p w14:paraId="4256898C" w14:textId="77777777" w:rsidR="00D34F41" w:rsidRDefault="00D34F41" w:rsidP="007A357B">
      <w:pPr>
        <w:spacing w:line="200" w:lineRule="exact"/>
        <w:ind w:left="270" w:right="330"/>
        <w:jc w:val="center"/>
      </w:pPr>
    </w:p>
    <w:p w14:paraId="0CE7A384" w14:textId="77777777" w:rsidR="00D34F41" w:rsidRDefault="00D34F41" w:rsidP="007A357B">
      <w:pPr>
        <w:spacing w:line="200" w:lineRule="exact"/>
        <w:ind w:left="270" w:right="330"/>
        <w:jc w:val="center"/>
      </w:pPr>
    </w:p>
    <w:p w14:paraId="2D78C8C2" w14:textId="77777777" w:rsidR="00D34F41" w:rsidRDefault="00D34F41" w:rsidP="007A357B">
      <w:pPr>
        <w:spacing w:line="200" w:lineRule="exact"/>
        <w:ind w:left="270" w:right="330"/>
        <w:jc w:val="center"/>
      </w:pPr>
    </w:p>
    <w:p w14:paraId="0DBA9119" w14:textId="77777777" w:rsidR="00D34F41" w:rsidRDefault="006926FA" w:rsidP="007A357B">
      <w:pPr>
        <w:ind w:left="270" w:right="330"/>
        <w:jc w:val="center"/>
      </w:pPr>
      <w:r>
        <w:pict w14:anchorId="1D6712DF">
          <v:shape id="_x0000_i1026" type="#_x0000_t75" style="width:100.55pt;height:140.45pt">
            <v:imagedata r:id="rId8" o:title=""/>
          </v:shape>
        </w:pict>
      </w:r>
    </w:p>
    <w:p w14:paraId="495D1EA9" w14:textId="77777777" w:rsidR="00D34F41" w:rsidRDefault="00D34F41" w:rsidP="007A357B">
      <w:pPr>
        <w:spacing w:before="8" w:line="140" w:lineRule="exact"/>
        <w:ind w:left="270" w:right="330"/>
        <w:jc w:val="center"/>
        <w:rPr>
          <w:sz w:val="14"/>
          <w:szCs w:val="14"/>
        </w:rPr>
      </w:pPr>
    </w:p>
    <w:p w14:paraId="146E042D" w14:textId="77777777" w:rsidR="00D34F41" w:rsidRDefault="00D34F41" w:rsidP="007A357B">
      <w:pPr>
        <w:tabs>
          <w:tab w:val="left" w:pos="6120"/>
        </w:tabs>
        <w:spacing w:line="200" w:lineRule="exact"/>
        <w:ind w:left="270" w:right="330"/>
        <w:jc w:val="center"/>
      </w:pPr>
    </w:p>
    <w:p w14:paraId="5BA2F076" w14:textId="77777777" w:rsidR="00D34F41" w:rsidRDefault="00D34F41" w:rsidP="007A357B">
      <w:pPr>
        <w:spacing w:line="200" w:lineRule="exact"/>
        <w:ind w:left="270" w:right="330"/>
        <w:jc w:val="center"/>
      </w:pPr>
    </w:p>
    <w:p w14:paraId="14EFCEF6" w14:textId="77777777" w:rsidR="00D34F41" w:rsidRDefault="00D34F41" w:rsidP="007A357B">
      <w:pPr>
        <w:spacing w:line="200" w:lineRule="exact"/>
        <w:ind w:left="270" w:right="330"/>
        <w:jc w:val="center"/>
      </w:pPr>
    </w:p>
    <w:p w14:paraId="4EE38304" w14:textId="77777777" w:rsidR="00D34F41" w:rsidRDefault="00D34F41" w:rsidP="007A357B">
      <w:pPr>
        <w:spacing w:line="200" w:lineRule="exact"/>
        <w:ind w:left="270" w:right="330"/>
        <w:jc w:val="center"/>
      </w:pPr>
    </w:p>
    <w:p w14:paraId="09260D85" w14:textId="77777777" w:rsidR="00D34F41" w:rsidRDefault="00D34F41" w:rsidP="007A357B">
      <w:pPr>
        <w:spacing w:line="200" w:lineRule="exact"/>
        <w:ind w:left="270" w:right="330"/>
        <w:jc w:val="center"/>
      </w:pPr>
    </w:p>
    <w:p w14:paraId="13E14B5C" w14:textId="77777777" w:rsidR="00D34F41" w:rsidRDefault="00D34F41" w:rsidP="007A357B">
      <w:pPr>
        <w:spacing w:line="200" w:lineRule="exact"/>
        <w:ind w:left="270" w:right="330"/>
        <w:jc w:val="center"/>
      </w:pPr>
    </w:p>
    <w:p w14:paraId="4514CA0F" w14:textId="77777777" w:rsidR="00D34F41" w:rsidRDefault="00D34F41" w:rsidP="007A357B">
      <w:pPr>
        <w:spacing w:line="200" w:lineRule="exact"/>
        <w:ind w:left="270" w:right="330"/>
        <w:jc w:val="center"/>
      </w:pPr>
    </w:p>
    <w:p w14:paraId="49987FC9" w14:textId="77777777" w:rsidR="00D34F41" w:rsidRDefault="006926FA" w:rsidP="007A357B">
      <w:pPr>
        <w:ind w:left="270" w:right="330"/>
        <w:jc w:val="center"/>
      </w:pPr>
      <w:r>
        <w:pict w14:anchorId="164BBE38">
          <v:shape id="_x0000_i1027" type="#_x0000_t75" style="width:111.85pt;height:58.9pt">
            <v:imagedata r:id="rId9" o:title=""/>
          </v:shape>
        </w:pict>
      </w:r>
    </w:p>
    <w:p w14:paraId="7A6B0FCB" w14:textId="77777777" w:rsidR="00D34F41" w:rsidRDefault="00D34F41" w:rsidP="007A357B">
      <w:pPr>
        <w:spacing w:line="120" w:lineRule="exact"/>
        <w:ind w:left="270" w:right="330"/>
        <w:jc w:val="center"/>
        <w:rPr>
          <w:sz w:val="13"/>
          <w:szCs w:val="13"/>
        </w:rPr>
      </w:pPr>
    </w:p>
    <w:p w14:paraId="7849CD69" w14:textId="77777777" w:rsidR="00D34F41" w:rsidRDefault="00D34F41" w:rsidP="007A357B">
      <w:pPr>
        <w:spacing w:line="200" w:lineRule="exact"/>
        <w:ind w:left="270" w:right="330"/>
        <w:jc w:val="center"/>
      </w:pPr>
    </w:p>
    <w:p w14:paraId="425A4049" w14:textId="77777777" w:rsidR="00D34F41" w:rsidRDefault="00D34F41" w:rsidP="007A357B">
      <w:pPr>
        <w:spacing w:line="200" w:lineRule="exact"/>
        <w:ind w:left="270" w:right="330"/>
        <w:jc w:val="center"/>
      </w:pPr>
    </w:p>
    <w:p w14:paraId="1B611633" w14:textId="686577D4" w:rsidR="00D34F41" w:rsidRDefault="006926FA" w:rsidP="007A357B">
      <w:pPr>
        <w:tabs>
          <w:tab w:val="left" w:pos="4320"/>
          <w:tab w:val="left" w:pos="6480"/>
        </w:tabs>
        <w:spacing w:line="780" w:lineRule="exact"/>
        <w:ind w:left="270" w:right="330"/>
        <w:jc w:val="center"/>
        <w:rPr>
          <w:sz w:val="72"/>
          <w:szCs w:val="72"/>
        </w:rPr>
      </w:pPr>
      <w:r>
        <w:rPr>
          <w:w w:val="91"/>
          <w:sz w:val="72"/>
          <w:szCs w:val="72"/>
        </w:rPr>
        <w:t>CSC</w:t>
      </w:r>
      <w:r>
        <w:rPr>
          <w:spacing w:val="16"/>
          <w:w w:val="91"/>
          <w:sz w:val="72"/>
          <w:szCs w:val="72"/>
        </w:rPr>
        <w:t xml:space="preserve"> </w:t>
      </w:r>
      <w:r w:rsidR="00A060D6">
        <w:rPr>
          <w:sz w:val="72"/>
          <w:szCs w:val="72"/>
        </w:rPr>
        <w:t xml:space="preserve">570 </w:t>
      </w:r>
      <w:r w:rsidR="00A060D6">
        <w:rPr>
          <w:spacing w:val="25"/>
          <w:sz w:val="72"/>
          <w:szCs w:val="72"/>
        </w:rPr>
        <w:t>BIG</w:t>
      </w:r>
      <w:r>
        <w:rPr>
          <w:spacing w:val="-32"/>
          <w:w w:val="97"/>
          <w:sz w:val="72"/>
          <w:szCs w:val="72"/>
        </w:rPr>
        <w:t xml:space="preserve"> </w:t>
      </w:r>
      <w:r>
        <w:rPr>
          <w:w w:val="97"/>
          <w:sz w:val="72"/>
          <w:szCs w:val="72"/>
        </w:rPr>
        <w:t>DATA</w:t>
      </w:r>
    </w:p>
    <w:p w14:paraId="769D68A8" w14:textId="77777777" w:rsidR="00D34F41" w:rsidRDefault="00D34F41" w:rsidP="007A357B">
      <w:pPr>
        <w:tabs>
          <w:tab w:val="left" w:pos="4320"/>
          <w:tab w:val="left" w:pos="6480"/>
        </w:tabs>
        <w:spacing w:before="2" w:line="120" w:lineRule="exact"/>
        <w:ind w:left="270" w:right="330"/>
        <w:jc w:val="center"/>
        <w:rPr>
          <w:sz w:val="12"/>
          <w:szCs w:val="12"/>
        </w:rPr>
      </w:pPr>
    </w:p>
    <w:p w14:paraId="0FC4F5D6" w14:textId="17B2F295" w:rsidR="00D34F41" w:rsidRDefault="006926FA" w:rsidP="007A357B">
      <w:pPr>
        <w:tabs>
          <w:tab w:val="left" w:pos="4320"/>
          <w:tab w:val="left" w:pos="6480"/>
        </w:tabs>
        <w:spacing w:line="800" w:lineRule="exact"/>
        <w:ind w:left="270" w:right="330"/>
        <w:jc w:val="center"/>
        <w:rPr>
          <w:sz w:val="72"/>
          <w:szCs w:val="72"/>
        </w:rPr>
      </w:pPr>
      <w:r>
        <w:rPr>
          <w:w w:val="94"/>
          <w:position w:val="-2"/>
          <w:sz w:val="72"/>
          <w:szCs w:val="72"/>
        </w:rPr>
        <w:t>ANALYTICS</w:t>
      </w:r>
    </w:p>
    <w:p w14:paraId="1217CF83" w14:textId="77777777" w:rsidR="00D34F41" w:rsidRDefault="00D34F41" w:rsidP="007A357B">
      <w:pPr>
        <w:spacing w:before="6" w:line="180" w:lineRule="exact"/>
        <w:ind w:left="270" w:right="330"/>
        <w:jc w:val="center"/>
        <w:rPr>
          <w:sz w:val="18"/>
          <w:szCs w:val="18"/>
        </w:rPr>
      </w:pPr>
    </w:p>
    <w:p w14:paraId="368093FB" w14:textId="77777777" w:rsidR="00D34F41" w:rsidRDefault="00D34F41" w:rsidP="007A357B">
      <w:pPr>
        <w:spacing w:line="200" w:lineRule="exact"/>
        <w:ind w:left="270" w:right="330"/>
        <w:jc w:val="center"/>
      </w:pPr>
    </w:p>
    <w:p w14:paraId="7DB9D148" w14:textId="77777777" w:rsidR="00D34F41" w:rsidRDefault="006926FA" w:rsidP="007A357B">
      <w:pPr>
        <w:spacing w:before="4" w:line="320" w:lineRule="exact"/>
        <w:ind w:left="270" w:right="330"/>
        <w:jc w:val="center"/>
        <w:rPr>
          <w:rFonts w:ascii="Calibri" w:eastAsia="Calibri" w:hAnsi="Calibri" w:cs="Calibri"/>
          <w:sz w:val="28"/>
          <w:szCs w:val="28"/>
        </w:rPr>
      </w:pPr>
      <w:r>
        <w:rPr>
          <w:rFonts w:ascii="Calibri" w:eastAsia="Calibri" w:hAnsi="Calibri" w:cs="Calibri"/>
          <w:sz w:val="28"/>
          <w:szCs w:val="28"/>
        </w:rPr>
        <w:t xml:space="preserve">A </w:t>
      </w:r>
      <w:r>
        <w:rPr>
          <w:rFonts w:ascii="Calibri" w:eastAsia="Calibri" w:hAnsi="Calibri" w:cs="Calibri"/>
          <w:spacing w:val="-2"/>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je</w:t>
      </w:r>
      <w:r>
        <w:rPr>
          <w:rFonts w:ascii="Calibri" w:eastAsia="Calibri" w:hAnsi="Calibri" w:cs="Calibri"/>
          <w:spacing w:val="-2"/>
          <w:sz w:val="28"/>
          <w:szCs w:val="28"/>
        </w:rPr>
        <w:t>c</w:t>
      </w:r>
      <w:r>
        <w:rPr>
          <w:rFonts w:ascii="Calibri" w:eastAsia="Calibri" w:hAnsi="Calibri" w:cs="Calibri"/>
          <w:sz w:val="28"/>
          <w:szCs w:val="28"/>
        </w:rPr>
        <w:t>t</w:t>
      </w:r>
      <w:r>
        <w:rPr>
          <w:rFonts w:ascii="Calibri" w:eastAsia="Calibri" w:hAnsi="Calibri" w:cs="Calibri"/>
          <w:spacing w:val="-1"/>
          <w:sz w:val="28"/>
          <w:szCs w:val="28"/>
        </w:rPr>
        <w:t xml:space="preserve"> </w:t>
      </w:r>
      <w:r>
        <w:rPr>
          <w:rFonts w:ascii="Calibri" w:eastAsia="Calibri" w:hAnsi="Calibri" w:cs="Calibri"/>
          <w:sz w:val="28"/>
          <w:szCs w:val="28"/>
        </w:rPr>
        <w:t>on</w:t>
      </w:r>
      <w:r>
        <w:rPr>
          <w:rFonts w:ascii="Calibri" w:eastAsia="Calibri" w:hAnsi="Calibri" w:cs="Calibri"/>
          <w:spacing w:val="-1"/>
          <w:sz w:val="28"/>
          <w:szCs w:val="28"/>
        </w:rPr>
        <w:t xml:space="preserve"> </w:t>
      </w:r>
      <w:r w:rsidR="00A060D6" w:rsidRPr="00A060D6">
        <w:rPr>
          <w:rFonts w:ascii="Calibri" w:eastAsia="Calibri" w:hAnsi="Calibri" w:cs="Calibri"/>
          <w:sz w:val="28"/>
          <w:szCs w:val="28"/>
        </w:rPr>
        <w:t>Recommender System &amp; Rank</w:t>
      </w:r>
    </w:p>
    <w:p w14:paraId="5C9EB3D6" w14:textId="77777777" w:rsidR="00D34F41" w:rsidRDefault="00D34F41" w:rsidP="007A357B">
      <w:pPr>
        <w:spacing w:line="200" w:lineRule="exact"/>
        <w:ind w:left="270" w:right="330"/>
        <w:jc w:val="center"/>
      </w:pPr>
    </w:p>
    <w:p w14:paraId="4F65FC2C" w14:textId="77777777" w:rsidR="00D34F41" w:rsidRDefault="00D34F41" w:rsidP="007A357B">
      <w:pPr>
        <w:spacing w:before="5" w:line="280" w:lineRule="exact"/>
        <w:ind w:left="270" w:right="330"/>
        <w:jc w:val="center"/>
        <w:rPr>
          <w:sz w:val="28"/>
          <w:szCs w:val="28"/>
        </w:rPr>
      </w:pPr>
    </w:p>
    <w:p w14:paraId="1687FF40" w14:textId="77777777" w:rsidR="00D34F41" w:rsidRDefault="006926FA" w:rsidP="007A357B">
      <w:pPr>
        <w:ind w:left="270" w:right="330"/>
        <w:jc w:val="center"/>
      </w:pPr>
      <w:r>
        <w:pict w14:anchorId="72CD2F93">
          <v:shape id="_x0000_i1028" type="#_x0000_t75" style="width:59.5pt;height:37.5pt">
            <v:imagedata r:id="rId10" o:title=""/>
          </v:shape>
        </w:pict>
      </w:r>
    </w:p>
    <w:p w14:paraId="7A57F6DD" w14:textId="77777777" w:rsidR="00D34F41" w:rsidRDefault="00D34F41" w:rsidP="007A357B">
      <w:pPr>
        <w:spacing w:before="7" w:line="180" w:lineRule="exact"/>
        <w:ind w:left="270" w:right="330"/>
        <w:jc w:val="center"/>
        <w:rPr>
          <w:sz w:val="18"/>
          <w:szCs w:val="18"/>
        </w:rPr>
      </w:pPr>
    </w:p>
    <w:p w14:paraId="1BA67A78" w14:textId="77777777" w:rsidR="00D34F41" w:rsidRDefault="00D34F41" w:rsidP="007A357B">
      <w:pPr>
        <w:spacing w:line="200" w:lineRule="exact"/>
        <w:ind w:left="270" w:right="330"/>
        <w:jc w:val="center"/>
      </w:pPr>
    </w:p>
    <w:p w14:paraId="5CB4FC93" w14:textId="77777777" w:rsidR="00D34F41" w:rsidRDefault="00D34F41" w:rsidP="007A357B">
      <w:pPr>
        <w:spacing w:line="200" w:lineRule="exact"/>
        <w:ind w:left="270" w:right="330"/>
        <w:jc w:val="center"/>
      </w:pPr>
    </w:p>
    <w:p w14:paraId="264A68F9" w14:textId="77777777" w:rsidR="00D34F41" w:rsidRDefault="00D34F41" w:rsidP="007A357B">
      <w:pPr>
        <w:spacing w:line="200" w:lineRule="exact"/>
        <w:ind w:left="270" w:right="330"/>
        <w:jc w:val="center"/>
      </w:pPr>
    </w:p>
    <w:p w14:paraId="0FA9DC92" w14:textId="77777777" w:rsidR="00D34F41" w:rsidRDefault="00D34F41" w:rsidP="007A357B">
      <w:pPr>
        <w:spacing w:line="200" w:lineRule="exact"/>
        <w:ind w:left="270" w:right="330"/>
        <w:jc w:val="center"/>
      </w:pPr>
    </w:p>
    <w:p w14:paraId="027F84CA" w14:textId="77777777" w:rsidR="00D34F41" w:rsidRDefault="00D34F41" w:rsidP="007A357B">
      <w:pPr>
        <w:spacing w:line="200" w:lineRule="exact"/>
        <w:ind w:left="270" w:right="330"/>
        <w:jc w:val="center"/>
      </w:pPr>
    </w:p>
    <w:p w14:paraId="7115F240" w14:textId="77777777" w:rsidR="00D34F41" w:rsidRDefault="00D34F41" w:rsidP="007A357B">
      <w:pPr>
        <w:spacing w:line="200" w:lineRule="exact"/>
        <w:ind w:left="270" w:right="330"/>
        <w:jc w:val="center"/>
      </w:pPr>
    </w:p>
    <w:p w14:paraId="71FB7C48" w14:textId="77777777" w:rsidR="00D34F41" w:rsidRDefault="00D34F41" w:rsidP="007A357B">
      <w:pPr>
        <w:spacing w:line="200" w:lineRule="exact"/>
        <w:ind w:left="270" w:right="330"/>
        <w:jc w:val="center"/>
      </w:pPr>
    </w:p>
    <w:p w14:paraId="57DBD0D0" w14:textId="47110D8E" w:rsidR="00D34F41" w:rsidRDefault="00A060D6" w:rsidP="007A357B">
      <w:pPr>
        <w:spacing w:before="4"/>
        <w:ind w:left="270" w:right="330"/>
        <w:jc w:val="center"/>
        <w:rPr>
          <w:rFonts w:ascii="Calibri" w:eastAsia="Calibri" w:hAnsi="Calibri" w:cs="Calibri"/>
          <w:sz w:val="28"/>
          <w:szCs w:val="28"/>
        </w:rPr>
      </w:pPr>
      <w:r>
        <w:rPr>
          <w:rFonts w:ascii="Calibri" w:eastAsia="Calibri" w:hAnsi="Calibri" w:cs="Calibri"/>
          <w:sz w:val="28"/>
          <w:szCs w:val="28"/>
        </w:rPr>
        <w:t>May 7</w:t>
      </w:r>
      <w:r w:rsidR="006926FA">
        <w:rPr>
          <w:rFonts w:ascii="Calibri" w:eastAsia="Calibri" w:hAnsi="Calibri" w:cs="Calibri"/>
          <w:sz w:val="28"/>
          <w:szCs w:val="28"/>
        </w:rPr>
        <w:t>,</w:t>
      </w:r>
      <w:r w:rsidR="006926FA">
        <w:rPr>
          <w:rFonts w:ascii="Calibri" w:eastAsia="Calibri" w:hAnsi="Calibri" w:cs="Calibri"/>
          <w:spacing w:val="-2"/>
          <w:sz w:val="28"/>
          <w:szCs w:val="28"/>
        </w:rPr>
        <w:t xml:space="preserve"> </w:t>
      </w:r>
      <w:r w:rsidR="006926FA">
        <w:rPr>
          <w:rFonts w:ascii="Calibri" w:eastAsia="Calibri" w:hAnsi="Calibri" w:cs="Calibri"/>
          <w:sz w:val="28"/>
          <w:szCs w:val="28"/>
        </w:rPr>
        <w:t>2</w:t>
      </w:r>
      <w:r w:rsidR="006926FA">
        <w:rPr>
          <w:rFonts w:ascii="Calibri" w:eastAsia="Calibri" w:hAnsi="Calibri" w:cs="Calibri"/>
          <w:spacing w:val="-1"/>
          <w:sz w:val="28"/>
          <w:szCs w:val="28"/>
        </w:rPr>
        <w:t>0</w:t>
      </w:r>
      <w:r>
        <w:rPr>
          <w:rFonts w:ascii="Calibri" w:eastAsia="Calibri" w:hAnsi="Calibri" w:cs="Calibri"/>
          <w:sz w:val="28"/>
          <w:szCs w:val="28"/>
        </w:rPr>
        <w:t>17</w:t>
      </w:r>
    </w:p>
    <w:p w14:paraId="26E6A2BE" w14:textId="77777777" w:rsidR="00D34F41" w:rsidRDefault="00A060D6" w:rsidP="007A357B">
      <w:pPr>
        <w:spacing w:before="37"/>
        <w:ind w:left="270" w:right="330" w:firstLine="720"/>
        <w:jc w:val="center"/>
        <w:rPr>
          <w:rFonts w:ascii="Calibri" w:eastAsia="Calibri" w:hAnsi="Calibri" w:cs="Calibri"/>
          <w:sz w:val="22"/>
          <w:szCs w:val="22"/>
        </w:rPr>
        <w:sectPr w:rsidR="00D34F41" w:rsidSect="007A357B">
          <w:footerReference w:type="even" r:id="rId11"/>
          <w:footerReference w:type="default" r:id="rId12"/>
          <w:pgSz w:w="11920" w:h="16840"/>
          <w:pgMar w:top="580" w:right="590" w:bottom="280" w:left="710" w:header="720" w:footer="720" w:gutter="0"/>
          <w:pgBorders>
            <w:top w:val="thickThinMediumGap" w:sz="24" w:space="1" w:color="auto"/>
            <w:left w:val="thickThinMediumGap" w:sz="24" w:space="4" w:color="auto"/>
            <w:bottom w:val="thinThickMediumGap" w:sz="24" w:space="1" w:color="auto"/>
            <w:right w:val="thinThickMediumGap" w:sz="24" w:space="4" w:color="auto"/>
          </w:pgBorders>
          <w:cols w:space="720"/>
        </w:sectPr>
      </w:pPr>
      <w:r>
        <w:rPr>
          <w:rFonts w:ascii="Calibri" w:eastAsia="Calibri" w:hAnsi="Calibri" w:cs="Calibri"/>
          <w:spacing w:val="1"/>
          <w:sz w:val="22"/>
          <w:szCs w:val="22"/>
        </w:rPr>
        <w:t>RAJESH JAISWAL</w:t>
      </w:r>
      <w:r w:rsidR="006926FA">
        <w:rPr>
          <w:rFonts w:ascii="Calibri" w:eastAsia="Calibri" w:hAnsi="Calibri" w:cs="Calibri"/>
          <w:spacing w:val="-1"/>
          <w:sz w:val="22"/>
          <w:szCs w:val="22"/>
        </w:rPr>
        <w:t xml:space="preserve"> </w:t>
      </w:r>
      <w:r w:rsidR="006926FA">
        <w:rPr>
          <w:rFonts w:ascii="Calibri" w:eastAsia="Calibri" w:hAnsi="Calibri" w:cs="Calibri"/>
          <w:sz w:val="22"/>
          <w:szCs w:val="22"/>
        </w:rPr>
        <w:t>A</w:t>
      </w:r>
      <w:r w:rsidR="006926FA">
        <w:rPr>
          <w:rFonts w:ascii="Calibri" w:eastAsia="Calibri" w:hAnsi="Calibri" w:cs="Calibri"/>
          <w:spacing w:val="-1"/>
          <w:sz w:val="22"/>
          <w:szCs w:val="22"/>
        </w:rPr>
        <w:t>N</w:t>
      </w:r>
      <w:r w:rsidR="006926FA">
        <w:rPr>
          <w:rFonts w:ascii="Calibri" w:eastAsia="Calibri" w:hAnsi="Calibri" w:cs="Calibri"/>
          <w:sz w:val="22"/>
          <w:szCs w:val="22"/>
        </w:rPr>
        <w:t>D</w:t>
      </w:r>
      <w:r w:rsidR="006926FA">
        <w:rPr>
          <w:rFonts w:ascii="Calibri" w:eastAsia="Calibri" w:hAnsi="Calibri" w:cs="Calibri"/>
          <w:spacing w:val="-1"/>
          <w:sz w:val="22"/>
          <w:szCs w:val="22"/>
        </w:rPr>
        <w:t xml:space="preserve"> </w:t>
      </w:r>
      <w:r>
        <w:rPr>
          <w:rFonts w:ascii="Calibri" w:eastAsia="Calibri" w:hAnsi="Calibri" w:cs="Calibri"/>
          <w:spacing w:val="1"/>
          <w:sz w:val="22"/>
          <w:szCs w:val="22"/>
        </w:rPr>
        <w:t>RAJAT HATWAR</w:t>
      </w:r>
    </w:p>
    <w:p w14:paraId="78FE0B11" w14:textId="0953FCBA" w:rsidR="00D34F41" w:rsidRDefault="00D34F41" w:rsidP="007A357B">
      <w:pPr>
        <w:spacing w:before="10" w:line="100" w:lineRule="exact"/>
        <w:ind w:left="270" w:right="330"/>
        <w:jc w:val="center"/>
        <w:rPr>
          <w:sz w:val="10"/>
          <w:szCs w:val="10"/>
        </w:rPr>
      </w:pPr>
    </w:p>
    <w:p w14:paraId="44FB8648" w14:textId="77777777" w:rsidR="00D34F41" w:rsidRDefault="006926FA" w:rsidP="007A357B">
      <w:pPr>
        <w:ind w:left="270" w:right="330"/>
        <w:jc w:val="right"/>
      </w:pPr>
      <w:r>
        <w:pict w14:anchorId="58C308EB">
          <v:shape id="_x0000_i1029" type="#_x0000_t75" style="width:29.75pt;height:42.25pt">
            <v:imagedata r:id="rId7" o:title=""/>
          </v:shape>
        </w:pict>
      </w:r>
    </w:p>
    <w:p w14:paraId="005B62C9" w14:textId="77777777" w:rsidR="00D34F41" w:rsidRDefault="006926FA" w:rsidP="007A357B">
      <w:pPr>
        <w:spacing w:before="12"/>
        <w:ind w:left="270" w:right="330"/>
        <w:jc w:val="center"/>
        <w:rPr>
          <w:rFonts w:ascii="Calibri Light" w:eastAsia="Calibri Light" w:hAnsi="Calibri Light" w:cs="Calibri Light"/>
          <w:sz w:val="32"/>
          <w:szCs w:val="32"/>
        </w:rPr>
      </w:pPr>
      <w:r>
        <w:rPr>
          <w:rFonts w:ascii="Calibri Light" w:eastAsia="Calibri Light" w:hAnsi="Calibri Light" w:cs="Calibri Light"/>
          <w:color w:val="2D74B5"/>
          <w:sz w:val="32"/>
          <w:szCs w:val="32"/>
        </w:rPr>
        <w:t>C</w:t>
      </w:r>
      <w:r>
        <w:rPr>
          <w:rFonts w:ascii="Calibri Light" w:eastAsia="Calibri Light" w:hAnsi="Calibri Light" w:cs="Calibri Light"/>
          <w:color w:val="2D74B5"/>
          <w:spacing w:val="-1"/>
          <w:sz w:val="32"/>
          <w:szCs w:val="32"/>
        </w:rPr>
        <w:t>o</w:t>
      </w:r>
      <w:r>
        <w:rPr>
          <w:rFonts w:ascii="Calibri Light" w:eastAsia="Calibri Light" w:hAnsi="Calibri Light" w:cs="Calibri Light"/>
          <w:color w:val="2D74B5"/>
          <w:sz w:val="32"/>
          <w:szCs w:val="32"/>
        </w:rPr>
        <w:t>nten</w:t>
      </w:r>
      <w:r>
        <w:rPr>
          <w:rFonts w:ascii="Calibri Light" w:eastAsia="Calibri Light" w:hAnsi="Calibri Light" w:cs="Calibri Light"/>
          <w:color w:val="2D74B5"/>
          <w:spacing w:val="4"/>
          <w:sz w:val="32"/>
          <w:szCs w:val="32"/>
        </w:rPr>
        <w:t>t</w:t>
      </w:r>
      <w:r>
        <w:rPr>
          <w:rFonts w:ascii="Calibri Light" w:eastAsia="Calibri Light" w:hAnsi="Calibri Light" w:cs="Calibri Light"/>
          <w:color w:val="2D74B5"/>
          <w:sz w:val="32"/>
          <w:szCs w:val="32"/>
        </w:rPr>
        <w:t>s</w:t>
      </w:r>
    </w:p>
    <w:p w14:paraId="4CE95857" w14:textId="77777777" w:rsidR="00D34F41" w:rsidRDefault="006926FA" w:rsidP="007A357B">
      <w:pPr>
        <w:spacing w:before="33"/>
        <w:ind w:left="1440" w:right="330"/>
        <w:jc w:val="both"/>
        <w:rPr>
          <w:rFonts w:ascii="Calibri Light" w:eastAsia="Calibri Light" w:hAnsi="Calibri Light" w:cs="Calibri Light"/>
          <w:sz w:val="24"/>
          <w:szCs w:val="24"/>
        </w:rPr>
      </w:pPr>
      <w:r>
        <w:rPr>
          <w:rFonts w:ascii="Calibri Light" w:eastAsia="Calibri Light" w:hAnsi="Calibri Light" w:cs="Calibri Light"/>
          <w:spacing w:val="-1"/>
          <w:sz w:val="24"/>
          <w:szCs w:val="24"/>
        </w:rPr>
        <w:t>I</w:t>
      </w:r>
      <w:r>
        <w:rPr>
          <w:rFonts w:ascii="Calibri Light" w:eastAsia="Calibri Light" w:hAnsi="Calibri Light" w:cs="Calibri Light"/>
          <w:spacing w:val="-2"/>
          <w:sz w:val="24"/>
          <w:szCs w:val="24"/>
        </w:rPr>
        <w:t>N</w:t>
      </w:r>
      <w:r>
        <w:rPr>
          <w:rFonts w:ascii="Calibri Light" w:eastAsia="Calibri Light" w:hAnsi="Calibri Light" w:cs="Calibri Light"/>
          <w:spacing w:val="-3"/>
          <w:sz w:val="24"/>
          <w:szCs w:val="24"/>
        </w:rPr>
        <w:t>T</w:t>
      </w:r>
      <w:r>
        <w:rPr>
          <w:rFonts w:ascii="Calibri Light" w:eastAsia="Calibri Light" w:hAnsi="Calibri Light" w:cs="Calibri Light"/>
          <w:sz w:val="24"/>
          <w:szCs w:val="24"/>
        </w:rPr>
        <w:t>R</w:t>
      </w:r>
      <w:r>
        <w:rPr>
          <w:rFonts w:ascii="Calibri Light" w:eastAsia="Calibri Light" w:hAnsi="Calibri Light" w:cs="Calibri Light"/>
          <w:spacing w:val="-4"/>
          <w:sz w:val="24"/>
          <w:szCs w:val="24"/>
        </w:rPr>
        <w:t>OD</w:t>
      </w:r>
      <w:r>
        <w:rPr>
          <w:rFonts w:ascii="Calibri Light" w:eastAsia="Calibri Light" w:hAnsi="Calibri Light" w:cs="Calibri Light"/>
          <w:spacing w:val="-1"/>
          <w:sz w:val="24"/>
          <w:szCs w:val="24"/>
        </w:rPr>
        <w:t>U</w:t>
      </w:r>
      <w:r>
        <w:rPr>
          <w:rFonts w:ascii="Calibri Light" w:eastAsia="Calibri Light" w:hAnsi="Calibri Light" w:cs="Calibri Light"/>
          <w:spacing w:val="-4"/>
          <w:sz w:val="24"/>
          <w:szCs w:val="24"/>
        </w:rPr>
        <w:t>C</w:t>
      </w:r>
      <w:r>
        <w:rPr>
          <w:rFonts w:ascii="Calibri Light" w:eastAsia="Calibri Light" w:hAnsi="Calibri Light" w:cs="Calibri Light"/>
          <w:spacing w:val="-1"/>
          <w:sz w:val="24"/>
          <w:szCs w:val="24"/>
        </w:rPr>
        <w:t>TI</w:t>
      </w:r>
      <w:r>
        <w:rPr>
          <w:rFonts w:ascii="Calibri Light" w:eastAsia="Calibri Light" w:hAnsi="Calibri Light" w:cs="Calibri Light"/>
          <w:spacing w:val="-3"/>
          <w:sz w:val="24"/>
          <w:szCs w:val="24"/>
        </w:rPr>
        <w:t>O</w:t>
      </w:r>
      <w:r>
        <w:rPr>
          <w:rFonts w:ascii="Calibri Light" w:eastAsia="Calibri Light" w:hAnsi="Calibri Light" w:cs="Calibri Light"/>
          <w:spacing w:val="-2"/>
          <w:sz w:val="24"/>
          <w:szCs w:val="24"/>
        </w:rPr>
        <w:t>N</w:t>
      </w:r>
      <w:r>
        <w:rPr>
          <w:rFonts w:ascii="Calibri Light" w:eastAsia="Calibri Light" w:hAnsi="Calibri Light" w:cs="Calibri Light"/>
          <w:sz w:val="24"/>
          <w:szCs w:val="24"/>
        </w:rPr>
        <w:t>:</w:t>
      </w:r>
      <w:r>
        <w:rPr>
          <w:rFonts w:ascii="Calibri Light" w:eastAsia="Calibri Light" w:hAnsi="Calibri Light" w:cs="Calibri Light"/>
          <w:spacing w:val="-14"/>
          <w:sz w:val="24"/>
          <w:szCs w:val="24"/>
        </w:rPr>
        <w:t xml:space="preserve"> </w:t>
      </w:r>
      <w:r>
        <w:rPr>
          <w:rFonts w:ascii="Calibri Light" w:eastAsia="Calibri Light" w:hAnsi="Calibri Light" w:cs="Calibri Light"/>
          <w:spacing w:val="1"/>
          <w:sz w:val="24"/>
          <w:szCs w:val="24"/>
        </w:rPr>
        <w:t>...............................</w:t>
      </w:r>
      <w:r>
        <w:rPr>
          <w:rFonts w:ascii="Calibri Light" w:eastAsia="Calibri Light" w:hAnsi="Calibri Light" w:cs="Calibri Light"/>
          <w:spacing w:val="5"/>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pacing w:val="4"/>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pacing w:val="5"/>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z w:val="24"/>
          <w:szCs w:val="24"/>
        </w:rPr>
        <w:t>.</w:t>
      </w:r>
      <w:r>
        <w:rPr>
          <w:rFonts w:ascii="Calibri Light" w:eastAsia="Calibri Light" w:hAnsi="Calibri Light" w:cs="Calibri Light"/>
          <w:spacing w:val="-35"/>
          <w:sz w:val="24"/>
          <w:szCs w:val="24"/>
        </w:rPr>
        <w:t xml:space="preserve"> </w:t>
      </w:r>
      <w:r>
        <w:rPr>
          <w:rFonts w:ascii="Calibri Light" w:eastAsia="Calibri Light" w:hAnsi="Calibri Light" w:cs="Calibri Light"/>
          <w:sz w:val="24"/>
          <w:szCs w:val="24"/>
        </w:rPr>
        <w:t>2</w:t>
      </w:r>
    </w:p>
    <w:p w14:paraId="2EEED89A" w14:textId="6FA7A2FE" w:rsidR="00A060D6" w:rsidRPr="00A060D6" w:rsidRDefault="00A060D6" w:rsidP="007A357B">
      <w:pPr>
        <w:ind w:left="1440" w:right="330"/>
        <w:jc w:val="both"/>
        <w:rPr>
          <w:rFonts w:ascii="Calibri Light" w:eastAsia="Calibri Light" w:hAnsi="Calibri Light" w:cs="Calibri Light"/>
          <w:spacing w:val="-1"/>
          <w:sz w:val="24"/>
          <w:szCs w:val="24"/>
        </w:rPr>
      </w:pPr>
      <w:r w:rsidRPr="00A060D6">
        <w:rPr>
          <w:rFonts w:ascii="Calibri Light" w:eastAsia="Calibri Light" w:hAnsi="Calibri Light" w:cs="Calibri Light"/>
          <w:spacing w:val="-1"/>
          <w:sz w:val="24"/>
          <w:szCs w:val="24"/>
        </w:rPr>
        <w:t>PROBLE</w:t>
      </w:r>
      <w:r>
        <w:rPr>
          <w:rFonts w:ascii="Calibri Light" w:eastAsia="Calibri Light" w:hAnsi="Calibri Light" w:cs="Calibri Light"/>
          <w:spacing w:val="-1"/>
          <w:sz w:val="24"/>
          <w:szCs w:val="24"/>
        </w:rPr>
        <w:t>M DEFINITION AND PROJECT GOALS:</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5"/>
          <w:sz w:val="24"/>
          <w:szCs w:val="24"/>
        </w:rPr>
        <w:t>.</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4"/>
          <w:sz w:val="24"/>
          <w:szCs w:val="24"/>
        </w:rPr>
        <w:t>.</w:t>
      </w:r>
      <w:r w:rsidR="006528DB">
        <w:rPr>
          <w:rFonts w:ascii="Calibri Light" w:eastAsia="Calibri Light" w:hAnsi="Calibri Light" w:cs="Calibri Light"/>
          <w:spacing w:val="1"/>
          <w:sz w:val="24"/>
          <w:szCs w:val="24"/>
        </w:rPr>
        <w:t>...</w:t>
      </w:r>
    </w:p>
    <w:p w14:paraId="1BF84964" w14:textId="7441C8BD" w:rsidR="00A060D6" w:rsidRPr="00A060D6" w:rsidRDefault="00A060D6" w:rsidP="007A357B">
      <w:pPr>
        <w:ind w:left="1440" w:right="330"/>
        <w:jc w:val="both"/>
        <w:rPr>
          <w:rFonts w:ascii="Calibri Light" w:eastAsia="Calibri Light" w:hAnsi="Calibri Light" w:cs="Calibri Light"/>
          <w:spacing w:val="-1"/>
          <w:sz w:val="24"/>
          <w:szCs w:val="24"/>
        </w:rPr>
      </w:pPr>
      <w:r w:rsidRPr="00A060D6">
        <w:rPr>
          <w:rFonts w:ascii="Calibri Light" w:eastAsia="Calibri Light" w:hAnsi="Calibri Light" w:cs="Calibri Light"/>
          <w:spacing w:val="-1"/>
          <w:sz w:val="24"/>
          <w:szCs w:val="24"/>
        </w:rPr>
        <w:t>DATA ANALYSIS:</w:t>
      </w:r>
      <w:r w:rsidR="006528DB">
        <w:rPr>
          <w:rFonts w:ascii="Calibri Light" w:eastAsia="Calibri Light" w:hAnsi="Calibri Light" w:cs="Calibri Light"/>
          <w:spacing w:val="-31"/>
          <w:sz w:val="24"/>
          <w:szCs w:val="24"/>
        </w:rPr>
        <w:t xml:space="preserve"> </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5"/>
          <w:sz w:val="24"/>
          <w:szCs w:val="24"/>
        </w:rPr>
        <w:t>.</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4"/>
          <w:sz w:val="24"/>
          <w:szCs w:val="24"/>
        </w:rPr>
        <w:t>.</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5"/>
          <w:sz w:val="24"/>
          <w:szCs w:val="24"/>
        </w:rPr>
        <w:t>.</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z w:val="24"/>
          <w:szCs w:val="24"/>
        </w:rPr>
        <w:t>.</w:t>
      </w:r>
    </w:p>
    <w:p w14:paraId="1F2432B5" w14:textId="1ABEF7CB" w:rsidR="00A060D6" w:rsidRDefault="00A060D6" w:rsidP="007A357B">
      <w:pPr>
        <w:ind w:left="1440" w:right="330"/>
        <w:jc w:val="both"/>
        <w:rPr>
          <w:rFonts w:ascii="Calibri" w:hAnsi="Calibri"/>
          <w:b/>
          <w:bCs/>
        </w:rPr>
      </w:pPr>
      <w:r w:rsidRPr="00A060D6">
        <w:rPr>
          <w:rFonts w:ascii="Calibri Light" w:eastAsia="Calibri Light" w:hAnsi="Calibri Light" w:cs="Calibri Light"/>
          <w:spacing w:val="-1"/>
          <w:sz w:val="24"/>
          <w:szCs w:val="24"/>
        </w:rPr>
        <w:t>EXPERIMENTAL RESULTS</w:t>
      </w:r>
      <w:r>
        <w:rPr>
          <w:rFonts w:ascii="Calibri" w:hAnsi="Calibri"/>
          <w:b/>
          <w:bCs/>
          <w:sz w:val="22"/>
          <w:szCs w:val="22"/>
        </w:rPr>
        <w:t>:</w:t>
      </w:r>
      <w:r w:rsidR="006528DB">
        <w:rPr>
          <w:rFonts w:ascii="Calibri Light" w:eastAsia="Calibri Light" w:hAnsi="Calibri Light" w:cs="Calibri Light"/>
          <w:spacing w:val="-31"/>
          <w:sz w:val="24"/>
          <w:szCs w:val="24"/>
        </w:rPr>
        <w:t xml:space="preserve"> </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5"/>
          <w:sz w:val="24"/>
          <w:szCs w:val="24"/>
        </w:rPr>
        <w:t>.</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4"/>
          <w:sz w:val="24"/>
          <w:szCs w:val="24"/>
        </w:rPr>
        <w:t>.</w:t>
      </w:r>
      <w:r w:rsidR="006528DB">
        <w:rPr>
          <w:rFonts w:ascii="Calibri Light" w:eastAsia="Calibri Light" w:hAnsi="Calibri Light" w:cs="Calibri Light"/>
          <w:spacing w:val="1"/>
          <w:sz w:val="24"/>
          <w:szCs w:val="24"/>
        </w:rPr>
        <w:t>...............................</w:t>
      </w:r>
      <w:r w:rsidR="006528DB">
        <w:rPr>
          <w:rFonts w:ascii="Calibri Light" w:eastAsia="Calibri Light" w:hAnsi="Calibri Light" w:cs="Calibri Light"/>
          <w:spacing w:val="5"/>
          <w:sz w:val="24"/>
          <w:szCs w:val="24"/>
        </w:rPr>
        <w:t>.</w:t>
      </w:r>
      <w:r w:rsidR="006528DB">
        <w:rPr>
          <w:rFonts w:ascii="Calibri Light" w:eastAsia="Calibri Light" w:hAnsi="Calibri Light" w:cs="Calibri Light"/>
          <w:spacing w:val="1"/>
          <w:sz w:val="24"/>
          <w:szCs w:val="24"/>
        </w:rPr>
        <w:t>...</w:t>
      </w:r>
    </w:p>
    <w:p w14:paraId="4ABA1821" w14:textId="77777777" w:rsidR="00D34F41" w:rsidRDefault="006926FA" w:rsidP="007A357B">
      <w:pPr>
        <w:ind w:left="1440" w:right="330"/>
        <w:jc w:val="both"/>
        <w:rPr>
          <w:rFonts w:ascii="Calibri Light" w:eastAsia="Calibri Light" w:hAnsi="Calibri Light" w:cs="Calibri Light"/>
          <w:sz w:val="24"/>
          <w:szCs w:val="24"/>
        </w:rPr>
      </w:pPr>
      <w:r>
        <w:rPr>
          <w:rFonts w:ascii="Calibri Light" w:eastAsia="Calibri Light" w:hAnsi="Calibri Light" w:cs="Calibri Light"/>
          <w:spacing w:val="-1"/>
          <w:sz w:val="24"/>
          <w:szCs w:val="24"/>
        </w:rPr>
        <w:t>C</w:t>
      </w:r>
      <w:r>
        <w:rPr>
          <w:rFonts w:ascii="Calibri Light" w:eastAsia="Calibri Light" w:hAnsi="Calibri Light" w:cs="Calibri Light"/>
          <w:spacing w:val="-3"/>
          <w:sz w:val="24"/>
          <w:szCs w:val="24"/>
        </w:rPr>
        <w:t>O</w:t>
      </w:r>
      <w:r>
        <w:rPr>
          <w:rFonts w:ascii="Calibri Light" w:eastAsia="Calibri Light" w:hAnsi="Calibri Light" w:cs="Calibri Light"/>
          <w:spacing w:val="-2"/>
          <w:sz w:val="24"/>
          <w:szCs w:val="24"/>
        </w:rPr>
        <w:t>N</w:t>
      </w:r>
      <w:r>
        <w:rPr>
          <w:rFonts w:ascii="Calibri Light" w:eastAsia="Calibri Light" w:hAnsi="Calibri Light" w:cs="Calibri Light"/>
          <w:spacing w:val="-1"/>
          <w:sz w:val="24"/>
          <w:szCs w:val="24"/>
        </w:rPr>
        <w:t>C</w:t>
      </w:r>
      <w:r>
        <w:rPr>
          <w:rFonts w:ascii="Calibri Light" w:eastAsia="Calibri Light" w:hAnsi="Calibri Light" w:cs="Calibri Light"/>
          <w:spacing w:val="-5"/>
          <w:sz w:val="24"/>
          <w:szCs w:val="24"/>
        </w:rPr>
        <w:t>L</w:t>
      </w:r>
      <w:r>
        <w:rPr>
          <w:rFonts w:ascii="Calibri Light" w:eastAsia="Calibri Light" w:hAnsi="Calibri Light" w:cs="Calibri Light"/>
          <w:spacing w:val="-1"/>
          <w:sz w:val="24"/>
          <w:szCs w:val="24"/>
        </w:rPr>
        <w:t>U</w:t>
      </w:r>
      <w:r>
        <w:rPr>
          <w:rFonts w:ascii="Calibri Light" w:eastAsia="Calibri Light" w:hAnsi="Calibri Light" w:cs="Calibri Light"/>
          <w:sz w:val="24"/>
          <w:szCs w:val="24"/>
        </w:rPr>
        <w:t>S</w:t>
      </w:r>
      <w:r>
        <w:rPr>
          <w:rFonts w:ascii="Calibri Light" w:eastAsia="Calibri Light" w:hAnsi="Calibri Light" w:cs="Calibri Light"/>
          <w:spacing w:val="-4"/>
          <w:sz w:val="24"/>
          <w:szCs w:val="24"/>
        </w:rPr>
        <w:t>I</w:t>
      </w:r>
      <w:r>
        <w:rPr>
          <w:rFonts w:ascii="Calibri Light" w:eastAsia="Calibri Light" w:hAnsi="Calibri Light" w:cs="Calibri Light"/>
          <w:spacing w:val="-1"/>
          <w:sz w:val="24"/>
          <w:szCs w:val="24"/>
        </w:rPr>
        <w:t>O</w:t>
      </w:r>
      <w:r>
        <w:rPr>
          <w:rFonts w:ascii="Calibri Light" w:eastAsia="Calibri Light" w:hAnsi="Calibri Light" w:cs="Calibri Light"/>
          <w:spacing w:val="-4"/>
          <w:sz w:val="24"/>
          <w:szCs w:val="24"/>
        </w:rPr>
        <w:t>N</w:t>
      </w:r>
      <w:r>
        <w:rPr>
          <w:rFonts w:ascii="Calibri Light" w:eastAsia="Calibri Light" w:hAnsi="Calibri Light" w:cs="Calibri Light"/>
          <w:sz w:val="24"/>
          <w:szCs w:val="24"/>
        </w:rPr>
        <w:t>:</w:t>
      </w:r>
      <w:r>
        <w:rPr>
          <w:rFonts w:ascii="Calibri Light" w:eastAsia="Calibri Light" w:hAnsi="Calibri Light" w:cs="Calibri Light"/>
          <w:spacing w:val="-31"/>
          <w:sz w:val="24"/>
          <w:szCs w:val="24"/>
        </w:rPr>
        <w:t xml:space="preserve"> </w:t>
      </w:r>
      <w:r>
        <w:rPr>
          <w:rFonts w:ascii="Calibri Light" w:eastAsia="Calibri Light" w:hAnsi="Calibri Light" w:cs="Calibri Light"/>
          <w:spacing w:val="1"/>
          <w:sz w:val="24"/>
          <w:szCs w:val="24"/>
        </w:rPr>
        <w:t>...............................</w:t>
      </w:r>
      <w:r>
        <w:rPr>
          <w:rFonts w:ascii="Calibri Light" w:eastAsia="Calibri Light" w:hAnsi="Calibri Light" w:cs="Calibri Light"/>
          <w:spacing w:val="5"/>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pacing w:val="4"/>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pacing w:val="5"/>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z w:val="24"/>
          <w:szCs w:val="24"/>
        </w:rPr>
        <w:t>.</w:t>
      </w:r>
      <w:r>
        <w:rPr>
          <w:rFonts w:ascii="Calibri Light" w:eastAsia="Calibri Light" w:hAnsi="Calibri Light" w:cs="Calibri Light"/>
          <w:spacing w:val="-34"/>
          <w:sz w:val="24"/>
          <w:szCs w:val="24"/>
        </w:rPr>
        <w:t xml:space="preserve"> </w:t>
      </w:r>
      <w:r>
        <w:rPr>
          <w:rFonts w:ascii="Calibri Light" w:eastAsia="Calibri Light" w:hAnsi="Calibri Light" w:cs="Calibri Light"/>
          <w:spacing w:val="-2"/>
          <w:sz w:val="24"/>
          <w:szCs w:val="24"/>
        </w:rPr>
        <w:t>12</w:t>
      </w:r>
    </w:p>
    <w:p w14:paraId="603C83AD" w14:textId="77777777" w:rsidR="00D34F41" w:rsidRDefault="006926FA" w:rsidP="007A357B">
      <w:pPr>
        <w:spacing w:before="2" w:line="280" w:lineRule="exact"/>
        <w:ind w:left="1440" w:right="330"/>
        <w:jc w:val="both"/>
        <w:rPr>
          <w:rFonts w:ascii="Calibri Light" w:eastAsia="Calibri Light" w:hAnsi="Calibri Light" w:cs="Calibri Light"/>
          <w:sz w:val="24"/>
          <w:szCs w:val="24"/>
        </w:rPr>
      </w:pPr>
      <w:r>
        <w:rPr>
          <w:rFonts w:ascii="Calibri Light" w:eastAsia="Calibri Light" w:hAnsi="Calibri Light" w:cs="Calibri Light"/>
          <w:sz w:val="24"/>
          <w:szCs w:val="24"/>
        </w:rPr>
        <w:t>R</w:t>
      </w:r>
      <w:r>
        <w:rPr>
          <w:rFonts w:ascii="Calibri Light" w:eastAsia="Calibri Light" w:hAnsi="Calibri Light" w:cs="Calibri Light"/>
          <w:spacing w:val="-5"/>
          <w:sz w:val="24"/>
          <w:szCs w:val="24"/>
        </w:rPr>
        <w:t>E</w:t>
      </w:r>
      <w:r>
        <w:rPr>
          <w:rFonts w:ascii="Calibri Light" w:eastAsia="Calibri Light" w:hAnsi="Calibri Light" w:cs="Calibri Light"/>
          <w:sz w:val="24"/>
          <w:szCs w:val="24"/>
        </w:rPr>
        <w:t>F</w:t>
      </w:r>
      <w:r>
        <w:rPr>
          <w:rFonts w:ascii="Calibri Light" w:eastAsia="Calibri Light" w:hAnsi="Calibri Light" w:cs="Calibri Light"/>
          <w:spacing w:val="-2"/>
          <w:sz w:val="24"/>
          <w:szCs w:val="24"/>
        </w:rPr>
        <w:t>E</w:t>
      </w:r>
      <w:r>
        <w:rPr>
          <w:rFonts w:ascii="Calibri Light" w:eastAsia="Calibri Light" w:hAnsi="Calibri Light" w:cs="Calibri Light"/>
          <w:sz w:val="24"/>
          <w:szCs w:val="24"/>
        </w:rPr>
        <w:t>R</w:t>
      </w:r>
      <w:r>
        <w:rPr>
          <w:rFonts w:ascii="Calibri Light" w:eastAsia="Calibri Light" w:hAnsi="Calibri Light" w:cs="Calibri Light"/>
          <w:spacing w:val="-5"/>
          <w:sz w:val="24"/>
          <w:szCs w:val="24"/>
        </w:rPr>
        <w:t>E</w:t>
      </w:r>
      <w:r>
        <w:rPr>
          <w:rFonts w:ascii="Calibri Light" w:eastAsia="Calibri Light" w:hAnsi="Calibri Light" w:cs="Calibri Light"/>
          <w:spacing w:val="-2"/>
          <w:sz w:val="24"/>
          <w:szCs w:val="24"/>
        </w:rPr>
        <w:t>N</w:t>
      </w:r>
      <w:r>
        <w:rPr>
          <w:rFonts w:ascii="Calibri Light" w:eastAsia="Calibri Light" w:hAnsi="Calibri Light" w:cs="Calibri Light"/>
          <w:spacing w:val="-1"/>
          <w:sz w:val="24"/>
          <w:szCs w:val="24"/>
        </w:rPr>
        <w:t>C</w:t>
      </w:r>
      <w:r>
        <w:rPr>
          <w:rFonts w:ascii="Calibri Light" w:eastAsia="Calibri Light" w:hAnsi="Calibri Light" w:cs="Calibri Light"/>
          <w:spacing w:val="-5"/>
          <w:sz w:val="24"/>
          <w:szCs w:val="24"/>
        </w:rPr>
        <w:t>E</w:t>
      </w:r>
      <w:r>
        <w:rPr>
          <w:rFonts w:ascii="Calibri Light" w:eastAsia="Calibri Light" w:hAnsi="Calibri Light" w:cs="Calibri Light"/>
          <w:sz w:val="24"/>
          <w:szCs w:val="24"/>
        </w:rPr>
        <w:t>S:</w:t>
      </w:r>
      <w:r>
        <w:rPr>
          <w:rFonts w:ascii="Calibri Light" w:eastAsia="Calibri Light" w:hAnsi="Calibri Light" w:cs="Calibri Light"/>
          <w:spacing w:val="-22"/>
          <w:sz w:val="24"/>
          <w:szCs w:val="24"/>
        </w:rPr>
        <w:t xml:space="preserve"> </w:t>
      </w:r>
      <w:r>
        <w:rPr>
          <w:rFonts w:ascii="Calibri Light" w:eastAsia="Calibri Light" w:hAnsi="Calibri Light" w:cs="Calibri Light"/>
          <w:spacing w:val="1"/>
          <w:sz w:val="24"/>
          <w:szCs w:val="24"/>
        </w:rPr>
        <w:t>...............................</w:t>
      </w:r>
      <w:r>
        <w:rPr>
          <w:rFonts w:ascii="Calibri Light" w:eastAsia="Calibri Light" w:hAnsi="Calibri Light" w:cs="Calibri Light"/>
          <w:spacing w:val="5"/>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pacing w:val="4"/>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pacing w:val="5"/>
          <w:sz w:val="24"/>
          <w:szCs w:val="24"/>
        </w:rPr>
        <w:t>.</w:t>
      </w:r>
      <w:r>
        <w:rPr>
          <w:rFonts w:ascii="Calibri Light" w:eastAsia="Calibri Light" w:hAnsi="Calibri Light" w:cs="Calibri Light"/>
          <w:spacing w:val="1"/>
          <w:sz w:val="24"/>
          <w:szCs w:val="24"/>
        </w:rPr>
        <w:t>....................</w:t>
      </w:r>
      <w:r>
        <w:rPr>
          <w:rFonts w:ascii="Calibri Light" w:eastAsia="Calibri Light" w:hAnsi="Calibri Light" w:cs="Calibri Light"/>
          <w:sz w:val="24"/>
          <w:szCs w:val="24"/>
        </w:rPr>
        <w:t>.</w:t>
      </w:r>
      <w:r>
        <w:rPr>
          <w:rFonts w:ascii="Calibri Light" w:eastAsia="Calibri Light" w:hAnsi="Calibri Light" w:cs="Calibri Light"/>
          <w:spacing w:val="-34"/>
          <w:sz w:val="24"/>
          <w:szCs w:val="24"/>
        </w:rPr>
        <w:t xml:space="preserve"> </w:t>
      </w:r>
      <w:r>
        <w:rPr>
          <w:rFonts w:ascii="Calibri Light" w:eastAsia="Calibri Light" w:hAnsi="Calibri Light" w:cs="Calibri Light"/>
          <w:spacing w:val="-2"/>
          <w:sz w:val="24"/>
          <w:szCs w:val="24"/>
        </w:rPr>
        <w:t>13</w:t>
      </w:r>
    </w:p>
    <w:p w14:paraId="0C946DF3" w14:textId="77777777" w:rsidR="00D34F41" w:rsidRDefault="00D34F41" w:rsidP="007A357B">
      <w:pPr>
        <w:spacing w:line="200" w:lineRule="exact"/>
        <w:ind w:left="270" w:right="330"/>
        <w:jc w:val="both"/>
      </w:pPr>
    </w:p>
    <w:p w14:paraId="354ABE8C" w14:textId="77777777" w:rsidR="00D34F41" w:rsidRDefault="00D34F41" w:rsidP="007A357B">
      <w:pPr>
        <w:spacing w:line="200" w:lineRule="exact"/>
        <w:ind w:left="270" w:right="330"/>
        <w:jc w:val="center"/>
      </w:pPr>
    </w:p>
    <w:p w14:paraId="0F7CCE57" w14:textId="77777777" w:rsidR="00D34F41" w:rsidRDefault="00D34F41" w:rsidP="007A357B">
      <w:pPr>
        <w:spacing w:line="200" w:lineRule="exact"/>
        <w:ind w:left="270" w:right="330"/>
        <w:jc w:val="center"/>
      </w:pPr>
    </w:p>
    <w:p w14:paraId="42048C0A" w14:textId="77777777" w:rsidR="00D34F41" w:rsidRDefault="00D34F41" w:rsidP="007A357B">
      <w:pPr>
        <w:spacing w:line="200" w:lineRule="exact"/>
        <w:ind w:left="270" w:right="330"/>
        <w:jc w:val="center"/>
      </w:pPr>
    </w:p>
    <w:p w14:paraId="437D2A75" w14:textId="77777777" w:rsidR="00D34F41" w:rsidRDefault="00D34F41" w:rsidP="007A357B">
      <w:pPr>
        <w:spacing w:line="200" w:lineRule="exact"/>
        <w:ind w:left="270" w:right="330"/>
        <w:jc w:val="center"/>
      </w:pPr>
    </w:p>
    <w:p w14:paraId="33D2A7A4" w14:textId="77777777" w:rsidR="00D34F41" w:rsidRDefault="00D34F41" w:rsidP="007A357B">
      <w:pPr>
        <w:spacing w:line="200" w:lineRule="exact"/>
        <w:ind w:left="270" w:right="330"/>
        <w:jc w:val="center"/>
      </w:pPr>
    </w:p>
    <w:p w14:paraId="33760FF4" w14:textId="77777777" w:rsidR="00D34F41" w:rsidRDefault="00D34F41" w:rsidP="007A357B">
      <w:pPr>
        <w:spacing w:line="200" w:lineRule="exact"/>
        <w:ind w:left="270" w:right="330"/>
        <w:jc w:val="center"/>
      </w:pPr>
    </w:p>
    <w:p w14:paraId="534EC128" w14:textId="77777777" w:rsidR="00D34F41" w:rsidRDefault="00D34F41" w:rsidP="007A357B">
      <w:pPr>
        <w:spacing w:line="200" w:lineRule="exact"/>
        <w:ind w:left="270" w:right="330"/>
        <w:jc w:val="center"/>
      </w:pPr>
    </w:p>
    <w:p w14:paraId="0F54FA3E" w14:textId="77777777" w:rsidR="00D34F41" w:rsidRDefault="00D34F41" w:rsidP="007A357B">
      <w:pPr>
        <w:spacing w:line="200" w:lineRule="exact"/>
        <w:ind w:left="270" w:right="330"/>
        <w:jc w:val="center"/>
      </w:pPr>
    </w:p>
    <w:p w14:paraId="4A10E6C7" w14:textId="77777777" w:rsidR="00D34F41" w:rsidRDefault="00D34F41" w:rsidP="007A357B">
      <w:pPr>
        <w:spacing w:line="200" w:lineRule="exact"/>
        <w:ind w:left="270" w:right="330"/>
        <w:jc w:val="center"/>
      </w:pPr>
    </w:p>
    <w:p w14:paraId="05723A5C" w14:textId="77777777" w:rsidR="00D34F41" w:rsidRDefault="00D34F41" w:rsidP="007A357B">
      <w:pPr>
        <w:spacing w:line="200" w:lineRule="exact"/>
        <w:ind w:left="270" w:right="330"/>
        <w:jc w:val="center"/>
      </w:pPr>
    </w:p>
    <w:p w14:paraId="0A359BA4" w14:textId="77777777" w:rsidR="00D34F41" w:rsidRDefault="00D34F41" w:rsidP="007A357B">
      <w:pPr>
        <w:spacing w:line="200" w:lineRule="exact"/>
        <w:ind w:left="270" w:right="330"/>
        <w:jc w:val="center"/>
      </w:pPr>
    </w:p>
    <w:p w14:paraId="45A0893E" w14:textId="77777777" w:rsidR="00D34F41" w:rsidRDefault="00D34F41" w:rsidP="007A357B">
      <w:pPr>
        <w:spacing w:line="200" w:lineRule="exact"/>
        <w:ind w:left="270" w:right="330"/>
        <w:jc w:val="center"/>
      </w:pPr>
    </w:p>
    <w:p w14:paraId="3ABDDEE0" w14:textId="77777777" w:rsidR="00D34F41" w:rsidRDefault="00D34F41" w:rsidP="007A357B">
      <w:pPr>
        <w:spacing w:line="200" w:lineRule="exact"/>
        <w:ind w:left="270" w:right="330"/>
        <w:jc w:val="center"/>
      </w:pPr>
    </w:p>
    <w:p w14:paraId="211BF891" w14:textId="77777777" w:rsidR="00D34F41" w:rsidRDefault="00D34F41" w:rsidP="007A357B">
      <w:pPr>
        <w:spacing w:line="200" w:lineRule="exact"/>
        <w:ind w:left="270" w:right="330"/>
        <w:jc w:val="center"/>
      </w:pPr>
    </w:p>
    <w:p w14:paraId="491B8733" w14:textId="77777777" w:rsidR="00D34F41" w:rsidRDefault="00D34F41" w:rsidP="007A357B">
      <w:pPr>
        <w:spacing w:line="200" w:lineRule="exact"/>
        <w:ind w:left="270" w:right="330"/>
        <w:jc w:val="center"/>
      </w:pPr>
    </w:p>
    <w:p w14:paraId="401E9608" w14:textId="77777777" w:rsidR="00D34F41" w:rsidRDefault="00D34F41" w:rsidP="007A357B">
      <w:pPr>
        <w:spacing w:line="200" w:lineRule="exact"/>
        <w:ind w:left="270" w:right="330"/>
        <w:jc w:val="center"/>
      </w:pPr>
    </w:p>
    <w:p w14:paraId="706E76F6" w14:textId="77777777" w:rsidR="00D34F41" w:rsidRDefault="00D34F41" w:rsidP="007A357B">
      <w:pPr>
        <w:spacing w:line="200" w:lineRule="exact"/>
        <w:ind w:left="270" w:right="330"/>
        <w:jc w:val="center"/>
      </w:pPr>
    </w:p>
    <w:p w14:paraId="58D6B533" w14:textId="77777777" w:rsidR="00D34F41" w:rsidRDefault="00D34F41" w:rsidP="007A357B">
      <w:pPr>
        <w:spacing w:line="200" w:lineRule="exact"/>
        <w:ind w:left="270" w:right="330"/>
        <w:jc w:val="center"/>
      </w:pPr>
    </w:p>
    <w:p w14:paraId="3FF24CDB" w14:textId="77777777" w:rsidR="00D34F41" w:rsidRDefault="00D34F41" w:rsidP="007A357B">
      <w:pPr>
        <w:spacing w:line="200" w:lineRule="exact"/>
        <w:ind w:left="270" w:right="330"/>
        <w:jc w:val="center"/>
      </w:pPr>
    </w:p>
    <w:p w14:paraId="4D7B338B" w14:textId="77777777" w:rsidR="00D34F41" w:rsidRDefault="00D34F41" w:rsidP="007A357B">
      <w:pPr>
        <w:spacing w:line="200" w:lineRule="exact"/>
        <w:ind w:left="270" w:right="330"/>
        <w:jc w:val="center"/>
      </w:pPr>
    </w:p>
    <w:p w14:paraId="0A752800" w14:textId="77777777" w:rsidR="00D34F41" w:rsidRDefault="00D34F41" w:rsidP="007A357B">
      <w:pPr>
        <w:spacing w:line="200" w:lineRule="exact"/>
        <w:ind w:left="270" w:right="330"/>
        <w:jc w:val="center"/>
      </w:pPr>
    </w:p>
    <w:p w14:paraId="4B8C4CEF" w14:textId="77777777" w:rsidR="00D34F41" w:rsidRDefault="00D34F41" w:rsidP="007A357B">
      <w:pPr>
        <w:spacing w:line="200" w:lineRule="exact"/>
        <w:ind w:left="270" w:right="330"/>
        <w:jc w:val="center"/>
      </w:pPr>
    </w:p>
    <w:p w14:paraId="60704ADC" w14:textId="77777777" w:rsidR="00D34F41" w:rsidRDefault="00D34F41" w:rsidP="007A357B">
      <w:pPr>
        <w:spacing w:line="200" w:lineRule="exact"/>
        <w:ind w:left="270" w:right="330"/>
        <w:jc w:val="center"/>
      </w:pPr>
    </w:p>
    <w:p w14:paraId="4EF4B230" w14:textId="77777777" w:rsidR="00D34F41" w:rsidRDefault="00D34F41" w:rsidP="007A357B">
      <w:pPr>
        <w:spacing w:line="200" w:lineRule="exact"/>
        <w:ind w:left="270" w:right="330"/>
        <w:jc w:val="center"/>
      </w:pPr>
    </w:p>
    <w:p w14:paraId="1C64B43B" w14:textId="77777777" w:rsidR="00D34F41" w:rsidRDefault="00D34F41" w:rsidP="007A357B">
      <w:pPr>
        <w:spacing w:line="200" w:lineRule="exact"/>
        <w:ind w:left="270" w:right="330"/>
        <w:jc w:val="center"/>
      </w:pPr>
    </w:p>
    <w:p w14:paraId="5E62F846" w14:textId="77777777" w:rsidR="00D34F41" w:rsidRDefault="00D34F41" w:rsidP="007A357B">
      <w:pPr>
        <w:spacing w:line="200" w:lineRule="exact"/>
        <w:ind w:left="270" w:right="330"/>
        <w:jc w:val="center"/>
      </w:pPr>
    </w:p>
    <w:p w14:paraId="15DB8227" w14:textId="77777777" w:rsidR="00D34F41" w:rsidRDefault="00D34F41" w:rsidP="007A357B">
      <w:pPr>
        <w:spacing w:line="200" w:lineRule="exact"/>
        <w:ind w:left="270" w:right="330"/>
        <w:jc w:val="center"/>
      </w:pPr>
    </w:p>
    <w:p w14:paraId="211CDB26" w14:textId="77777777" w:rsidR="00D34F41" w:rsidRDefault="00D34F41" w:rsidP="007A357B">
      <w:pPr>
        <w:spacing w:line="200" w:lineRule="exact"/>
        <w:ind w:left="270" w:right="330"/>
        <w:jc w:val="center"/>
      </w:pPr>
    </w:p>
    <w:p w14:paraId="6B10177F" w14:textId="77777777" w:rsidR="00D34F41" w:rsidRDefault="00D34F41" w:rsidP="007A357B">
      <w:pPr>
        <w:spacing w:line="200" w:lineRule="exact"/>
        <w:ind w:left="270" w:right="330"/>
        <w:jc w:val="center"/>
      </w:pPr>
    </w:p>
    <w:p w14:paraId="6362430B" w14:textId="77777777" w:rsidR="00D34F41" w:rsidRDefault="00D34F41" w:rsidP="007A357B">
      <w:pPr>
        <w:spacing w:line="200" w:lineRule="exact"/>
        <w:ind w:left="270" w:right="330"/>
        <w:jc w:val="center"/>
      </w:pPr>
    </w:p>
    <w:p w14:paraId="4BB2EA04" w14:textId="77777777" w:rsidR="00D34F41" w:rsidRDefault="00D34F41" w:rsidP="007A357B">
      <w:pPr>
        <w:spacing w:line="200" w:lineRule="exact"/>
        <w:ind w:left="270" w:right="330"/>
        <w:jc w:val="center"/>
      </w:pPr>
    </w:p>
    <w:p w14:paraId="29C8804F" w14:textId="77777777" w:rsidR="00D34F41" w:rsidRDefault="00D34F41" w:rsidP="007A357B">
      <w:pPr>
        <w:spacing w:line="200" w:lineRule="exact"/>
        <w:ind w:left="270" w:right="330"/>
        <w:jc w:val="center"/>
      </w:pPr>
    </w:p>
    <w:p w14:paraId="0BEF1CE9" w14:textId="77777777" w:rsidR="00D34F41" w:rsidRDefault="00D34F41" w:rsidP="007A357B">
      <w:pPr>
        <w:spacing w:line="200" w:lineRule="exact"/>
        <w:ind w:left="270" w:right="330"/>
        <w:jc w:val="center"/>
      </w:pPr>
    </w:p>
    <w:p w14:paraId="6F34D1AF" w14:textId="77777777" w:rsidR="00D34F41" w:rsidRDefault="00D34F41" w:rsidP="007A357B">
      <w:pPr>
        <w:spacing w:line="200" w:lineRule="exact"/>
        <w:ind w:left="270" w:right="330"/>
        <w:jc w:val="center"/>
      </w:pPr>
    </w:p>
    <w:p w14:paraId="585D2BDF" w14:textId="77777777" w:rsidR="00D34F41" w:rsidRDefault="00D34F41" w:rsidP="007A357B">
      <w:pPr>
        <w:spacing w:line="200" w:lineRule="exact"/>
        <w:ind w:left="270" w:right="330"/>
        <w:jc w:val="center"/>
      </w:pPr>
    </w:p>
    <w:p w14:paraId="0968E940" w14:textId="77777777" w:rsidR="00D34F41" w:rsidRDefault="00D34F41" w:rsidP="007A357B">
      <w:pPr>
        <w:spacing w:line="200" w:lineRule="exact"/>
        <w:ind w:left="270" w:right="330"/>
        <w:jc w:val="center"/>
      </w:pPr>
    </w:p>
    <w:p w14:paraId="18C8EA8F" w14:textId="77777777" w:rsidR="00D34F41" w:rsidRDefault="00D34F41" w:rsidP="007A357B">
      <w:pPr>
        <w:spacing w:line="200" w:lineRule="exact"/>
        <w:ind w:left="270" w:right="330"/>
        <w:jc w:val="center"/>
      </w:pPr>
    </w:p>
    <w:p w14:paraId="6EDB2D2A" w14:textId="77777777" w:rsidR="00D34F41" w:rsidRDefault="00D34F41" w:rsidP="007A357B">
      <w:pPr>
        <w:spacing w:line="200" w:lineRule="exact"/>
        <w:ind w:left="270" w:right="330"/>
        <w:jc w:val="center"/>
      </w:pPr>
    </w:p>
    <w:p w14:paraId="69608D74" w14:textId="77777777" w:rsidR="00D34F41" w:rsidRDefault="00D34F41" w:rsidP="007A357B">
      <w:pPr>
        <w:spacing w:line="200" w:lineRule="exact"/>
        <w:ind w:left="270" w:right="330"/>
        <w:jc w:val="center"/>
      </w:pPr>
    </w:p>
    <w:p w14:paraId="381F9C3E" w14:textId="77777777" w:rsidR="00D34F41" w:rsidRDefault="00D34F41" w:rsidP="007A357B">
      <w:pPr>
        <w:spacing w:line="200" w:lineRule="exact"/>
        <w:ind w:left="270" w:right="330"/>
        <w:jc w:val="center"/>
      </w:pPr>
    </w:p>
    <w:p w14:paraId="2FB9CF17" w14:textId="77777777" w:rsidR="00D34F41" w:rsidRDefault="00D34F41" w:rsidP="007A357B">
      <w:pPr>
        <w:spacing w:line="200" w:lineRule="exact"/>
        <w:ind w:left="270" w:right="330"/>
        <w:jc w:val="center"/>
      </w:pPr>
    </w:p>
    <w:p w14:paraId="064A73A9" w14:textId="77777777" w:rsidR="00D34F41" w:rsidRDefault="00D34F41" w:rsidP="007A357B">
      <w:pPr>
        <w:spacing w:line="200" w:lineRule="exact"/>
        <w:ind w:left="270" w:right="330"/>
        <w:jc w:val="center"/>
      </w:pPr>
    </w:p>
    <w:p w14:paraId="7143C6C0" w14:textId="77777777" w:rsidR="00D34F41" w:rsidRDefault="00D34F41" w:rsidP="007A357B">
      <w:pPr>
        <w:spacing w:line="200" w:lineRule="exact"/>
        <w:ind w:left="270" w:right="330"/>
        <w:jc w:val="center"/>
      </w:pPr>
    </w:p>
    <w:p w14:paraId="502CA1F8" w14:textId="77777777" w:rsidR="00D34F41" w:rsidRDefault="00D34F41" w:rsidP="007A357B">
      <w:pPr>
        <w:spacing w:line="200" w:lineRule="exact"/>
        <w:ind w:left="270" w:right="330"/>
        <w:jc w:val="center"/>
      </w:pPr>
    </w:p>
    <w:p w14:paraId="5B4E886D" w14:textId="77777777" w:rsidR="00D34F41" w:rsidRDefault="00D34F41" w:rsidP="007A357B">
      <w:pPr>
        <w:spacing w:line="200" w:lineRule="exact"/>
        <w:ind w:left="270" w:right="330"/>
        <w:jc w:val="center"/>
      </w:pPr>
    </w:p>
    <w:p w14:paraId="6ED49590" w14:textId="77777777" w:rsidR="00D34F41" w:rsidRDefault="00D34F41" w:rsidP="007A357B">
      <w:pPr>
        <w:spacing w:line="200" w:lineRule="exact"/>
        <w:ind w:left="270" w:right="330"/>
        <w:jc w:val="center"/>
      </w:pPr>
    </w:p>
    <w:p w14:paraId="6C7A9897" w14:textId="77777777" w:rsidR="00D34F41" w:rsidRDefault="00D34F41" w:rsidP="007A357B">
      <w:pPr>
        <w:spacing w:line="200" w:lineRule="exact"/>
        <w:ind w:left="270" w:right="330"/>
        <w:jc w:val="center"/>
      </w:pPr>
    </w:p>
    <w:p w14:paraId="363CCC9F" w14:textId="77777777" w:rsidR="00D34F41" w:rsidRDefault="00D34F41" w:rsidP="007A357B">
      <w:pPr>
        <w:spacing w:line="200" w:lineRule="exact"/>
        <w:ind w:left="270" w:right="330"/>
        <w:jc w:val="center"/>
      </w:pPr>
    </w:p>
    <w:p w14:paraId="5582BBAA" w14:textId="77777777" w:rsidR="00D34F41" w:rsidRDefault="00D34F41" w:rsidP="007A357B">
      <w:pPr>
        <w:spacing w:line="200" w:lineRule="exact"/>
        <w:ind w:left="270" w:right="330"/>
        <w:jc w:val="center"/>
      </w:pPr>
    </w:p>
    <w:p w14:paraId="136642AD" w14:textId="77777777" w:rsidR="00D34F41" w:rsidRDefault="00D34F41" w:rsidP="007A357B">
      <w:pPr>
        <w:spacing w:line="200" w:lineRule="exact"/>
        <w:ind w:left="270" w:right="330"/>
        <w:jc w:val="center"/>
      </w:pPr>
    </w:p>
    <w:p w14:paraId="55189920" w14:textId="77777777" w:rsidR="00D34F41" w:rsidRDefault="00D34F41" w:rsidP="007A357B">
      <w:pPr>
        <w:spacing w:line="200" w:lineRule="exact"/>
        <w:ind w:left="270" w:right="330"/>
        <w:jc w:val="center"/>
      </w:pPr>
    </w:p>
    <w:p w14:paraId="2BB735E5" w14:textId="77777777" w:rsidR="00D34F41" w:rsidRDefault="00D34F41" w:rsidP="007A357B">
      <w:pPr>
        <w:spacing w:before="5" w:line="260" w:lineRule="exact"/>
        <w:ind w:left="270" w:right="330"/>
        <w:jc w:val="center"/>
        <w:rPr>
          <w:sz w:val="26"/>
          <w:szCs w:val="26"/>
        </w:rPr>
      </w:pPr>
    </w:p>
    <w:p w14:paraId="2E9B60CB" w14:textId="77777777" w:rsidR="00D34F41" w:rsidRDefault="006926FA" w:rsidP="007A357B">
      <w:pPr>
        <w:spacing w:before="16"/>
        <w:ind w:left="270" w:right="330"/>
        <w:jc w:val="center"/>
        <w:rPr>
          <w:rFonts w:ascii="Calibri" w:eastAsia="Calibri" w:hAnsi="Calibri" w:cs="Calibri"/>
          <w:sz w:val="22"/>
          <w:szCs w:val="22"/>
        </w:rPr>
        <w:sectPr w:rsidR="00D34F41" w:rsidSect="007A357B">
          <w:pgSz w:w="11920" w:h="16840"/>
          <w:pgMar w:top="580" w:right="590" w:bottom="280" w:left="710" w:header="720" w:footer="720" w:gutter="0"/>
          <w:pgBorders>
            <w:top w:val="thickThinMediumGap" w:sz="24" w:space="1" w:color="auto"/>
            <w:left w:val="thickThinMediumGap" w:sz="24" w:space="4" w:color="auto"/>
            <w:bottom w:val="thinThickMediumGap" w:sz="24" w:space="1" w:color="auto"/>
            <w:right w:val="thinThickMediumGap" w:sz="24" w:space="4" w:color="auto"/>
          </w:pgBorders>
          <w:cols w:space="720"/>
        </w:sectPr>
      </w:pPr>
      <w:proofErr w:type="spellStart"/>
      <w:r>
        <w:rPr>
          <w:rFonts w:ascii="Calibri" w:eastAsia="Calibri" w:hAnsi="Calibri" w:cs="Calibri"/>
          <w:sz w:val="22"/>
          <w:szCs w:val="22"/>
        </w:rPr>
        <w:t>i</w:t>
      </w:r>
      <w:proofErr w:type="spellEnd"/>
    </w:p>
    <w:p w14:paraId="19DD13FB" w14:textId="197C64BC" w:rsidR="00D34F41" w:rsidRDefault="00D34F41" w:rsidP="007A357B">
      <w:pPr>
        <w:spacing w:before="10" w:line="100" w:lineRule="exact"/>
        <w:ind w:left="270" w:right="330"/>
        <w:jc w:val="center"/>
        <w:rPr>
          <w:sz w:val="10"/>
          <w:szCs w:val="10"/>
        </w:rPr>
      </w:pPr>
    </w:p>
    <w:p w14:paraId="51543B8E" w14:textId="77777777" w:rsidR="00D34F41" w:rsidRDefault="00A060D6" w:rsidP="007A357B">
      <w:pPr>
        <w:ind w:left="270" w:right="330"/>
        <w:jc w:val="center"/>
      </w:pPr>
      <w:r>
        <w:pict w14:anchorId="4536F17C">
          <v:shape id="_x0000_i1030" type="#_x0000_t75" style="width:29.75pt;height:42.25pt">
            <v:imagedata r:id="rId7" o:title=""/>
          </v:shape>
        </w:pict>
      </w:r>
    </w:p>
    <w:p w14:paraId="277D9958" w14:textId="77777777" w:rsidR="00D34F41" w:rsidRDefault="00D34F41" w:rsidP="007A357B">
      <w:pPr>
        <w:spacing w:line="180" w:lineRule="exact"/>
        <w:ind w:left="270" w:right="330"/>
        <w:jc w:val="center"/>
        <w:rPr>
          <w:sz w:val="18"/>
          <w:szCs w:val="18"/>
        </w:rPr>
      </w:pPr>
    </w:p>
    <w:p w14:paraId="187087E2" w14:textId="77777777" w:rsidR="00D34F41" w:rsidRDefault="00D34F41" w:rsidP="007A357B">
      <w:pPr>
        <w:spacing w:line="200" w:lineRule="exact"/>
        <w:ind w:left="270" w:right="330"/>
        <w:jc w:val="center"/>
      </w:pPr>
    </w:p>
    <w:p w14:paraId="3019A472" w14:textId="77777777" w:rsidR="00D34F41" w:rsidRDefault="00D34F41" w:rsidP="007A357B">
      <w:pPr>
        <w:spacing w:line="200" w:lineRule="exact"/>
        <w:ind w:left="270" w:right="330"/>
        <w:jc w:val="center"/>
      </w:pPr>
    </w:p>
    <w:p w14:paraId="62C67DDB" w14:textId="77777777" w:rsidR="00D34F41" w:rsidRDefault="006926FA" w:rsidP="007A357B">
      <w:pPr>
        <w:spacing w:line="460" w:lineRule="exact"/>
        <w:ind w:left="270" w:right="330"/>
        <w:jc w:val="center"/>
        <w:rPr>
          <w:rFonts w:ascii="Arial Black" w:eastAsia="Arial Black" w:hAnsi="Arial Black" w:cs="Arial Black"/>
          <w:sz w:val="40"/>
          <w:szCs w:val="40"/>
        </w:rPr>
      </w:pPr>
      <w:r>
        <w:rPr>
          <w:rFonts w:ascii="Arial Black" w:eastAsia="Arial Black" w:hAnsi="Arial Black" w:cs="Arial Black"/>
          <w:b/>
          <w:sz w:val="40"/>
          <w:szCs w:val="40"/>
          <w:u w:val="thick" w:color="000000"/>
        </w:rPr>
        <w:t>Ac</w:t>
      </w:r>
      <w:r>
        <w:rPr>
          <w:rFonts w:ascii="Arial Black" w:eastAsia="Arial Black" w:hAnsi="Arial Black" w:cs="Arial Black"/>
          <w:b/>
          <w:spacing w:val="-2"/>
          <w:sz w:val="40"/>
          <w:szCs w:val="40"/>
          <w:u w:val="thick" w:color="000000"/>
        </w:rPr>
        <w:t>k</w:t>
      </w:r>
      <w:r>
        <w:rPr>
          <w:rFonts w:ascii="Arial Black" w:eastAsia="Arial Black" w:hAnsi="Arial Black" w:cs="Arial Black"/>
          <w:b/>
          <w:sz w:val="40"/>
          <w:szCs w:val="40"/>
          <w:u w:val="thick" w:color="000000"/>
        </w:rPr>
        <w:t>n</w:t>
      </w:r>
      <w:r>
        <w:rPr>
          <w:rFonts w:ascii="Arial Black" w:eastAsia="Arial Black" w:hAnsi="Arial Black" w:cs="Arial Black"/>
          <w:b/>
          <w:spacing w:val="-2"/>
          <w:sz w:val="40"/>
          <w:szCs w:val="40"/>
          <w:u w:val="thick" w:color="000000"/>
        </w:rPr>
        <w:t>o</w:t>
      </w:r>
      <w:r>
        <w:rPr>
          <w:rFonts w:ascii="Arial Black" w:eastAsia="Arial Black" w:hAnsi="Arial Black" w:cs="Arial Black"/>
          <w:b/>
          <w:sz w:val="40"/>
          <w:szCs w:val="40"/>
          <w:u w:val="thick" w:color="000000"/>
        </w:rPr>
        <w:t>w</w:t>
      </w:r>
      <w:r>
        <w:rPr>
          <w:rFonts w:ascii="Arial Black" w:eastAsia="Arial Black" w:hAnsi="Arial Black" w:cs="Arial Black"/>
          <w:b/>
          <w:spacing w:val="1"/>
          <w:sz w:val="40"/>
          <w:szCs w:val="40"/>
          <w:u w:val="thick" w:color="000000"/>
        </w:rPr>
        <w:t>l</w:t>
      </w:r>
      <w:r>
        <w:rPr>
          <w:rFonts w:ascii="Arial Black" w:eastAsia="Arial Black" w:hAnsi="Arial Black" w:cs="Arial Black"/>
          <w:b/>
          <w:sz w:val="40"/>
          <w:szCs w:val="40"/>
          <w:u w:val="thick" w:color="000000"/>
        </w:rPr>
        <w:t>e</w:t>
      </w:r>
      <w:r>
        <w:rPr>
          <w:rFonts w:ascii="Arial Black" w:eastAsia="Arial Black" w:hAnsi="Arial Black" w:cs="Arial Black"/>
          <w:b/>
          <w:spacing w:val="-2"/>
          <w:sz w:val="40"/>
          <w:szCs w:val="40"/>
          <w:u w:val="thick" w:color="000000"/>
        </w:rPr>
        <w:t>d</w:t>
      </w:r>
      <w:r>
        <w:rPr>
          <w:rFonts w:ascii="Arial Black" w:eastAsia="Arial Black" w:hAnsi="Arial Black" w:cs="Arial Black"/>
          <w:b/>
          <w:sz w:val="40"/>
          <w:szCs w:val="40"/>
          <w:u w:val="thick" w:color="000000"/>
        </w:rPr>
        <w:t>g</w:t>
      </w:r>
      <w:r>
        <w:rPr>
          <w:rFonts w:ascii="Arial Black" w:eastAsia="Arial Black" w:hAnsi="Arial Black" w:cs="Arial Black"/>
          <w:b/>
          <w:spacing w:val="-2"/>
          <w:sz w:val="40"/>
          <w:szCs w:val="40"/>
          <w:u w:val="thick" w:color="000000"/>
        </w:rPr>
        <w:t>e</w:t>
      </w:r>
      <w:r>
        <w:rPr>
          <w:rFonts w:ascii="Arial Black" w:eastAsia="Arial Black" w:hAnsi="Arial Black" w:cs="Arial Black"/>
          <w:b/>
          <w:sz w:val="40"/>
          <w:szCs w:val="40"/>
          <w:u w:val="thick" w:color="000000"/>
        </w:rPr>
        <w:t>me</w:t>
      </w:r>
      <w:r>
        <w:rPr>
          <w:rFonts w:ascii="Arial Black" w:eastAsia="Arial Black" w:hAnsi="Arial Black" w:cs="Arial Black"/>
          <w:b/>
          <w:spacing w:val="-2"/>
          <w:sz w:val="40"/>
          <w:szCs w:val="40"/>
          <w:u w:val="thick" w:color="000000"/>
        </w:rPr>
        <w:t>n</w:t>
      </w:r>
      <w:r>
        <w:rPr>
          <w:rFonts w:ascii="Arial Black" w:eastAsia="Arial Black" w:hAnsi="Arial Black" w:cs="Arial Black"/>
          <w:b/>
          <w:sz w:val="40"/>
          <w:szCs w:val="40"/>
          <w:u w:val="thick" w:color="000000"/>
        </w:rPr>
        <w:t>t</w:t>
      </w:r>
    </w:p>
    <w:p w14:paraId="73D72F98" w14:textId="77777777" w:rsidR="00D34F41" w:rsidRDefault="00D34F41" w:rsidP="007A357B">
      <w:pPr>
        <w:spacing w:line="200" w:lineRule="exact"/>
        <w:ind w:left="270" w:right="330"/>
        <w:jc w:val="center"/>
      </w:pPr>
    </w:p>
    <w:p w14:paraId="2149CFC9" w14:textId="77777777" w:rsidR="00D34F41" w:rsidRDefault="00D34F41" w:rsidP="007A357B">
      <w:pPr>
        <w:spacing w:line="200" w:lineRule="exact"/>
        <w:ind w:left="270" w:right="330"/>
        <w:jc w:val="center"/>
      </w:pPr>
    </w:p>
    <w:p w14:paraId="27B50559" w14:textId="77777777" w:rsidR="00D34F41" w:rsidRDefault="00D34F41" w:rsidP="007A357B">
      <w:pPr>
        <w:spacing w:before="18" w:line="260" w:lineRule="exact"/>
        <w:ind w:left="270" w:right="330"/>
        <w:jc w:val="center"/>
        <w:rPr>
          <w:sz w:val="26"/>
          <w:szCs w:val="26"/>
        </w:rPr>
      </w:pPr>
    </w:p>
    <w:p w14:paraId="669AEB11" w14:textId="77777777" w:rsidR="00D34F41" w:rsidRDefault="006926FA" w:rsidP="007A357B">
      <w:pPr>
        <w:spacing w:before="17" w:line="264" w:lineRule="auto"/>
        <w:ind w:left="270" w:right="330"/>
        <w:jc w:val="center"/>
        <w:rPr>
          <w:sz w:val="32"/>
          <w:szCs w:val="32"/>
        </w:rPr>
      </w:pPr>
      <w:r>
        <w:rPr>
          <w:w w:val="118"/>
          <w:sz w:val="32"/>
          <w:szCs w:val="32"/>
        </w:rPr>
        <w:t>Working</w:t>
      </w:r>
      <w:r>
        <w:rPr>
          <w:spacing w:val="-36"/>
          <w:w w:val="118"/>
          <w:sz w:val="32"/>
          <w:szCs w:val="32"/>
        </w:rPr>
        <w:t xml:space="preserve"> </w:t>
      </w:r>
      <w:r>
        <w:rPr>
          <w:spacing w:val="1"/>
          <w:w w:val="118"/>
          <w:sz w:val="32"/>
          <w:szCs w:val="32"/>
        </w:rPr>
        <w:t>o</w:t>
      </w:r>
      <w:r>
        <w:rPr>
          <w:w w:val="118"/>
          <w:sz w:val="32"/>
          <w:szCs w:val="32"/>
        </w:rPr>
        <w:t>v</w:t>
      </w:r>
      <w:r>
        <w:rPr>
          <w:spacing w:val="5"/>
          <w:w w:val="118"/>
          <w:sz w:val="32"/>
          <w:szCs w:val="32"/>
        </w:rPr>
        <w:t>e</w:t>
      </w:r>
      <w:r>
        <w:rPr>
          <w:w w:val="118"/>
          <w:sz w:val="32"/>
          <w:szCs w:val="32"/>
        </w:rPr>
        <w:t>r</w:t>
      </w:r>
      <w:r>
        <w:rPr>
          <w:spacing w:val="-15"/>
          <w:w w:val="118"/>
          <w:sz w:val="32"/>
          <w:szCs w:val="32"/>
        </w:rPr>
        <w:t xml:space="preserve"> </w:t>
      </w:r>
      <w:r>
        <w:rPr>
          <w:spacing w:val="-1"/>
          <w:w w:val="118"/>
          <w:sz w:val="32"/>
          <w:szCs w:val="32"/>
        </w:rPr>
        <w:t>t</w:t>
      </w:r>
      <w:r>
        <w:rPr>
          <w:w w:val="118"/>
          <w:sz w:val="32"/>
          <w:szCs w:val="32"/>
        </w:rPr>
        <w:t>his</w:t>
      </w:r>
      <w:r>
        <w:rPr>
          <w:spacing w:val="55"/>
          <w:w w:val="118"/>
          <w:sz w:val="32"/>
          <w:szCs w:val="32"/>
        </w:rPr>
        <w:t xml:space="preserve"> </w:t>
      </w:r>
      <w:r>
        <w:rPr>
          <w:spacing w:val="-1"/>
          <w:w w:val="118"/>
          <w:sz w:val="32"/>
          <w:szCs w:val="32"/>
        </w:rPr>
        <w:t>p</w:t>
      </w:r>
      <w:r>
        <w:rPr>
          <w:spacing w:val="1"/>
          <w:w w:val="118"/>
          <w:sz w:val="32"/>
          <w:szCs w:val="32"/>
        </w:rPr>
        <w:t>r</w:t>
      </w:r>
      <w:r>
        <w:rPr>
          <w:spacing w:val="-1"/>
          <w:w w:val="118"/>
          <w:sz w:val="32"/>
          <w:szCs w:val="32"/>
        </w:rPr>
        <w:t>o</w:t>
      </w:r>
      <w:r>
        <w:rPr>
          <w:w w:val="118"/>
          <w:sz w:val="32"/>
          <w:szCs w:val="32"/>
        </w:rPr>
        <w:t>j</w:t>
      </w:r>
      <w:r>
        <w:rPr>
          <w:spacing w:val="5"/>
          <w:w w:val="118"/>
          <w:sz w:val="32"/>
          <w:szCs w:val="32"/>
        </w:rPr>
        <w:t>e</w:t>
      </w:r>
      <w:r>
        <w:rPr>
          <w:w w:val="118"/>
          <w:sz w:val="32"/>
          <w:szCs w:val="32"/>
        </w:rPr>
        <w:t>ct</w:t>
      </w:r>
      <w:r>
        <w:rPr>
          <w:spacing w:val="22"/>
          <w:w w:val="118"/>
          <w:sz w:val="32"/>
          <w:szCs w:val="32"/>
        </w:rPr>
        <w:t xml:space="preserve"> </w:t>
      </w:r>
      <w:r>
        <w:rPr>
          <w:spacing w:val="-1"/>
          <w:w w:val="118"/>
          <w:sz w:val="32"/>
          <w:szCs w:val="32"/>
        </w:rPr>
        <w:t>o</w:t>
      </w:r>
      <w:r>
        <w:rPr>
          <w:w w:val="118"/>
          <w:sz w:val="32"/>
          <w:szCs w:val="32"/>
        </w:rPr>
        <w:t>n</w:t>
      </w:r>
      <w:r>
        <w:rPr>
          <w:spacing w:val="18"/>
          <w:w w:val="118"/>
          <w:sz w:val="32"/>
          <w:szCs w:val="32"/>
        </w:rPr>
        <w:t xml:space="preserve"> </w:t>
      </w:r>
      <w:r>
        <w:rPr>
          <w:spacing w:val="2"/>
          <w:w w:val="90"/>
          <w:sz w:val="32"/>
          <w:szCs w:val="32"/>
        </w:rPr>
        <w:t>“</w:t>
      </w:r>
      <w:r w:rsidR="00A060D6">
        <w:rPr>
          <w:spacing w:val="-1"/>
          <w:w w:val="110"/>
          <w:sz w:val="32"/>
          <w:szCs w:val="32"/>
        </w:rPr>
        <w:t xml:space="preserve">Recommender System and </w:t>
      </w:r>
      <w:r>
        <w:rPr>
          <w:w w:val="121"/>
          <w:sz w:val="32"/>
          <w:szCs w:val="32"/>
        </w:rPr>
        <w:t>Rank"</w:t>
      </w:r>
      <w:r>
        <w:rPr>
          <w:spacing w:val="-25"/>
          <w:w w:val="121"/>
          <w:sz w:val="32"/>
          <w:szCs w:val="32"/>
        </w:rPr>
        <w:t xml:space="preserve"> </w:t>
      </w:r>
      <w:r>
        <w:rPr>
          <w:w w:val="121"/>
          <w:sz w:val="32"/>
          <w:szCs w:val="32"/>
        </w:rPr>
        <w:t>was</w:t>
      </w:r>
      <w:r>
        <w:rPr>
          <w:spacing w:val="1"/>
          <w:w w:val="121"/>
          <w:sz w:val="32"/>
          <w:szCs w:val="32"/>
        </w:rPr>
        <w:t xml:space="preserve"> </w:t>
      </w:r>
      <w:r>
        <w:rPr>
          <w:w w:val="121"/>
          <w:sz w:val="32"/>
          <w:szCs w:val="32"/>
        </w:rPr>
        <w:t>a</w:t>
      </w:r>
      <w:r>
        <w:rPr>
          <w:spacing w:val="18"/>
          <w:w w:val="121"/>
          <w:sz w:val="32"/>
          <w:szCs w:val="32"/>
        </w:rPr>
        <w:t xml:space="preserve"> </w:t>
      </w:r>
      <w:r>
        <w:rPr>
          <w:w w:val="121"/>
          <w:sz w:val="32"/>
          <w:szCs w:val="32"/>
        </w:rPr>
        <w:t>s</w:t>
      </w:r>
      <w:r>
        <w:rPr>
          <w:spacing w:val="1"/>
          <w:w w:val="121"/>
          <w:sz w:val="32"/>
          <w:szCs w:val="32"/>
        </w:rPr>
        <w:t>o</w:t>
      </w:r>
      <w:r>
        <w:rPr>
          <w:spacing w:val="-1"/>
          <w:w w:val="121"/>
          <w:sz w:val="32"/>
          <w:szCs w:val="32"/>
        </w:rPr>
        <w:t>u</w:t>
      </w:r>
      <w:r>
        <w:rPr>
          <w:spacing w:val="1"/>
          <w:w w:val="121"/>
          <w:sz w:val="32"/>
          <w:szCs w:val="32"/>
        </w:rPr>
        <w:t>r</w:t>
      </w:r>
      <w:r>
        <w:rPr>
          <w:w w:val="121"/>
          <w:sz w:val="32"/>
          <w:szCs w:val="32"/>
        </w:rPr>
        <w:t>ce</w:t>
      </w:r>
      <w:r>
        <w:rPr>
          <w:spacing w:val="32"/>
          <w:w w:val="121"/>
          <w:sz w:val="32"/>
          <w:szCs w:val="32"/>
        </w:rPr>
        <w:t xml:space="preserve"> </w:t>
      </w:r>
      <w:r>
        <w:rPr>
          <w:spacing w:val="-1"/>
          <w:sz w:val="32"/>
          <w:szCs w:val="32"/>
        </w:rPr>
        <w:t>o</w:t>
      </w:r>
      <w:r>
        <w:rPr>
          <w:sz w:val="32"/>
          <w:szCs w:val="32"/>
        </w:rPr>
        <w:t>f</w:t>
      </w:r>
      <w:r>
        <w:rPr>
          <w:spacing w:val="35"/>
          <w:sz w:val="32"/>
          <w:szCs w:val="32"/>
        </w:rPr>
        <w:t xml:space="preserve"> </w:t>
      </w:r>
      <w:r>
        <w:rPr>
          <w:spacing w:val="-2"/>
          <w:w w:val="118"/>
          <w:sz w:val="32"/>
          <w:szCs w:val="32"/>
        </w:rPr>
        <w:t>i</w:t>
      </w:r>
      <w:r>
        <w:rPr>
          <w:w w:val="118"/>
          <w:sz w:val="32"/>
          <w:szCs w:val="32"/>
        </w:rPr>
        <w:t>mm</w:t>
      </w:r>
      <w:r>
        <w:rPr>
          <w:spacing w:val="5"/>
          <w:w w:val="118"/>
          <w:sz w:val="32"/>
          <w:szCs w:val="32"/>
        </w:rPr>
        <w:t>e</w:t>
      </w:r>
      <w:r>
        <w:rPr>
          <w:w w:val="118"/>
          <w:sz w:val="32"/>
          <w:szCs w:val="32"/>
        </w:rPr>
        <w:t>n</w:t>
      </w:r>
      <w:r>
        <w:rPr>
          <w:spacing w:val="-2"/>
          <w:w w:val="118"/>
          <w:sz w:val="32"/>
          <w:szCs w:val="32"/>
        </w:rPr>
        <w:t>s</w:t>
      </w:r>
      <w:r>
        <w:rPr>
          <w:w w:val="118"/>
          <w:sz w:val="32"/>
          <w:szCs w:val="32"/>
        </w:rPr>
        <w:t>e</w:t>
      </w:r>
      <w:r>
        <w:rPr>
          <w:spacing w:val="45"/>
          <w:w w:val="118"/>
          <w:sz w:val="32"/>
          <w:szCs w:val="32"/>
        </w:rPr>
        <w:t xml:space="preserve"> </w:t>
      </w:r>
      <w:r>
        <w:rPr>
          <w:spacing w:val="-1"/>
          <w:w w:val="118"/>
          <w:sz w:val="32"/>
          <w:szCs w:val="32"/>
        </w:rPr>
        <w:t>k</w:t>
      </w:r>
      <w:r>
        <w:rPr>
          <w:w w:val="118"/>
          <w:sz w:val="32"/>
          <w:szCs w:val="32"/>
        </w:rPr>
        <w:t>now</w:t>
      </w:r>
      <w:r>
        <w:rPr>
          <w:spacing w:val="2"/>
          <w:w w:val="118"/>
          <w:sz w:val="32"/>
          <w:szCs w:val="32"/>
        </w:rPr>
        <w:t>l</w:t>
      </w:r>
      <w:r>
        <w:rPr>
          <w:spacing w:val="5"/>
          <w:w w:val="118"/>
          <w:sz w:val="32"/>
          <w:szCs w:val="32"/>
        </w:rPr>
        <w:t>e</w:t>
      </w:r>
      <w:r>
        <w:rPr>
          <w:spacing w:val="-1"/>
          <w:w w:val="118"/>
          <w:sz w:val="32"/>
          <w:szCs w:val="32"/>
        </w:rPr>
        <w:t>d</w:t>
      </w:r>
      <w:r>
        <w:rPr>
          <w:spacing w:val="-2"/>
          <w:w w:val="118"/>
          <w:sz w:val="32"/>
          <w:szCs w:val="32"/>
        </w:rPr>
        <w:t>g</w:t>
      </w:r>
      <w:r>
        <w:rPr>
          <w:w w:val="118"/>
          <w:sz w:val="32"/>
          <w:szCs w:val="32"/>
        </w:rPr>
        <w:t>e</w:t>
      </w:r>
      <w:r>
        <w:rPr>
          <w:spacing w:val="-21"/>
          <w:w w:val="118"/>
          <w:sz w:val="32"/>
          <w:szCs w:val="32"/>
        </w:rPr>
        <w:t xml:space="preserve"> </w:t>
      </w:r>
      <w:r>
        <w:rPr>
          <w:spacing w:val="1"/>
          <w:w w:val="118"/>
          <w:sz w:val="32"/>
          <w:szCs w:val="32"/>
        </w:rPr>
        <w:t>t</w:t>
      </w:r>
      <w:r>
        <w:rPr>
          <w:w w:val="118"/>
          <w:sz w:val="32"/>
          <w:szCs w:val="32"/>
        </w:rPr>
        <w:t>o</w:t>
      </w:r>
      <w:r>
        <w:rPr>
          <w:spacing w:val="11"/>
          <w:w w:val="118"/>
          <w:sz w:val="32"/>
          <w:szCs w:val="32"/>
        </w:rPr>
        <w:t xml:space="preserve"> </w:t>
      </w:r>
      <w:r>
        <w:rPr>
          <w:spacing w:val="-1"/>
          <w:w w:val="135"/>
          <w:sz w:val="32"/>
          <w:szCs w:val="32"/>
        </w:rPr>
        <w:t>u</w:t>
      </w:r>
      <w:r>
        <w:rPr>
          <w:w w:val="131"/>
          <w:sz w:val="32"/>
          <w:szCs w:val="32"/>
        </w:rPr>
        <w:t xml:space="preserve">s. </w:t>
      </w:r>
      <w:r>
        <w:rPr>
          <w:spacing w:val="-2"/>
          <w:sz w:val="32"/>
          <w:szCs w:val="32"/>
        </w:rPr>
        <w:t>W</w:t>
      </w:r>
      <w:r>
        <w:rPr>
          <w:sz w:val="32"/>
          <w:szCs w:val="32"/>
        </w:rPr>
        <w:t>e</w:t>
      </w:r>
      <w:r>
        <w:rPr>
          <w:spacing w:val="54"/>
          <w:sz w:val="32"/>
          <w:szCs w:val="32"/>
        </w:rPr>
        <w:t xml:space="preserve"> </w:t>
      </w:r>
      <w:r>
        <w:rPr>
          <w:w w:val="117"/>
          <w:sz w:val="32"/>
          <w:szCs w:val="32"/>
        </w:rPr>
        <w:t>wo</w:t>
      </w:r>
      <w:r>
        <w:rPr>
          <w:spacing w:val="-2"/>
          <w:w w:val="117"/>
          <w:sz w:val="32"/>
          <w:szCs w:val="32"/>
        </w:rPr>
        <w:t>u</w:t>
      </w:r>
      <w:r>
        <w:rPr>
          <w:w w:val="117"/>
          <w:sz w:val="32"/>
          <w:szCs w:val="32"/>
        </w:rPr>
        <w:t>ld</w:t>
      </w:r>
      <w:r>
        <w:rPr>
          <w:spacing w:val="11"/>
          <w:w w:val="117"/>
          <w:sz w:val="32"/>
          <w:szCs w:val="32"/>
        </w:rPr>
        <w:t xml:space="preserve"> </w:t>
      </w:r>
      <w:r w:rsidR="00A060D6">
        <w:rPr>
          <w:sz w:val="32"/>
          <w:szCs w:val="32"/>
        </w:rPr>
        <w:t xml:space="preserve">like </w:t>
      </w:r>
      <w:r w:rsidR="00A060D6">
        <w:rPr>
          <w:spacing w:val="18"/>
          <w:sz w:val="32"/>
          <w:szCs w:val="32"/>
        </w:rPr>
        <w:t>to</w:t>
      </w:r>
      <w:r>
        <w:rPr>
          <w:spacing w:val="-2"/>
          <w:w w:val="122"/>
          <w:sz w:val="32"/>
          <w:szCs w:val="32"/>
        </w:rPr>
        <w:t xml:space="preserve"> </w:t>
      </w:r>
      <w:r>
        <w:rPr>
          <w:spacing w:val="5"/>
          <w:w w:val="122"/>
          <w:sz w:val="32"/>
          <w:szCs w:val="32"/>
        </w:rPr>
        <w:t>e</w:t>
      </w:r>
      <w:r>
        <w:rPr>
          <w:spacing w:val="-1"/>
          <w:w w:val="122"/>
          <w:sz w:val="32"/>
          <w:szCs w:val="32"/>
        </w:rPr>
        <w:t>xpr</w:t>
      </w:r>
      <w:r>
        <w:rPr>
          <w:spacing w:val="5"/>
          <w:w w:val="122"/>
          <w:sz w:val="32"/>
          <w:szCs w:val="32"/>
        </w:rPr>
        <w:t>e</w:t>
      </w:r>
      <w:r>
        <w:rPr>
          <w:w w:val="122"/>
          <w:sz w:val="32"/>
          <w:szCs w:val="32"/>
        </w:rPr>
        <w:t>ss</w:t>
      </w:r>
      <w:r>
        <w:rPr>
          <w:spacing w:val="10"/>
          <w:w w:val="122"/>
          <w:sz w:val="32"/>
          <w:szCs w:val="32"/>
        </w:rPr>
        <w:t xml:space="preserve"> </w:t>
      </w:r>
      <w:r>
        <w:rPr>
          <w:w w:val="122"/>
          <w:sz w:val="32"/>
          <w:szCs w:val="32"/>
        </w:rPr>
        <w:t>o</w:t>
      </w:r>
      <w:r>
        <w:rPr>
          <w:spacing w:val="-2"/>
          <w:w w:val="122"/>
          <w:sz w:val="32"/>
          <w:szCs w:val="32"/>
        </w:rPr>
        <w:t>u</w:t>
      </w:r>
      <w:r>
        <w:rPr>
          <w:w w:val="122"/>
          <w:sz w:val="32"/>
          <w:szCs w:val="32"/>
        </w:rPr>
        <w:t>r</w:t>
      </w:r>
      <w:r>
        <w:rPr>
          <w:spacing w:val="20"/>
          <w:w w:val="122"/>
          <w:sz w:val="32"/>
          <w:szCs w:val="32"/>
        </w:rPr>
        <w:t xml:space="preserve"> </w:t>
      </w:r>
      <w:r>
        <w:rPr>
          <w:w w:val="122"/>
          <w:sz w:val="32"/>
          <w:szCs w:val="32"/>
        </w:rPr>
        <w:t>sinc</w:t>
      </w:r>
      <w:r>
        <w:rPr>
          <w:spacing w:val="2"/>
          <w:w w:val="122"/>
          <w:sz w:val="32"/>
          <w:szCs w:val="32"/>
        </w:rPr>
        <w:t>e</w:t>
      </w:r>
      <w:r>
        <w:rPr>
          <w:spacing w:val="-1"/>
          <w:w w:val="122"/>
          <w:sz w:val="32"/>
          <w:szCs w:val="32"/>
        </w:rPr>
        <w:t>r</w:t>
      </w:r>
      <w:r>
        <w:rPr>
          <w:w w:val="122"/>
          <w:sz w:val="32"/>
          <w:szCs w:val="32"/>
        </w:rPr>
        <w:t>e</w:t>
      </w:r>
      <w:r>
        <w:rPr>
          <w:spacing w:val="9"/>
          <w:w w:val="122"/>
          <w:sz w:val="32"/>
          <w:szCs w:val="32"/>
        </w:rPr>
        <w:t xml:space="preserve"> </w:t>
      </w:r>
      <w:r>
        <w:rPr>
          <w:w w:val="122"/>
          <w:sz w:val="32"/>
          <w:szCs w:val="32"/>
        </w:rPr>
        <w:t>g</w:t>
      </w:r>
      <w:r>
        <w:rPr>
          <w:spacing w:val="1"/>
          <w:w w:val="122"/>
          <w:sz w:val="32"/>
          <w:szCs w:val="32"/>
        </w:rPr>
        <w:t>r</w:t>
      </w:r>
      <w:r>
        <w:rPr>
          <w:w w:val="122"/>
          <w:sz w:val="32"/>
          <w:szCs w:val="32"/>
        </w:rPr>
        <w:t>at</w:t>
      </w:r>
      <w:r>
        <w:rPr>
          <w:spacing w:val="1"/>
          <w:w w:val="122"/>
          <w:sz w:val="32"/>
          <w:szCs w:val="32"/>
        </w:rPr>
        <w:t>it</w:t>
      </w:r>
      <w:r>
        <w:rPr>
          <w:spacing w:val="-1"/>
          <w:w w:val="122"/>
          <w:sz w:val="32"/>
          <w:szCs w:val="32"/>
        </w:rPr>
        <w:t>ud</w:t>
      </w:r>
      <w:r>
        <w:rPr>
          <w:w w:val="122"/>
          <w:sz w:val="32"/>
          <w:szCs w:val="32"/>
        </w:rPr>
        <w:t>e</w:t>
      </w:r>
      <w:r>
        <w:rPr>
          <w:spacing w:val="33"/>
          <w:w w:val="122"/>
          <w:sz w:val="32"/>
          <w:szCs w:val="32"/>
        </w:rPr>
        <w:t xml:space="preserve"> </w:t>
      </w:r>
      <w:r>
        <w:rPr>
          <w:spacing w:val="1"/>
          <w:w w:val="122"/>
          <w:sz w:val="32"/>
          <w:szCs w:val="32"/>
        </w:rPr>
        <w:t>t</w:t>
      </w:r>
      <w:r>
        <w:rPr>
          <w:w w:val="122"/>
          <w:sz w:val="32"/>
          <w:szCs w:val="32"/>
        </w:rPr>
        <w:t>o</w:t>
      </w:r>
      <w:r>
        <w:rPr>
          <w:spacing w:val="-2"/>
          <w:w w:val="122"/>
          <w:sz w:val="32"/>
          <w:szCs w:val="32"/>
        </w:rPr>
        <w:t xml:space="preserve"> </w:t>
      </w:r>
      <w:r>
        <w:rPr>
          <w:spacing w:val="-1"/>
          <w:w w:val="110"/>
          <w:sz w:val="32"/>
          <w:szCs w:val="32"/>
        </w:rPr>
        <w:t>D</w:t>
      </w:r>
      <w:r>
        <w:rPr>
          <w:spacing w:val="1"/>
          <w:w w:val="131"/>
          <w:sz w:val="32"/>
          <w:szCs w:val="32"/>
        </w:rPr>
        <w:t>r</w:t>
      </w:r>
      <w:r>
        <w:rPr>
          <w:w w:val="127"/>
          <w:sz w:val="32"/>
          <w:szCs w:val="32"/>
        </w:rPr>
        <w:t xml:space="preserve">. </w:t>
      </w:r>
      <w:proofErr w:type="spellStart"/>
      <w:r>
        <w:rPr>
          <w:w w:val="121"/>
          <w:sz w:val="32"/>
          <w:szCs w:val="32"/>
        </w:rPr>
        <w:t>El</w:t>
      </w:r>
      <w:r>
        <w:rPr>
          <w:spacing w:val="1"/>
          <w:w w:val="121"/>
          <w:sz w:val="32"/>
          <w:szCs w:val="32"/>
        </w:rPr>
        <w:t>h</w:t>
      </w:r>
      <w:r>
        <w:rPr>
          <w:w w:val="121"/>
          <w:sz w:val="32"/>
          <w:szCs w:val="32"/>
        </w:rPr>
        <w:t>am</w:t>
      </w:r>
      <w:proofErr w:type="spellEnd"/>
      <w:r>
        <w:rPr>
          <w:spacing w:val="12"/>
          <w:w w:val="121"/>
          <w:sz w:val="32"/>
          <w:szCs w:val="32"/>
        </w:rPr>
        <w:t xml:space="preserve"> </w:t>
      </w:r>
      <w:proofErr w:type="spellStart"/>
      <w:r>
        <w:rPr>
          <w:spacing w:val="1"/>
          <w:w w:val="99"/>
          <w:sz w:val="32"/>
          <w:szCs w:val="32"/>
        </w:rPr>
        <w:t>K</w:t>
      </w:r>
      <w:r>
        <w:rPr>
          <w:w w:val="127"/>
          <w:sz w:val="32"/>
          <w:szCs w:val="32"/>
        </w:rPr>
        <w:t>hora</w:t>
      </w:r>
      <w:r>
        <w:rPr>
          <w:spacing w:val="2"/>
          <w:w w:val="127"/>
          <w:sz w:val="32"/>
          <w:szCs w:val="32"/>
        </w:rPr>
        <w:t>s</w:t>
      </w:r>
      <w:r>
        <w:rPr>
          <w:spacing w:val="2"/>
          <w:w w:val="130"/>
          <w:sz w:val="32"/>
          <w:szCs w:val="32"/>
        </w:rPr>
        <w:t>a</w:t>
      </w:r>
      <w:r>
        <w:rPr>
          <w:w w:val="123"/>
          <w:sz w:val="32"/>
          <w:szCs w:val="32"/>
        </w:rPr>
        <w:t>ni</w:t>
      </w:r>
      <w:proofErr w:type="spellEnd"/>
      <w:r>
        <w:rPr>
          <w:spacing w:val="24"/>
          <w:sz w:val="32"/>
          <w:szCs w:val="32"/>
        </w:rPr>
        <w:t xml:space="preserve"> </w:t>
      </w:r>
      <w:r>
        <w:rPr>
          <w:w w:val="114"/>
          <w:sz w:val="32"/>
          <w:szCs w:val="32"/>
        </w:rPr>
        <w:t>(Buxton)</w:t>
      </w:r>
      <w:r>
        <w:rPr>
          <w:spacing w:val="23"/>
          <w:w w:val="114"/>
          <w:sz w:val="32"/>
          <w:szCs w:val="32"/>
        </w:rPr>
        <w:t xml:space="preserve"> </w:t>
      </w:r>
      <w:r>
        <w:rPr>
          <w:spacing w:val="1"/>
          <w:w w:val="114"/>
          <w:sz w:val="32"/>
          <w:szCs w:val="32"/>
        </w:rPr>
        <w:t>f</w:t>
      </w:r>
      <w:r>
        <w:rPr>
          <w:spacing w:val="-1"/>
          <w:w w:val="114"/>
          <w:sz w:val="32"/>
          <w:szCs w:val="32"/>
        </w:rPr>
        <w:t>o</w:t>
      </w:r>
      <w:r>
        <w:rPr>
          <w:w w:val="114"/>
          <w:sz w:val="32"/>
          <w:szCs w:val="32"/>
        </w:rPr>
        <w:t>r</w:t>
      </w:r>
      <w:r>
        <w:rPr>
          <w:spacing w:val="6"/>
          <w:w w:val="114"/>
          <w:sz w:val="32"/>
          <w:szCs w:val="32"/>
        </w:rPr>
        <w:t xml:space="preserve"> </w:t>
      </w:r>
      <w:r>
        <w:rPr>
          <w:w w:val="114"/>
          <w:sz w:val="32"/>
          <w:szCs w:val="32"/>
        </w:rPr>
        <w:t>always</w:t>
      </w:r>
      <w:r>
        <w:rPr>
          <w:spacing w:val="47"/>
          <w:w w:val="114"/>
          <w:sz w:val="32"/>
          <w:szCs w:val="32"/>
        </w:rPr>
        <w:t xml:space="preserve"> </w:t>
      </w:r>
      <w:r>
        <w:rPr>
          <w:spacing w:val="3"/>
          <w:w w:val="128"/>
          <w:sz w:val="32"/>
          <w:szCs w:val="32"/>
        </w:rPr>
        <w:t>s</w:t>
      </w:r>
      <w:r>
        <w:rPr>
          <w:spacing w:val="-1"/>
          <w:w w:val="128"/>
          <w:sz w:val="32"/>
          <w:szCs w:val="32"/>
        </w:rPr>
        <w:t>u</w:t>
      </w:r>
      <w:r>
        <w:rPr>
          <w:spacing w:val="1"/>
          <w:w w:val="128"/>
          <w:sz w:val="32"/>
          <w:szCs w:val="32"/>
        </w:rPr>
        <w:t>pp</w:t>
      </w:r>
      <w:r>
        <w:rPr>
          <w:spacing w:val="-1"/>
          <w:w w:val="128"/>
          <w:sz w:val="32"/>
          <w:szCs w:val="32"/>
        </w:rPr>
        <w:t>o</w:t>
      </w:r>
      <w:r>
        <w:rPr>
          <w:spacing w:val="1"/>
          <w:w w:val="128"/>
          <w:sz w:val="32"/>
          <w:szCs w:val="32"/>
        </w:rPr>
        <w:t>r</w:t>
      </w:r>
      <w:r>
        <w:rPr>
          <w:w w:val="128"/>
          <w:sz w:val="32"/>
          <w:szCs w:val="32"/>
        </w:rPr>
        <w:t>t</w:t>
      </w:r>
      <w:r>
        <w:rPr>
          <w:spacing w:val="-16"/>
          <w:w w:val="128"/>
          <w:sz w:val="32"/>
          <w:szCs w:val="32"/>
        </w:rPr>
        <w:t xml:space="preserve"> </w:t>
      </w:r>
      <w:r>
        <w:rPr>
          <w:w w:val="128"/>
          <w:sz w:val="32"/>
          <w:szCs w:val="32"/>
        </w:rPr>
        <w:t xml:space="preserve">and </w:t>
      </w:r>
      <w:r>
        <w:rPr>
          <w:w w:val="122"/>
          <w:sz w:val="32"/>
          <w:szCs w:val="32"/>
        </w:rPr>
        <w:t>guida</w:t>
      </w:r>
      <w:r>
        <w:rPr>
          <w:spacing w:val="1"/>
          <w:w w:val="122"/>
          <w:sz w:val="32"/>
          <w:szCs w:val="32"/>
        </w:rPr>
        <w:t>n</w:t>
      </w:r>
      <w:r>
        <w:rPr>
          <w:w w:val="122"/>
          <w:sz w:val="32"/>
          <w:szCs w:val="32"/>
        </w:rPr>
        <w:t>ce</w:t>
      </w:r>
      <w:r>
        <w:rPr>
          <w:spacing w:val="4"/>
          <w:w w:val="122"/>
          <w:sz w:val="32"/>
          <w:szCs w:val="32"/>
        </w:rPr>
        <w:t xml:space="preserve"> </w:t>
      </w:r>
      <w:r>
        <w:rPr>
          <w:spacing w:val="1"/>
          <w:w w:val="122"/>
          <w:sz w:val="32"/>
          <w:szCs w:val="32"/>
        </w:rPr>
        <w:t>t</w:t>
      </w:r>
      <w:r>
        <w:rPr>
          <w:spacing w:val="-2"/>
          <w:w w:val="122"/>
          <w:sz w:val="32"/>
          <w:szCs w:val="32"/>
        </w:rPr>
        <w:t>h</w:t>
      </w:r>
      <w:r>
        <w:rPr>
          <w:spacing w:val="4"/>
          <w:w w:val="122"/>
          <w:sz w:val="32"/>
          <w:szCs w:val="32"/>
        </w:rPr>
        <w:t>r</w:t>
      </w:r>
      <w:r>
        <w:rPr>
          <w:spacing w:val="-1"/>
          <w:w w:val="122"/>
          <w:sz w:val="32"/>
          <w:szCs w:val="32"/>
        </w:rPr>
        <w:t>o</w:t>
      </w:r>
      <w:r>
        <w:rPr>
          <w:spacing w:val="1"/>
          <w:w w:val="122"/>
          <w:sz w:val="32"/>
          <w:szCs w:val="32"/>
        </w:rPr>
        <w:t>u</w:t>
      </w:r>
      <w:r>
        <w:rPr>
          <w:w w:val="122"/>
          <w:sz w:val="32"/>
          <w:szCs w:val="32"/>
        </w:rPr>
        <w:t>g</w:t>
      </w:r>
      <w:r>
        <w:rPr>
          <w:spacing w:val="1"/>
          <w:w w:val="122"/>
          <w:sz w:val="32"/>
          <w:szCs w:val="32"/>
        </w:rPr>
        <w:t>h</w:t>
      </w:r>
      <w:r>
        <w:rPr>
          <w:spacing w:val="-1"/>
          <w:w w:val="122"/>
          <w:sz w:val="32"/>
          <w:szCs w:val="32"/>
        </w:rPr>
        <w:t>ou</w:t>
      </w:r>
      <w:r>
        <w:rPr>
          <w:w w:val="122"/>
          <w:sz w:val="32"/>
          <w:szCs w:val="32"/>
        </w:rPr>
        <w:t>t</w:t>
      </w:r>
      <w:r>
        <w:rPr>
          <w:spacing w:val="51"/>
          <w:w w:val="122"/>
          <w:sz w:val="32"/>
          <w:szCs w:val="32"/>
        </w:rPr>
        <w:t xml:space="preserve"> </w:t>
      </w:r>
      <w:r>
        <w:rPr>
          <w:spacing w:val="1"/>
          <w:w w:val="122"/>
          <w:sz w:val="32"/>
          <w:szCs w:val="32"/>
        </w:rPr>
        <w:t>t</w:t>
      </w:r>
      <w:r>
        <w:rPr>
          <w:w w:val="122"/>
          <w:sz w:val="32"/>
          <w:szCs w:val="32"/>
        </w:rPr>
        <w:t>he</w:t>
      </w:r>
      <w:r>
        <w:rPr>
          <w:spacing w:val="26"/>
          <w:w w:val="122"/>
          <w:sz w:val="32"/>
          <w:szCs w:val="32"/>
        </w:rPr>
        <w:t xml:space="preserve"> </w:t>
      </w:r>
      <w:r>
        <w:rPr>
          <w:w w:val="122"/>
          <w:sz w:val="32"/>
          <w:szCs w:val="32"/>
        </w:rPr>
        <w:t>c</w:t>
      </w:r>
      <w:r>
        <w:rPr>
          <w:spacing w:val="-2"/>
          <w:w w:val="122"/>
          <w:sz w:val="32"/>
          <w:szCs w:val="32"/>
        </w:rPr>
        <w:t>o</w:t>
      </w:r>
      <w:r>
        <w:rPr>
          <w:spacing w:val="-1"/>
          <w:w w:val="122"/>
          <w:sz w:val="32"/>
          <w:szCs w:val="32"/>
        </w:rPr>
        <w:t>u</w:t>
      </w:r>
      <w:r>
        <w:rPr>
          <w:spacing w:val="4"/>
          <w:w w:val="122"/>
          <w:sz w:val="32"/>
          <w:szCs w:val="32"/>
        </w:rPr>
        <w:t>r</w:t>
      </w:r>
      <w:r>
        <w:rPr>
          <w:w w:val="122"/>
          <w:sz w:val="32"/>
          <w:szCs w:val="32"/>
        </w:rPr>
        <w:t>se</w:t>
      </w:r>
      <w:r>
        <w:rPr>
          <w:spacing w:val="18"/>
          <w:w w:val="122"/>
          <w:sz w:val="32"/>
          <w:szCs w:val="32"/>
        </w:rPr>
        <w:t xml:space="preserve"> </w:t>
      </w:r>
      <w:r>
        <w:rPr>
          <w:w w:val="122"/>
          <w:sz w:val="32"/>
          <w:szCs w:val="32"/>
        </w:rPr>
        <w:t>work.</w:t>
      </w:r>
      <w:r>
        <w:rPr>
          <w:spacing w:val="-30"/>
          <w:w w:val="122"/>
          <w:sz w:val="32"/>
          <w:szCs w:val="32"/>
        </w:rPr>
        <w:t xml:space="preserve"> </w:t>
      </w:r>
      <w:r>
        <w:rPr>
          <w:spacing w:val="-2"/>
          <w:sz w:val="32"/>
          <w:szCs w:val="32"/>
        </w:rPr>
        <w:t>W</w:t>
      </w:r>
      <w:r>
        <w:rPr>
          <w:sz w:val="32"/>
          <w:szCs w:val="32"/>
        </w:rPr>
        <w:t>e</w:t>
      </w:r>
      <w:r>
        <w:rPr>
          <w:spacing w:val="52"/>
          <w:sz w:val="32"/>
          <w:szCs w:val="32"/>
        </w:rPr>
        <w:t xml:space="preserve"> </w:t>
      </w:r>
      <w:r>
        <w:rPr>
          <w:spacing w:val="-1"/>
          <w:w w:val="131"/>
          <w:sz w:val="32"/>
          <w:szCs w:val="32"/>
        </w:rPr>
        <w:t>r</w:t>
      </w:r>
      <w:r>
        <w:rPr>
          <w:spacing w:val="2"/>
          <w:w w:val="117"/>
          <w:sz w:val="32"/>
          <w:szCs w:val="32"/>
        </w:rPr>
        <w:t>e</w:t>
      </w:r>
      <w:r>
        <w:rPr>
          <w:w w:val="114"/>
          <w:sz w:val="32"/>
          <w:szCs w:val="32"/>
        </w:rPr>
        <w:t xml:space="preserve">ally </w:t>
      </w:r>
      <w:r>
        <w:rPr>
          <w:w w:val="124"/>
          <w:sz w:val="32"/>
          <w:szCs w:val="32"/>
        </w:rPr>
        <w:t>a</w:t>
      </w:r>
      <w:r>
        <w:rPr>
          <w:spacing w:val="1"/>
          <w:w w:val="124"/>
          <w:sz w:val="32"/>
          <w:szCs w:val="32"/>
        </w:rPr>
        <w:t>p</w:t>
      </w:r>
      <w:r>
        <w:rPr>
          <w:spacing w:val="-1"/>
          <w:w w:val="124"/>
          <w:sz w:val="32"/>
          <w:szCs w:val="32"/>
        </w:rPr>
        <w:t>p</w:t>
      </w:r>
      <w:r>
        <w:rPr>
          <w:spacing w:val="1"/>
          <w:w w:val="124"/>
          <w:sz w:val="32"/>
          <w:szCs w:val="32"/>
        </w:rPr>
        <w:t>r</w:t>
      </w:r>
      <w:r>
        <w:rPr>
          <w:spacing w:val="5"/>
          <w:w w:val="124"/>
          <w:sz w:val="32"/>
          <w:szCs w:val="32"/>
        </w:rPr>
        <w:t>e</w:t>
      </w:r>
      <w:r>
        <w:rPr>
          <w:w w:val="124"/>
          <w:sz w:val="32"/>
          <w:szCs w:val="32"/>
        </w:rPr>
        <w:t>cia</w:t>
      </w:r>
      <w:r>
        <w:rPr>
          <w:spacing w:val="-2"/>
          <w:w w:val="124"/>
          <w:sz w:val="32"/>
          <w:szCs w:val="32"/>
        </w:rPr>
        <w:t>t</w:t>
      </w:r>
      <w:r>
        <w:rPr>
          <w:w w:val="124"/>
          <w:sz w:val="32"/>
          <w:szCs w:val="32"/>
        </w:rPr>
        <w:t>e</w:t>
      </w:r>
      <w:r>
        <w:rPr>
          <w:spacing w:val="-8"/>
          <w:w w:val="124"/>
          <w:sz w:val="32"/>
          <w:szCs w:val="32"/>
        </w:rPr>
        <w:t xml:space="preserve"> </w:t>
      </w:r>
      <w:r>
        <w:rPr>
          <w:w w:val="124"/>
          <w:sz w:val="32"/>
          <w:szCs w:val="32"/>
        </w:rPr>
        <w:t>yo</w:t>
      </w:r>
      <w:r>
        <w:rPr>
          <w:spacing w:val="-2"/>
          <w:w w:val="124"/>
          <w:sz w:val="32"/>
          <w:szCs w:val="32"/>
        </w:rPr>
        <w:t>u</w:t>
      </w:r>
      <w:r>
        <w:rPr>
          <w:w w:val="124"/>
          <w:sz w:val="32"/>
          <w:szCs w:val="32"/>
        </w:rPr>
        <w:t>r</w:t>
      </w:r>
      <w:r>
        <w:rPr>
          <w:spacing w:val="-16"/>
          <w:w w:val="124"/>
          <w:sz w:val="32"/>
          <w:szCs w:val="32"/>
        </w:rPr>
        <w:t xml:space="preserve"> </w:t>
      </w:r>
      <w:r>
        <w:rPr>
          <w:w w:val="124"/>
          <w:sz w:val="32"/>
          <w:szCs w:val="32"/>
        </w:rPr>
        <w:t>s</w:t>
      </w:r>
      <w:r>
        <w:rPr>
          <w:spacing w:val="-2"/>
          <w:w w:val="124"/>
          <w:sz w:val="32"/>
          <w:szCs w:val="32"/>
        </w:rPr>
        <w:t>u</w:t>
      </w:r>
      <w:r>
        <w:rPr>
          <w:spacing w:val="1"/>
          <w:w w:val="124"/>
          <w:sz w:val="32"/>
          <w:szCs w:val="32"/>
        </w:rPr>
        <w:t>pp</w:t>
      </w:r>
      <w:r>
        <w:rPr>
          <w:spacing w:val="-1"/>
          <w:w w:val="124"/>
          <w:sz w:val="32"/>
          <w:szCs w:val="32"/>
        </w:rPr>
        <w:t>o</w:t>
      </w:r>
      <w:r>
        <w:rPr>
          <w:spacing w:val="1"/>
          <w:w w:val="124"/>
          <w:sz w:val="32"/>
          <w:szCs w:val="32"/>
        </w:rPr>
        <w:t>r</w:t>
      </w:r>
      <w:r>
        <w:rPr>
          <w:w w:val="124"/>
          <w:sz w:val="32"/>
          <w:szCs w:val="32"/>
        </w:rPr>
        <w:t>t</w:t>
      </w:r>
      <w:r>
        <w:rPr>
          <w:spacing w:val="26"/>
          <w:w w:val="124"/>
          <w:sz w:val="32"/>
          <w:szCs w:val="32"/>
        </w:rPr>
        <w:t xml:space="preserve"> </w:t>
      </w:r>
      <w:r>
        <w:rPr>
          <w:w w:val="124"/>
          <w:sz w:val="32"/>
          <w:szCs w:val="32"/>
        </w:rPr>
        <w:t>and</w:t>
      </w:r>
      <w:r>
        <w:rPr>
          <w:spacing w:val="26"/>
          <w:w w:val="124"/>
          <w:sz w:val="32"/>
          <w:szCs w:val="32"/>
        </w:rPr>
        <w:t xml:space="preserve"> </w:t>
      </w:r>
      <w:r>
        <w:rPr>
          <w:w w:val="124"/>
          <w:sz w:val="32"/>
          <w:szCs w:val="32"/>
        </w:rPr>
        <w:t>are</w:t>
      </w:r>
      <w:r>
        <w:rPr>
          <w:spacing w:val="15"/>
          <w:w w:val="124"/>
          <w:sz w:val="32"/>
          <w:szCs w:val="32"/>
        </w:rPr>
        <w:t xml:space="preserve"> </w:t>
      </w:r>
      <w:r>
        <w:rPr>
          <w:spacing w:val="1"/>
          <w:w w:val="124"/>
          <w:sz w:val="32"/>
          <w:szCs w:val="32"/>
        </w:rPr>
        <w:t>t</w:t>
      </w:r>
      <w:r>
        <w:rPr>
          <w:w w:val="124"/>
          <w:sz w:val="32"/>
          <w:szCs w:val="32"/>
        </w:rPr>
        <w:t>hankful</w:t>
      </w:r>
      <w:r>
        <w:rPr>
          <w:spacing w:val="13"/>
          <w:w w:val="124"/>
          <w:sz w:val="32"/>
          <w:szCs w:val="32"/>
        </w:rPr>
        <w:t xml:space="preserve"> </w:t>
      </w:r>
      <w:r>
        <w:rPr>
          <w:spacing w:val="2"/>
          <w:w w:val="112"/>
          <w:sz w:val="32"/>
          <w:szCs w:val="32"/>
        </w:rPr>
        <w:t>f</w:t>
      </w:r>
      <w:r>
        <w:rPr>
          <w:spacing w:val="-1"/>
          <w:w w:val="112"/>
          <w:sz w:val="32"/>
          <w:szCs w:val="32"/>
        </w:rPr>
        <w:t>o</w:t>
      </w:r>
      <w:r>
        <w:rPr>
          <w:w w:val="112"/>
          <w:sz w:val="32"/>
          <w:szCs w:val="32"/>
        </w:rPr>
        <w:t>r</w:t>
      </w:r>
      <w:r>
        <w:rPr>
          <w:spacing w:val="16"/>
          <w:w w:val="112"/>
          <w:sz w:val="32"/>
          <w:szCs w:val="32"/>
        </w:rPr>
        <w:t xml:space="preserve"> </w:t>
      </w:r>
      <w:r>
        <w:rPr>
          <w:spacing w:val="-2"/>
          <w:w w:val="107"/>
          <w:sz w:val="32"/>
          <w:szCs w:val="32"/>
        </w:rPr>
        <w:t>y</w:t>
      </w:r>
      <w:r>
        <w:rPr>
          <w:spacing w:val="-1"/>
          <w:w w:val="111"/>
          <w:sz w:val="32"/>
          <w:szCs w:val="32"/>
        </w:rPr>
        <w:t>o</w:t>
      </w:r>
      <w:r>
        <w:rPr>
          <w:spacing w:val="-1"/>
          <w:w w:val="135"/>
          <w:sz w:val="32"/>
          <w:szCs w:val="32"/>
        </w:rPr>
        <w:t>u</w:t>
      </w:r>
      <w:r>
        <w:rPr>
          <w:w w:val="131"/>
          <w:sz w:val="32"/>
          <w:szCs w:val="32"/>
        </w:rPr>
        <w:t>r</w:t>
      </w:r>
    </w:p>
    <w:p w14:paraId="6038CCCE" w14:textId="77777777" w:rsidR="00D34F41" w:rsidRDefault="006926FA" w:rsidP="007A357B">
      <w:pPr>
        <w:spacing w:before="2" w:line="360" w:lineRule="exact"/>
        <w:ind w:left="270" w:right="330"/>
        <w:jc w:val="center"/>
        <w:rPr>
          <w:sz w:val="32"/>
          <w:szCs w:val="32"/>
        </w:rPr>
      </w:pPr>
      <w:r>
        <w:rPr>
          <w:w w:val="116"/>
          <w:position w:val="-1"/>
          <w:sz w:val="32"/>
          <w:szCs w:val="32"/>
        </w:rPr>
        <w:t>coo</w:t>
      </w:r>
      <w:r>
        <w:rPr>
          <w:spacing w:val="-1"/>
          <w:w w:val="116"/>
          <w:position w:val="-1"/>
          <w:sz w:val="32"/>
          <w:szCs w:val="32"/>
        </w:rPr>
        <w:t>p</w:t>
      </w:r>
      <w:r>
        <w:rPr>
          <w:spacing w:val="4"/>
          <w:w w:val="117"/>
          <w:position w:val="-1"/>
          <w:sz w:val="32"/>
          <w:szCs w:val="32"/>
        </w:rPr>
        <w:t>e</w:t>
      </w:r>
      <w:r>
        <w:rPr>
          <w:spacing w:val="1"/>
          <w:w w:val="131"/>
          <w:position w:val="-1"/>
          <w:sz w:val="32"/>
          <w:szCs w:val="32"/>
        </w:rPr>
        <w:t>r</w:t>
      </w:r>
      <w:r>
        <w:rPr>
          <w:w w:val="126"/>
          <w:position w:val="-1"/>
          <w:sz w:val="32"/>
          <w:szCs w:val="32"/>
        </w:rPr>
        <w:t>at</w:t>
      </w:r>
      <w:r>
        <w:rPr>
          <w:spacing w:val="1"/>
          <w:w w:val="126"/>
          <w:position w:val="-1"/>
          <w:sz w:val="32"/>
          <w:szCs w:val="32"/>
        </w:rPr>
        <w:t>i</w:t>
      </w:r>
      <w:r>
        <w:rPr>
          <w:spacing w:val="-1"/>
          <w:w w:val="111"/>
          <w:position w:val="-1"/>
          <w:sz w:val="32"/>
          <w:szCs w:val="32"/>
        </w:rPr>
        <w:t>o</w:t>
      </w:r>
      <w:r>
        <w:rPr>
          <w:w w:val="130"/>
          <w:position w:val="-1"/>
          <w:sz w:val="32"/>
          <w:szCs w:val="32"/>
        </w:rPr>
        <w:t>n.</w:t>
      </w:r>
    </w:p>
    <w:p w14:paraId="7E15EEAC" w14:textId="77777777" w:rsidR="00D34F41" w:rsidRDefault="00D34F41" w:rsidP="007A357B">
      <w:pPr>
        <w:spacing w:line="200" w:lineRule="exact"/>
        <w:ind w:left="270" w:right="330"/>
        <w:jc w:val="center"/>
      </w:pPr>
    </w:p>
    <w:p w14:paraId="2A7235A5" w14:textId="77777777" w:rsidR="00D34F41" w:rsidRDefault="00D34F41" w:rsidP="007A357B">
      <w:pPr>
        <w:spacing w:line="200" w:lineRule="exact"/>
        <w:ind w:left="270" w:right="330"/>
        <w:jc w:val="center"/>
      </w:pPr>
    </w:p>
    <w:p w14:paraId="7A80C9D6" w14:textId="77777777" w:rsidR="00D34F41" w:rsidRDefault="00D34F41" w:rsidP="007A357B">
      <w:pPr>
        <w:spacing w:line="200" w:lineRule="exact"/>
        <w:ind w:left="270" w:right="330"/>
        <w:jc w:val="center"/>
      </w:pPr>
    </w:p>
    <w:p w14:paraId="39CC2136" w14:textId="77777777" w:rsidR="00D34F41" w:rsidRDefault="00D34F41" w:rsidP="007A357B">
      <w:pPr>
        <w:spacing w:line="200" w:lineRule="exact"/>
        <w:ind w:left="270" w:right="330"/>
        <w:jc w:val="center"/>
      </w:pPr>
    </w:p>
    <w:p w14:paraId="6722E1DE" w14:textId="77777777" w:rsidR="00D34F41" w:rsidRDefault="00D34F41" w:rsidP="007A357B">
      <w:pPr>
        <w:spacing w:line="200" w:lineRule="exact"/>
        <w:ind w:left="270" w:right="330"/>
        <w:jc w:val="center"/>
      </w:pPr>
    </w:p>
    <w:p w14:paraId="403FE5E7" w14:textId="77777777" w:rsidR="00D34F41" w:rsidRDefault="00D34F41" w:rsidP="007A357B">
      <w:pPr>
        <w:spacing w:line="200" w:lineRule="exact"/>
        <w:ind w:left="270" w:right="330"/>
        <w:jc w:val="center"/>
      </w:pPr>
    </w:p>
    <w:p w14:paraId="6E63AA1A" w14:textId="77777777" w:rsidR="00D34F41" w:rsidRDefault="00D34F41" w:rsidP="007A357B">
      <w:pPr>
        <w:spacing w:line="200" w:lineRule="exact"/>
        <w:ind w:left="270" w:right="330"/>
        <w:jc w:val="center"/>
      </w:pPr>
    </w:p>
    <w:p w14:paraId="0081A9D3" w14:textId="77777777" w:rsidR="00D34F41" w:rsidRDefault="00D34F41" w:rsidP="007A357B">
      <w:pPr>
        <w:spacing w:line="200" w:lineRule="exact"/>
        <w:ind w:left="270" w:right="330"/>
        <w:jc w:val="center"/>
      </w:pPr>
    </w:p>
    <w:p w14:paraId="095CB93B" w14:textId="77777777" w:rsidR="00D34F41" w:rsidRDefault="00D34F41" w:rsidP="007A357B">
      <w:pPr>
        <w:spacing w:line="200" w:lineRule="exact"/>
        <w:ind w:left="270" w:right="330"/>
        <w:jc w:val="center"/>
      </w:pPr>
    </w:p>
    <w:p w14:paraId="453ABB0A" w14:textId="77777777" w:rsidR="00D34F41" w:rsidRDefault="00D34F41" w:rsidP="007A357B">
      <w:pPr>
        <w:spacing w:line="200" w:lineRule="exact"/>
        <w:ind w:left="270" w:right="330"/>
        <w:jc w:val="center"/>
      </w:pPr>
    </w:p>
    <w:p w14:paraId="79265339" w14:textId="77777777" w:rsidR="00D34F41" w:rsidRDefault="00D34F41" w:rsidP="007A357B">
      <w:pPr>
        <w:spacing w:line="200" w:lineRule="exact"/>
        <w:ind w:left="270" w:right="330"/>
        <w:jc w:val="center"/>
      </w:pPr>
    </w:p>
    <w:p w14:paraId="4E53991C" w14:textId="77777777" w:rsidR="00D34F41" w:rsidRDefault="00D34F41" w:rsidP="007A357B">
      <w:pPr>
        <w:spacing w:line="200" w:lineRule="exact"/>
        <w:ind w:left="270" w:right="330"/>
        <w:jc w:val="center"/>
      </w:pPr>
    </w:p>
    <w:p w14:paraId="7825941F" w14:textId="77777777" w:rsidR="00D34F41" w:rsidRDefault="00D34F41" w:rsidP="007A357B">
      <w:pPr>
        <w:spacing w:line="200" w:lineRule="exact"/>
        <w:ind w:left="270" w:right="330"/>
        <w:jc w:val="center"/>
      </w:pPr>
    </w:p>
    <w:p w14:paraId="54B05801" w14:textId="77777777" w:rsidR="00D34F41" w:rsidRDefault="00D34F41" w:rsidP="007A357B">
      <w:pPr>
        <w:spacing w:line="200" w:lineRule="exact"/>
        <w:ind w:left="270" w:right="330"/>
        <w:jc w:val="center"/>
      </w:pPr>
    </w:p>
    <w:p w14:paraId="0C2D0A30" w14:textId="77777777" w:rsidR="00D34F41" w:rsidRDefault="00D34F41" w:rsidP="007A357B">
      <w:pPr>
        <w:spacing w:line="200" w:lineRule="exact"/>
        <w:ind w:left="270" w:right="330"/>
        <w:jc w:val="center"/>
      </w:pPr>
    </w:p>
    <w:p w14:paraId="36EC9586" w14:textId="77777777" w:rsidR="00D34F41" w:rsidRDefault="00D34F41" w:rsidP="007A357B">
      <w:pPr>
        <w:spacing w:line="200" w:lineRule="exact"/>
        <w:ind w:left="270" w:right="330"/>
        <w:jc w:val="center"/>
      </w:pPr>
    </w:p>
    <w:p w14:paraId="2D311776" w14:textId="77777777" w:rsidR="00D34F41" w:rsidRDefault="00D34F41" w:rsidP="007A357B">
      <w:pPr>
        <w:spacing w:line="200" w:lineRule="exact"/>
        <w:ind w:left="270" w:right="330"/>
        <w:jc w:val="center"/>
      </w:pPr>
    </w:p>
    <w:p w14:paraId="4F5DE547" w14:textId="77777777" w:rsidR="00D34F41" w:rsidRDefault="00D34F41" w:rsidP="007A357B">
      <w:pPr>
        <w:spacing w:line="200" w:lineRule="exact"/>
        <w:ind w:left="270" w:right="330"/>
        <w:jc w:val="center"/>
      </w:pPr>
    </w:p>
    <w:p w14:paraId="6031C5B5" w14:textId="77777777" w:rsidR="00D34F41" w:rsidRDefault="00D34F41" w:rsidP="007A357B">
      <w:pPr>
        <w:spacing w:line="200" w:lineRule="exact"/>
        <w:ind w:left="270" w:right="330"/>
        <w:jc w:val="center"/>
      </w:pPr>
    </w:p>
    <w:p w14:paraId="707AA6B0" w14:textId="77777777" w:rsidR="00D34F41" w:rsidRDefault="00D34F41" w:rsidP="007A357B">
      <w:pPr>
        <w:spacing w:line="200" w:lineRule="exact"/>
        <w:ind w:left="270" w:right="330"/>
        <w:jc w:val="center"/>
      </w:pPr>
    </w:p>
    <w:p w14:paraId="2C59AA65" w14:textId="77777777" w:rsidR="00D34F41" w:rsidRDefault="00D34F41" w:rsidP="007A357B">
      <w:pPr>
        <w:spacing w:line="200" w:lineRule="exact"/>
        <w:ind w:left="270" w:right="330"/>
        <w:jc w:val="center"/>
      </w:pPr>
    </w:p>
    <w:p w14:paraId="06EAB34C" w14:textId="77777777" w:rsidR="00D34F41" w:rsidRDefault="00D34F41" w:rsidP="007A357B">
      <w:pPr>
        <w:spacing w:line="200" w:lineRule="exact"/>
        <w:ind w:left="270" w:right="330"/>
        <w:jc w:val="center"/>
      </w:pPr>
    </w:p>
    <w:p w14:paraId="74ED0C79" w14:textId="77777777" w:rsidR="00D34F41" w:rsidRDefault="00D34F41" w:rsidP="007A357B">
      <w:pPr>
        <w:spacing w:line="200" w:lineRule="exact"/>
        <w:ind w:left="270" w:right="330"/>
        <w:jc w:val="center"/>
      </w:pPr>
    </w:p>
    <w:p w14:paraId="4504820E" w14:textId="77777777" w:rsidR="00D34F41" w:rsidRDefault="00D34F41" w:rsidP="007A357B">
      <w:pPr>
        <w:spacing w:line="200" w:lineRule="exact"/>
        <w:ind w:left="270" w:right="330"/>
        <w:jc w:val="center"/>
      </w:pPr>
    </w:p>
    <w:p w14:paraId="58FE35EA" w14:textId="77777777" w:rsidR="00D34F41" w:rsidRDefault="00D34F41" w:rsidP="007A357B">
      <w:pPr>
        <w:spacing w:line="200" w:lineRule="exact"/>
        <w:ind w:left="270" w:right="330"/>
        <w:jc w:val="center"/>
      </w:pPr>
    </w:p>
    <w:p w14:paraId="2B674241" w14:textId="77777777" w:rsidR="00D34F41" w:rsidRDefault="00D34F41" w:rsidP="007A357B">
      <w:pPr>
        <w:spacing w:line="200" w:lineRule="exact"/>
        <w:ind w:left="270" w:right="330"/>
        <w:jc w:val="center"/>
      </w:pPr>
    </w:p>
    <w:p w14:paraId="33656ED6" w14:textId="77777777" w:rsidR="00D34F41" w:rsidRDefault="00D34F41" w:rsidP="007A357B">
      <w:pPr>
        <w:spacing w:line="200" w:lineRule="exact"/>
        <w:ind w:left="270" w:right="330"/>
        <w:jc w:val="center"/>
      </w:pPr>
    </w:p>
    <w:p w14:paraId="5559DC8F" w14:textId="77777777" w:rsidR="00D34F41" w:rsidRDefault="00D34F41" w:rsidP="007A357B">
      <w:pPr>
        <w:spacing w:line="200" w:lineRule="exact"/>
        <w:ind w:left="270" w:right="330"/>
        <w:jc w:val="center"/>
      </w:pPr>
    </w:p>
    <w:p w14:paraId="736F4B76" w14:textId="77777777" w:rsidR="00D34F41" w:rsidRDefault="00D34F41" w:rsidP="007A357B">
      <w:pPr>
        <w:spacing w:line="200" w:lineRule="exact"/>
        <w:ind w:left="270" w:right="330"/>
        <w:jc w:val="center"/>
      </w:pPr>
    </w:p>
    <w:p w14:paraId="0FAEF531" w14:textId="77777777" w:rsidR="00D34F41" w:rsidRDefault="00D34F41" w:rsidP="007A357B">
      <w:pPr>
        <w:spacing w:line="200" w:lineRule="exact"/>
        <w:ind w:left="270" w:right="330"/>
        <w:jc w:val="center"/>
      </w:pPr>
    </w:p>
    <w:p w14:paraId="46010E13" w14:textId="77777777" w:rsidR="00D34F41" w:rsidRDefault="00D34F41" w:rsidP="007A357B">
      <w:pPr>
        <w:spacing w:line="200" w:lineRule="exact"/>
        <w:ind w:left="270" w:right="330"/>
        <w:jc w:val="center"/>
      </w:pPr>
    </w:p>
    <w:p w14:paraId="3185CE5D" w14:textId="77777777" w:rsidR="00D34F41" w:rsidRDefault="00D34F41" w:rsidP="007A357B">
      <w:pPr>
        <w:spacing w:line="200" w:lineRule="exact"/>
        <w:ind w:left="270" w:right="330"/>
        <w:jc w:val="center"/>
      </w:pPr>
    </w:p>
    <w:p w14:paraId="754A88FE" w14:textId="77777777" w:rsidR="00D34F41" w:rsidRDefault="00D34F41" w:rsidP="007A357B">
      <w:pPr>
        <w:spacing w:line="200" w:lineRule="exact"/>
        <w:ind w:left="270" w:right="330"/>
        <w:jc w:val="center"/>
      </w:pPr>
    </w:p>
    <w:p w14:paraId="477675DA" w14:textId="77777777" w:rsidR="00D34F41" w:rsidRDefault="00D34F41" w:rsidP="007A357B">
      <w:pPr>
        <w:spacing w:line="200" w:lineRule="exact"/>
        <w:ind w:left="270" w:right="330"/>
        <w:jc w:val="center"/>
      </w:pPr>
    </w:p>
    <w:p w14:paraId="26941685" w14:textId="77777777" w:rsidR="00D34F41" w:rsidRDefault="00D34F41" w:rsidP="007A357B">
      <w:pPr>
        <w:spacing w:line="200" w:lineRule="exact"/>
        <w:ind w:left="270" w:right="330"/>
        <w:jc w:val="center"/>
      </w:pPr>
    </w:p>
    <w:p w14:paraId="1A30BC7E" w14:textId="77777777" w:rsidR="00D34F41" w:rsidRDefault="00D34F41" w:rsidP="007A357B">
      <w:pPr>
        <w:spacing w:line="200" w:lineRule="exact"/>
        <w:ind w:left="270" w:right="330"/>
        <w:jc w:val="center"/>
      </w:pPr>
    </w:p>
    <w:p w14:paraId="5ABBEEE3" w14:textId="77777777" w:rsidR="00D34F41" w:rsidRDefault="00D34F41" w:rsidP="007A357B">
      <w:pPr>
        <w:spacing w:line="200" w:lineRule="exact"/>
        <w:ind w:left="270" w:right="330"/>
        <w:jc w:val="center"/>
      </w:pPr>
    </w:p>
    <w:p w14:paraId="76C84E62" w14:textId="77777777" w:rsidR="00D34F41" w:rsidRDefault="00D34F41" w:rsidP="007A357B">
      <w:pPr>
        <w:spacing w:line="200" w:lineRule="exact"/>
        <w:ind w:left="270" w:right="330"/>
        <w:jc w:val="center"/>
      </w:pPr>
    </w:p>
    <w:p w14:paraId="7D73F039" w14:textId="77777777" w:rsidR="00D34F41" w:rsidRDefault="00D34F41" w:rsidP="007A357B">
      <w:pPr>
        <w:spacing w:line="200" w:lineRule="exact"/>
        <w:ind w:left="270" w:right="330"/>
        <w:jc w:val="center"/>
      </w:pPr>
    </w:p>
    <w:p w14:paraId="63D3A6D4" w14:textId="77777777" w:rsidR="00D34F41" w:rsidRDefault="00D34F41" w:rsidP="007A357B">
      <w:pPr>
        <w:spacing w:line="200" w:lineRule="exact"/>
        <w:ind w:left="270" w:right="330"/>
        <w:jc w:val="center"/>
      </w:pPr>
    </w:p>
    <w:p w14:paraId="49B3F10D" w14:textId="77777777" w:rsidR="00D34F41" w:rsidRDefault="00D34F41" w:rsidP="007A357B">
      <w:pPr>
        <w:spacing w:line="200" w:lineRule="exact"/>
        <w:ind w:left="270" w:right="330"/>
        <w:jc w:val="center"/>
      </w:pPr>
    </w:p>
    <w:p w14:paraId="173357FE" w14:textId="77777777" w:rsidR="00D34F41" w:rsidRDefault="00D34F41" w:rsidP="007A357B">
      <w:pPr>
        <w:spacing w:line="200" w:lineRule="exact"/>
        <w:ind w:left="270" w:right="330"/>
        <w:jc w:val="center"/>
      </w:pPr>
    </w:p>
    <w:p w14:paraId="27C35DB4" w14:textId="77777777" w:rsidR="00D34F41" w:rsidRDefault="00D34F41" w:rsidP="007A357B">
      <w:pPr>
        <w:spacing w:line="200" w:lineRule="exact"/>
        <w:ind w:left="270" w:right="330"/>
        <w:jc w:val="center"/>
      </w:pPr>
    </w:p>
    <w:p w14:paraId="0CEE7F3C" w14:textId="77777777" w:rsidR="00D34F41" w:rsidRDefault="00D34F41" w:rsidP="007A357B">
      <w:pPr>
        <w:spacing w:line="200" w:lineRule="exact"/>
        <w:ind w:left="270" w:right="330"/>
        <w:jc w:val="center"/>
      </w:pPr>
    </w:p>
    <w:p w14:paraId="3493E728" w14:textId="77777777" w:rsidR="00D34F41" w:rsidRDefault="00D34F41" w:rsidP="007A357B">
      <w:pPr>
        <w:spacing w:line="200" w:lineRule="exact"/>
        <w:ind w:left="270" w:right="330"/>
        <w:jc w:val="center"/>
      </w:pPr>
    </w:p>
    <w:p w14:paraId="2917B283" w14:textId="77777777" w:rsidR="00D34F41" w:rsidRDefault="00D34F41" w:rsidP="007A357B">
      <w:pPr>
        <w:spacing w:line="200" w:lineRule="exact"/>
        <w:ind w:left="270" w:right="330"/>
        <w:jc w:val="center"/>
      </w:pPr>
    </w:p>
    <w:p w14:paraId="0D282249" w14:textId="77777777" w:rsidR="00D34F41" w:rsidRDefault="00D34F41" w:rsidP="007A357B">
      <w:pPr>
        <w:spacing w:before="17" w:line="280" w:lineRule="exact"/>
        <w:ind w:left="270" w:right="330"/>
        <w:jc w:val="center"/>
        <w:rPr>
          <w:sz w:val="28"/>
          <w:szCs w:val="28"/>
        </w:rPr>
      </w:pPr>
    </w:p>
    <w:p w14:paraId="4980C6D5" w14:textId="26836312" w:rsidR="00D34F41" w:rsidRDefault="00D34F41" w:rsidP="007A357B">
      <w:pPr>
        <w:spacing w:before="10" w:line="100" w:lineRule="exact"/>
        <w:ind w:left="270" w:right="330"/>
        <w:jc w:val="center"/>
        <w:rPr>
          <w:sz w:val="10"/>
          <w:szCs w:val="10"/>
        </w:rPr>
      </w:pPr>
    </w:p>
    <w:p w14:paraId="6C58BE3B" w14:textId="77777777" w:rsidR="00D34F41" w:rsidRDefault="00A060D6" w:rsidP="007A357B">
      <w:pPr>
        <w:ind w:left="270" w:right="330"/>
        <w:jc w:val="right"/>
      </w:pPr>
      <w:r>
        <w:lastRenderedPageBreak/>
        <w:pict w14:anchorId="59064DBA">
          <v:shape id="_x0000_i1031" type="#_x0000_t75" style="width:29.75pt;height:42.25pt">
            <v:imagedata r:id="rId7" o:title=""/>
          </v:shape>
        </w:pict>
      </w:r>
    </w:p>
    <w:p w14:paraId="7BE9695E" w14:textId="0AFA4A83" w:rsidR="00D34F41" w:rsidRPr="00ED24FC" w:rsidRDefault="006926FA" w:rsidP="007A357B">
      <w:pPr>
        <w:spacing w:before="12" w:line="380" w:lineRule="exact"/>
        <w:ind w:left="270" w:right="330"/>
        <w:rPr>
          <w:rFonts w:ascii="Calibri Light" w:eastAsia="Calibri Light" w:hAnsi="Calibri Light" w:cs="Calibri Light"/>
          <w:sz w:val="32"/>
          <w:szCs w:val="32"/>
        </w:rPr>
      </w:pPr>
      <w:r>
        <w:rPr>
          <w:rFonts w:ascii="Calibri Light" w:eastAsia="Calibri Light" w:hAnsi="Calibri Light" w:cs="Calibri Light"/>
          <w:color w:val="2D74B5"/>
          <w:spacing w:val="-3"/>
          <w:sz w:val="32"/>
          <w:szCs w:val="32"/>
        </w:rPr>
        <w:t>1</w:t>
      </w:r>
      <w:r>
        <w:rPr>
          <w:rFonts w:ascii="Calibri Light" w:eastAsia="Calibri Light" w:hAnsi="Calibri Light" w:cs="Calibri Light"/>
          <w:color w:val="2D74B5"/>
          <w:sz w:val="32"/>
          <w:szCs w:val="32"/>
        </w:rPr>
        <w:t>.</w:t>
      </w:r>
      <w:r>
        <w:rPr>
          <w:rFonts w:ascii="Calibri Light" w:eastAsia="Calibri Light" w:hAnsi="Calibri Light" w:cs="Calibri Light"/>
          <w:color w:val="2D74B5"/>
          <w:spacing w:val="49"/>
          <w:sz w:val="32"/>
          <w:szCs w:val="32"/>
        </w:rPr>
        <w:t xml:space="preserve"> </w:t>
      </w:r>
      <w:r>
        <w:rPr>
          <w:rFonts w:ascii="Calibri Light" w:eastAsia="Calibri Light" w:hAnsi="Calibri Light" w:cs="Calibri Light"/>
          <w:color w:val="2D74B5"/>
          <w:spacing w:val="-1"/>
          <w:sz w:val="32"/>
          <w:szCs w:val="32"/>
        </w:rPr>
        <w:t>I</w:t>
      </w:r>
      <w:r>
        <w:rPr>
          <w:rFonts w:ascii="Calibri Light" w:eastAsia="Calibri Light" w:hAnsi="Calibri Light" w:cs="Calibri Light"/>
          <w:color w:val="2D74B5"/>
          <w:spacing w:val="-3"/>
          <w:sz w:val="32"/>
          <w:szCs w:val="32"/>
        </w:rPr>
        <w:t>n</w:t>
      </w:r>
      <w:r>
        <w:rPr>
          <w:rFonts w:ascii="Calibri Light" w:eastAsia="Calibri Light" w:hAnsi="Calibri Light" w:cs="Calibri Light"/>
          <w:color w:val="2D74B5"/>
          <w:spacing w:val="-2"/>
          <w:sz w:val="32"/>
          <w:szCs w:val="32"/>
        </w:rPr>
        <w:t>tr</w:t>
      </w:r>
      <w:r>
        <w:rPr>
          <w:rFonts w:ascii="Calibri Light" w:eastAsia="Calibri Light" w:hAnsi="Calibri Light" w:cs="Calibri Light"/>
          <w:color w:val="2D74B5"/>
          <w:spacing w:val="-3"/>
          <w:sz w:val="32"/>
          <w:szCs w:val="32"/>
        </w:rPr>
        <w:t>odu</w:t>
      </w:r>
      <w:r>
        <w:rPr>
          <w:rFonts w:ascii="Calibri Light" w:eastAsia="Calibri Light" w:hAnsi="Calibri Light" w:cs="Calibri Light"/>
          <w:color w:val="2D74B5"/>
          <w:spacing w:val="-1"/>
          <w:sz w:val="32"/>
          <w:szCs w:val="32"/>
        </w:rPr>
        <w:t>c</w:t>
      </w:r>
      <w:r>
        <w:rPr>
          <w:rFonts w:ascii="Calibri Light" w:eastAsia="Calibri Light" w:hAnsi="Calibri Light" w:cs="Calibri Light"/>
          <w:color w:val="2D74B5"/>
          <w:spacing w:val="-2"/>
          <w:sz w:val="32"/>
          <w:szCs w:val="32"/>
        </w:rPr>
        <w:t>t</w:t>
      </w:r>
      <w:r>
        <w:rPr>
          <w:rFonts w:ascii="Calibri Light" w:eastAsia="Calibri Light" w:hAnsi="Calibri Light" w:cs="Calibri Light"/>
          <w:color w:val="2D74B5"/>
          <w:sz w:val="32"/>
          <w:szCs w:val="32"/>
        </w:rPr>
        <w:t>i</w:t>
      </w:r>
      <w:r>
        <w:rPr>
          <w:rFonts w:ascii="Calibri Light" w:eastAsia="Calibri Light" w:hAnsi="Calibri Light" w:cs="Calibri Light"/>
          <w:color w:val="2D74B5"/>
          <w:spacing w:val="-4"/>
          <w:sz w:val="32"/>
          <w:szCs w:val="32"/>
        </w:rPr>
        <w:t>o</w:t>
      </w:r>
      <w:r>
        <w:rPr>
          <w:rFonts w:ascii="Calibri Light" w:eastAsia="Calibri Light" w:hAnsi="Calibri Light" w:cs="Calibri Light"/>
          <w:color w:val="2D74B5"/>
          <w:sz w:val="32"/>
          <w:szCs w:val="32"/>
        </w:rPr>
        <w:t>n:</w:t>
      </w:r>
    </w:p>
    <w:p w14:paraId="600CAB26" w14:textId="2B34E769" w:rsidR="00ED24FC" w:rsidRDefault="00ED24FC" w:rsidP="007A357B">
      <w:pPr>
        <w:pStyle w:val="NormalWeb"/>
        <w:ind w:left="270" w:right="330"/>
      </w:pPr>
      <w:r>
        <w:rPr>
          <w:rFonts w:ascii="TT159t00" w:hAnsi="TT159t00"/>
          <w:sz w:val="22"/>
          <w:szCs w:val="22"/>
        </w:rPr>
        <w:t>The College Scorecard project is designed to increase transparency, putting the power in the hands of students and families to compare how well individual postsecondary institutions are preparing their students to be successful. This project provides data to help students and families compare college costs and outcomes as they weigh the tradeoffs of different colleges, accounting for their own needs and educational goals.</w:t>
      </w:r>
    </w:p>
    <w:p w14:paraId="013221A6" w14:textId="376F763E" w:rsidR="00D34F41" w:rsidRDefault="00ED24FC" w:rsidP="007A357B">
      <w:pPr>
        <w:pStyle w:val="NormalWeb"/>
        <w:spacing w:before="0" w:beforeAutospacing="0" w:after="0" w:afterAutospacing="0"/>
        <w:ind w:left="270" w:right="330"/>
      </w:pPr>
      <w:r>
        <w:rPr>
          <w:rFonts w:ascii="TT159t00" w:hAnsi="TT159t00"/>
          <w:sz w:val="22"/>
          <w:szCs w:val="22"/>
        </w:rPr>
        <w:t>These data are provided through federal reporting from institutions, data on federal financial aid, and tax information. These data provide insights into the performance of institutions that receive federal financial aid dollars, and the outcomes of the students of those institutions. A complete s</w:t>
      </w:r>
      <w:r>
        <w:rPr>
          <w:rFonts w:ascii="TT159t00" w:hAnsi="TT159t00"/>
          <w:sz w:val="22"/>
          <w:szCs w:val="22"/>
        </w:rPr>
        <w:t>et of these data for all active and data are available on Scorecard data website,</w:t>
      </w:r>
      <w:r w:rsidR="006528DB">
        <w:rPr>
          <w:rFonts w:ascii="TT159t00" w:hAnsi="TT159t00"/>
          <w:sz w:val="22"/>
          <w:szCs w:val="22"/>
        </w:rPr>
        <w:t xml:space="preserve"> </w:t>
      </w:r>
      <w:r w:rsidR="007A357B">
        <w:rPr>
          <w:rFonts w:ascii="TT159t00" w:hAnsi="TT159t00"/>
          <w:sz w:val="22"/>
          <w:szCs w:val="22"/>
        </w:rPr>
        <w:t>a</w:t>
      </w:r>
      <w:r>
        <w:rPr>
          <w:rFonts w:ascii="TT159t00" w:hAnsi="TT159t00"/>
          <w:sz w:val="22"/>
          <w:szCs w:val="22"/>
        </w:rPr>
        <w:t xml:space="preserve"> subset of these data elements are displayed on the consumer-facing College Scorecard website</w:t>
      </w:r>
      <w:r w:rsidR="00800311">
        <w:rPr>
          <w:rFonts w:ascii="TT159t00" w:hAnsi="TT159t00"/>
          <w:sz w:val="22"/>
          <w:szCs w:val="22"/>
        </w:rPr>
        <w:t>.</w:t>
      </w:r>
    </w:p>
    <w:p w14:paraId="7B417F05" w14:textId="77777777" w:rsidR="00D34F41" w:rsidRDefault="00D34F41" w:rsidP="007A357B">
      <w:pPr>
        <w:spacing w:before="10" w:line="280" w:lineRule="exact"/>
        <w:ind w:left="270" w:right="330"/>
        <w:rPr>
          <w:sz w:val="28"/>
          <w:szCs w:val="28"/>
        </w:rPr>
      </w:pPr>
    </w:p>
    <w:p w14:paraId="20809B68" w14:textId="7C1052BB" w:rsidR="00D34F41" w:rsidRPr="00B834F9" w:rsidRDefault="00472195" w:rsidP="007A357B">
      <w:pPr>
        <w:pStyle w:val="ListParagraph"/>
        <w:numPr>
          <w:ilvl w:val="0"/>
          <w:numId w:val="8"/>
        </w:numPr>
        <w:spacing w:before="12" w:line="380" w:lineRule="exact"/>
        <w:ind w:left="270" w:right="330" w:firstLine="0"/>
        <w:jc w:val="both"/>
        <w:rPr>
          <w:rFonts w:ascii="Calibri Light" w:eastAsia="Calibri Light" w:hAnsi="Calibri Light" w:cs="Calibri Light"/>
          <w:color w:val="2D74B5"/>
          <w:spacing w:val="-3"/>
          <w:sz w:val="24"/>
          <w:szCs w:val="24"/>
        </w:rPr>
      </w:pPr>
      <w:r w:rsidRPr="00B834F9">
        <w:rPr>
          <w:rFonts w:ascii="Calibri Light" w:eastAsia="Calibri Light" w:hAnsi="Calibri Light" w:cs="Calibri Light"/>
          <w:color w:val="2D74B5"/>
          <w:spacing w:val="-3"/>
          <w:sz w:val="24"/>
          <w:szCs w:val="24"/>
        </w:rPr>
        <w:t>ALTERNATING LEAST SQUARES</w:t>
      </w:r>
    </w:p>
    <w:p w14:paraId="3018F1D0" w14:textId="5497AF4E" w:rsidR="00472195" w:rsidRPr="00472195" w:rsidRDefault="00800311" w:rsidP="007A357B">
      <w:pPr>
        <w:pStyle w:val="NormalWeb"/>
        <w:ind w:left="270" w:right="330"/>
        <w:rPr>
          <w:rFonts w:ascii="TT159t00" w:hAnsi="TT159t00"/>
          <w:sz w:val="22"/>
          <w:szCs w:val="22"/>
        </w:rPr>
      </w:pPr>
      <w:r w:rsidRPr="00800311">
        <w:rPr>
          <w:rFonts w:ascii="TT159t00" w:hAnsi="TT159t00"/>
          <w:sz w:val="22"/>
          <w:szCs w:val="22"/>
        </w:rPr>
        <w:t>ALS recommender is a matrix factorization algorithm that uses Alternating Least Squares with Weighted-Lamda-Regularization (ALS-WR). It factors the user to item matrix</w:t>
      </w:r>
      <w:r w:rsidRPr="00472195">
        <w:rPr>
          <w:rFonts w:ascii="TT159t00" w:hAnsi="TT159t00"/>
          <w:sz w:val="22"/>
          <w:szCs w:val="22"/>
        </w:rPr>
        <w:t> A </w:t>
      </w:r>
      <w:r w:rsidRPr="00800311">
        <w:rPr>
          <w:rFonts w:ascii="TT159t00" w:hAnsi="TT159t00"/>
          <w:sz w:val="22"/>
          <w:szCs w:val="22"/>
        </w:rPr>
        <w:t>into the user-to-feature matrix</w:t>
      </w:r>
      <w:r w:rsidRPr="00472195">
        <w:rPr>
          <w:rFonts w:ascii="TT159t00" w:hAnsi="TT159t00"/>
          <w:sz w:val="22"/>
          <w:szCs w:val="22"/>
        </w:rPr>
        <w:t> U </w:t>
      </w:r>
      <w:r w:rsidRPr="00800311">
        <w:rPr>
          <w:rFonts w:ascii="TT159t00" w:hAnsi="TT159t00"/>
          <w:sz w:val="22"/>
          <w:szCs w:val="22"/>
        </w:rPr>
        <w:t>and the item-to-feature matrix</w:t>
      </w:r>
      <w:r w:rsidRPr="00472195">
        <w:rPr>
          <w:rFonts w:ascii="TT159t00" w:hAnsi="TT159t00"/>
          <w:sz w:val="22"/>
          <w:szCs w:val="22"/>
        </w:rPr>
        <w:t> M</w:t>
      </w:r>
      <w:r w:rsidRPr="00800311">
        <w:rPr>
          <w:rFonts w:ascii="TT159t00" w:hAnsi="TT159t00"/>
          <w:sz w:val="22"/>
          <w:szCs w:val="22"/>
        </w:rPr>
        <w:t>: It runs the ALS algorithm in a parallel fashion.  The ALS algorithm should uncover the latent factors that explain the observed user to item ratings and tries to find optimal factor weights to minimize the least squares between predicted and actual ratings.</w:t>
      </w:r>
    </w:p>
    <w:p w14:paraId="48018E6E" w14:textId="48415FEC" w:rsidR="00472195" w:rsidRPr="00B834F9" w:rsidRDefault="00472195" w:rsidP="007A357B">
      <w:pPr>
        <w:pStyle w:val="ListParagraph"/>
        <w:numPr>
          <w:ilvl w:val="0"/>
          <w:numId w:val="8"/>
        </w:numPr>
        <w:spacing w:before="12" w:line="380" w:lineRule="exact"/>
        <w:ind w:left="270" w:right="330" w:firstLine="0"/>
        <w:rPr>
          <w:rFonts w:ascii="Calibri Light" w:eastAsia="Calibri Light" w:hAnsi="Calibri Light" w:cs="Calibri Light"/>
          <w:color w:val="2D74B5"/>
          <w:spacing w:val="-3"/>
          <w:sz w:val="24"/>
          <w:szCs w:val="24"/>
        </w:rPr>
      </w:pPr>
      <w:r w:rsidRPr="00B834F9">
        <w:rPr>
          <w:rFonts w:ascii="Calibri Light" w:eastAsia="Calibri Light" w:hAnsi="Calibri Light" w:cs="Calibri Light"/>
          <w:color w:val="2D74B5"/>
          <w:spacing w:val="-3"/>
          <w:sz w:val="24"/>
          <w:szCs w:val="24"/>
        </w:rPr>
        <w:t>RANK FUNCTION</w:t>
      </w:r>
    </w:p>
    <w:p w14:paraId="1AD47C5D" w14:textId="2DA6BD04" w:rsidR="00472195" w:rsidRPr="00472195" w:rsidRDefault="00472195" w:rsidP="007A357B">
      <w:pPr>
        <w:pStyle w:val="NormalWeb"/>
        <w:ind w:left="270" w:right="330"/>
        <w:rPr>
          <w:rFonts w:ascii="TT159t00" w:hAnsi="TT159t00"/>
          <w:sz w:val="22"/>
          <w:szCs w:val="22"/>
        </w:rPr>
      </w:pPr>
      <w:r w:rsidRPr="00472195">
        <w:rPr>
          <w:rFonts w:ascii="TT159t00" w:hAnsi="TT159t00"/>
          <w:sz w:val="22"/>
          <w:szCs w:val="22"/>
        </w:rPr>
        <w:t>RANK calculates the rank of a value in a group of values. The return type is NUMBER.</w:t>
      </w:r>
      <w:r>
        <w:rPr>
          <w:rFonts w:ascii="TT159t00" w:hAnsi="TT159t00"/>
          <w:sz w:val="22"/>
          <w:szCs w:val="22"/>
        </w:rPr>
        <w:t xml:space="preserve"> </w:t>
      </w:r>
      <w:r w:rsidRPr="00472195">
        <w:rPr>
          <w:rFonts w:ascii="TT159t00" w:hAnsi="TT159t00"/>
          <w:sz w:val="22"/>
          <w:szCs w:val="22"/>
        </w:rPr>
        <w:t>Rows with equal values for the ranking criteria receive the same rank. Oracle Database then adds the number of tied rows to the tied rank to calculate the next rank. Therefore, the ranks may not be consecutive numbers. This function is useful for Top-N and Bottom-N reporting.</w:t>
      </w:r>
    </w:p>
    <w:p w14:paraId="64B3AB96" w14:textId="77777777" w:rsidR="00472195" w:rsidRPr="00472195" w:rsidRDefault="00472195" w:rsidP="007A357B">
      <w:pPr>
        <w:pStyle w:val="NormalWeb"/>
        <w:numPr>
          <w:ilvl w:val="0"/>
          <w:numId w:val="7"/>
        </w:numPr>
        <w:ind w:left="270" w:right="330" w:firstLine="0"/>
        <w:jc w:val="both"/>
        <w:rPr>
          <w:rFonts w:ascii="TT159t00" w:hAnsi="TT159t00"/>
          <w:sz w:val="22"/>
          <w:szCs w:val="22"/>
        </w:rPr>
      </w:pPr>
      <w:r w:rsidRPr="00472195">
        <w:rPr>
          <w:rFonts w:ascii="TT159t00" w:hAnsi="TT159t00"/>
          <w:sz w:val="22"/>
          <w:szCs w:val="22"/>
        </w:rPr>
        <w:t>As an aggregate function, RANK calculates the rank of a hypothetical row identified by the arguments of the function with respect to a given sort specification. The arguments of the function must all evaluate to constant expressions within each aggregate group, because they identify a single row within each group. The constant argument expressions and the expressions in the ORDER BY clause of the aggregate match by position. Therefore, the number of arguments must be the same and their types must be compatible.</w:t>
      </w:r>
    </w:p>
    <w:p w14:paraId="5BCA9559" w14:textId="77777777" w:rsidR="00472195" w:rsidRPr="00472195" w:rsidRDefault="00472195" w:rsidP="007A357B">
      <w:pPr>
        <w:pStyle w:val="NormalWeb"/>
        <w:numPr>
          <w:ilvl w:val="0"/>
          <w:numId w:val="7"/>
        </w:numPr>
        <w:ind w:left="270" w:right="330" w:firstLine="0"/>
        <w:jc w:val="both"/>
        <w:rPr>
          <w:rFonts w:ascii="TT159t00" w:hAnsi="TT159t00"/>
          <w:sz w:val="22"/>
          <w:szCs w:val="22"/>
        </w:rPr>
      </w:pPr>
      <w:r w:rsidRPr="00472195">
        <w:rPr>
          <w:rFonts w:ascii="TT159t00" w:hAnsi="TT159t00"/>
          <w:sz w:val="22"/>
          <w:szCs w:val="22"/>
        </w:rPr>
        <w:t>As an analytic function, RANK computes the rank of each row returned from a query with respect to the other rows returned by the query, based on the values of the </w:t>
      </w:r>
      <w:proofErr w:type="spellStart"/>
      <w:r w:rsidRPr="00472195">
        <w:rPr>
          <w:rFonts w:ascii="TT159t00" w:hAnsi="TT159t00"/>
          <w:sz w:val="22"/>
          <w:szCs w:val="22"/>
        </w:rPr>
        <w:t>value_exprs</w:t>
      </w:r>
      <w:proofErr w:type="spellEnd"/>
      <w:r w:rsidRPr="00472195">
        <w:rPr>
          <w:rFonts w:ascii="TT159t00" w:hAnsi="TT159t00"/>
          <w:sz w:val="22"/>
          <w:szCs w:val="22"/>
        </w:rPr>
        <w:t> in the </w:t>
      </w:r>
      <w:proofErr w:type="spellStart"/>
      <w:r w:rsidRPr="00472195">
        <w:rPr>
          <w:rFonts w:ascii="TT159t00" w:hAnsi="TT159t00"/>
          <w:sz w:val="22"/>
          <w:szCs w:val="22"/>
        </w:rPr>
        <w:t>order_by_clause</w:t>
      </w:r>
      <w:proofErr w:type="spellEnd"/>
      <w:r w:rsidRPr="00472195">
        <w:rPr>
          <w:rFonts w:ascii="TT159t00" w:hAnsi="TT159t00"/>
          <w:sz w:val="22"/>
          <w:szCs w:val="22"/>
        </w:rPr>
        <w:t>.</w:t>
      </w:r>
    </w:p>
    <w:p w14:paraId="76663CFF" w14:textId="77777777" w:rsidR="00D34F41" w:rsidRDefault="00D34F41" w:rsidP="007A357B">
      <w:pPr>
        <w:spacing w:line="200" w:lineRule="exact"/>
        <w:ind w:left="270" w:right="330"/>
      </w:pPr>
    </w:p>
    <w:p w14:paraId="4B3EF846" w14:textId="77777777" w:rsidR="00D34F41" w:rsidRDefault="00D34F41" w:rsidP="007A357B">
      <w:pPr>
        <w:spacing w:line="200" w:lineRule="exact"/>
        <w:ind w:left="270" w:right="330"/>
      </w:pPr>
    </w:p>
    <w:p w14:paraId="49C77629" w14:textId="77777777" w:rsidR="00D34F41" w:rsidRDefault="00D34F41" w:rsidP="007A357B">
      <w:pPr>
        <w:spacing w:before="5" w:line="220" w:lineRule="exact"/>
        <w:ind w:left="270" w:right="330"/>
        <w:rPr>
          <w:sz w:val="22"/>
          <w:szCs w:val="22"/>
        </w:rPr>
      </w:pPr>
    </w:p>
    <w:p w14:paraId="040CEFD8" w14:textId="06C91DE8" w:rsidR="00D34F41" w:rsidRDefault="00D34F41" w:rsidP="007A357B">
      <w:pPr>
        <w:ind w:left="270" w:right="330"/>
        <w:jc w:val="both"/>
      </w:pPr>
    </w:p>
    <w:p w14:paraId="7ED84EF9" w14:textId="77777777" w:rsidR="00D34F41" w:rsidRDefault="00D34F41" w:rsidP="007A357B">
      <w:pPr>
        <w:spacing w:line="200" w:lineRule="exact"/>
        <w:ind w:left="270" w:right="330"/>
      </w:pPr>
    </w:p>
    <w:p w14:paraId="4B5AAF47" w14:textId="77777777" w:rsidR="00D34F41" w:rsidRDefault="00D34F41" w:rsidP="007A357B">
      <w:pPr>
        <w:spacing w:line="200" w:lineRule="exact"/>
        <w:ind w:left="270" w:right="330"/>
      </w:pPr>
    </w:p>
    <w:p w14:paraId="71030457" w14:textId="77777777" w:rsidR="00D34F41" w:rsidRDefault="00D34F41" w:rsidP="007A357B">
      <w:pPr>
        <w:spacing w:line="200" w:lineRule="exact"/>
        <w:ind w:left="270" w:right="330"/>
      </w:pPr>
    </w:p>
    <w:p w14:paraId="1BCA7DBC" w14:textId="77777777" w:rsidR="00D34F41" w:rsidRDefault="00D34F41" w:rsidP="007A357B">
      <w:pPr>
        <w:spacing w:line="200" w:lineRule="exact"/>
        <w:ind w:left="270" w:right="330"/>
      </w:pPr>
    </w:p>
    <w:p w14:paraId="42466027" w14:textId="77777777" w:rsidR="00D34F41" w:rsidRDefault="00D34F41" w:rsidP="007A357B">
      <w:pPr>
        <w:spacing w:line="200" w:lineRule="exact"/>
        <w:ind w:left="270" w:right="330"/>
      </w:pPr>
    </w:p>
    <w:p w14:paraId="20E37D41" w14:textId="77777777" w:rsidR="00D34F41" w:rsidRDefault="00D34F41" w:rsidP="007A357B">
      <w:pPr>
        <w:spacing w:line="200" w:lineRule="exact"/>
        <w:ind w:left="270" w:right="330"/>
      </w:pPr>
    </w:p>
    <w:p w14:paraId="5248EC39" w14:textId="77777777" w:rsidR="00D34F41" w:rsidRDefault="00D34F41" w:rsidP="007A357B">
      <w:pPr>
        <w:spacing w:line="200" w:lineRule="exact"/>
        <w:ind w:left="270" w:right="330"/>
      </w:pPr>
    </w:p>
    <w:p w14:paraId="57F933C5" w14:textId="77777777" w:rsidR="00D34F41" w:rsidRDefault="00D34F41" w:rsidP="007A357B">
      <w:pPr>
        <w:spacing w:line="200" w:lineRule="exact"/>
        <w:ind w:left="270" w:right="330"/>
      </w:pPr>
    </w:p>
    <w:p w14:paraId="012F4E9B" w14:textId="77777777" w:rsidR="00CB2BAF" w:rsidRDefault="00CB2BAF" w:rsidP="007A357B">
      <w:pPr>
        <w:spacing w:line="200" w:lineRule="exact"/>
        <w:ind w:left="270" w:right="330"/>
      </w:pPr>
    </w:p>
    <w:p w14:paraId="0E43FFA9" w14:textId="34E66BFA" w:rsidR="00D34F41" w:rsidRDefault="00D34F41" w:rsidP="007A357B">
      <w:pPr>
        <w:spacing w:line="200" w:lineRule="exact"/>
        <w:ind w:left="270" w:right="330"/>
      </w:pPr>
    </w:p>
    <w:p w14:paraId="4488A1AF" w14:textId="52C252B6" w:rsidR="00D34F41" w:rsidRDefault="00D34F41" w:rsidP="007A357B">
      <w:pPr>
        <w:spacing w:before="7" w:line="180" w:lineRule="exact"/>
        <w:ind w:left="270" w:right="330"/>
        <w:rPr>
          <w:sz w:val="19"/>
          <w:szCs w:val="19"/>
        </w:rPr>
      </w:pPr>
    </w:p>
    <w:p w14:paraId="48AF8FF7" w14:textId="77777777" w:rsidR="00D34F41" w:rsidRDefault="00D34F41" w:rsidP="007A357B">
      <w:pPr>
        <w:spacing w:line="200" w:lineRule="exact"/>
        <w:ind w:left="270" w:right="330"/>
      </w:pPr>
    </w:p>
    <w:p w14:paraId="1232C4F5" w14:textId="77777777" w:rsidR="00D34F41" w:rsidRDefault="00D34F41" w:rsidP="007A357B">
      <w:pPr>
        <w:spacing w:line="200" w:lineRule="exact"/>
        <w:ind w:left="270" w:right="330"/>
      </w:pPr>
    </w:p>
    <w:p w14:paraId="40BAB6C2" w14:textId="77777777" w:rsidR="00D34F41" w:rsidRDefault="00D34F41" w:rsidP="007A357B">
      <w:pPr>
        <w:spacing w:line="200" w:lineRule="exact"/>
        <w:ind w:left="270" w:right="330"/>
      </w:pPr>
    </w:p>
    <w:p w14:paraId="7677B281" w14:textId="77777777" w:rsidR="00D34F41" w:rsidRDefault="00D34F41" w:rsidP="007A357B">
      <w:pPr>
        <w:spacing w:line="200" w:lineRule="exact"/>
        <w:ind w:left="270" w:right="330"/>
      </w:pPr>
    </w:p>
    <w:p w14:paraId="76BAD6BC" w14:textId="77777777" w:rsidR="00CB2BAF" w:rsidRDefault="00CB2BAF" w:rsidP="007A357B">
      <w:pPr>
        <w:spacing w:line="200" w:lineRule="exact"/>
        <w:ind w:left="270" w:right="330"/>
      </w:pPr>
    </w:p>
    <w:p w14:paraId="461D0685" w14:textId="77777777" w:rsidR="00B834F9" w:rsidRDefault="00B834F9" w:rsidP="007A357B">
      <w:pPr>
        <w:spacing w:before="12" w:line="380" w:lineRule="exact"/>
        <w:ind w:left="270" w:right="330"/>
        <w:rPr>
          <w:rFonts w:ascii="Calibri Light" w:eastAsia="Calibri Light" w:hAnsi="Calibri Light" w:cs="Calibri Light"/>
          <w:color w:val="2D74B5"/>
          <w:spacing w:val="-3"/>
          <w:sz w:val="32"/>
          <w:szCs w:val="32"/>
        </w:rPr>
      </w:pPr>
    </w:p>
    <w:p w14:paraId="78CCD631" w14:textId="76C31CEE" w:rsidR="00CB2BAF" w:rsidRPr="00CB2BAF" w:rsidRDefault="00B834F9" w:rsidP="007A357B">
      <w:pPr>
        <w:spacing w:before="12" w:line="380" w:lineRule="exact"/>
        <w:ind w:left="270" w:right="330"/>
        <w:rPr>
          <w:rFonts w:ascii="Calibri Light" w:eastAsia="Calibri Light" w:hAnsi="Calibri Light" w:cs="Calibri Light"/>
          <w:color w:val="2D74B5"/>
          <w:spacing w:val="-3"/>
          <w:sz w:val="32"/>
          <w:szCs w:val="32"/>
        </w:rPr>
      </w:pPr>
      <w:r>
        <w:rPr>
          <w:rFonts w:ascii="Calibri Light" w:eastAsia="Calibri Light" w:hAnsi="Calibri Light" w:cs="Calibri Light"/>
          <w:color w:val="2D74B5"/>
          <w:spacing w:val="-3"/>
          <w:sz w:val="32"/>
          <w:szCs w:val="32"/>
        </w:rPr>
        <w:lastRenderedPageBreak/>
        <w:t>2. PROBLEM DEFINITION AND PROJECT GOAL</w:t>
      </w:r>
    </w:p>
    <w:p w14:paraId="6D9BDC9C" w14:textId="77777777" w:rsidR="00B834F9" w:rsidRDefault="00B834F9" w:rsidP="007A357B">
      <w:pPr>
        <w:spacing w:before="12" w:line="380" w:lineRule="exact"/>
        <w:ind w:left="270" w:right="330"/>
        <w:rPr>
          <w:rFonts w:ascii="Calibri Light" w:eastAsia="Calibri Light" w:hAnsi="Calibri Light" w:cs="Calibri Light"/>
          <w:color w:val="2D74B5"/>
          <w:spacing w:val="-3"/>
          <w:sz w:val="24"/>
          <w:szCs w:val="24"/>
        </w:rPr>
      </w:pPr>
    </w:p>
    <w:p w14:paraId="0913F5E3" w14:textId="5DCCB14C" w:rsidR="00B834F9" w:rsidRPr="00B834F9" w:rsidRDefault="00B834F9" w:rsidP="007A357B">
      <w:pPr>
        <w:pStyle w:val="ListParagraph"/>
        <w:numPr>
          <w:ilvl w:val="0"/>
          <w:numId w:val="8"/>
        </w:numPr>
        <w:spacing w:before="12" w:line="380" w:lineRule="exact"/>
        <w:ind w:left="270" w:right="330" w:firstLine="0"/>
        <w:rPr>
          <w:rFonts w:ascii="Calibri Light" w:eastAsia="Calibri Light" w:hAnsi="Calibri Light" w:cs="Calibri Light"/>
          <w:color w:val="2D74B5"/>
          <w:spacing w:val="-3"/>
          <w:sz w:val="24"/>
          <w:szCs w:val="24"/>
        </w:rPr>
      </w:pPr>
      <w:r w:rsidRPr="00B834F9">
        <w:rPr>
          <w:rFonts w:ascii="Calibri Light" w:eastAsia="Calibri Light" w:hAnsi="Calibri Light" w:cs="Calibri Light"/>
          <w:color w:val="2D74B5"/>
          <w:spacing w:val="-3"/>
          <w:sz w:val="24"/>
          <w:szCs w:val="24"/>
        </w:rPr>
        <w:t>PROBLEM DEFINITION</w:t>
      </w:r>
    </w:p>
    <w:p w14:paraId="06875C43" w14:textId="055FC563" w:rsidR="00CB2BAF" w:rsidRDefault="00CB2BAF" w:rsidP="007A357B">
      <w:pPr>
        <w:pStyle w:val="NormalWeb"/>
        <w:ind w:left="270" w:right="330"/>
        <w:rPr>
          <w:rFonts w:ascii="TT159t00" w:hAnsi="TT159t00"/>
          <w:sz w:val="22"/>
          <w:szCs w:val="22"/>
        </w:rPr>
      </w:pPr>
      <w:r>
        <w:rPr>
          <w:rFonts w:ascii="TT159t00" w:hAnsi="TT159t00"/>
          <w:sz w:val="22"/>
          <w:szCs w:val="22"/>
        </w:rPr>
        <w:t>The College Scorecard project is designed to increase transparency, putting the power in the hands of students and families to compare how well individual postsecondary institutions are preparing their students to be successful. This project provides data to help students and families compare college costs and outcomes as they weigh the tradeoffs of different colleges, accounting for their own needs and educational goals</w:t>
      </w:r>
      <w:r>
        <w:rPr>
          <w:rFonts w:ascii="TT159t00" w:hAnsi="TT159t00"/>
          <w:sz w:val="22"/>
          <w:szCs w:val="22"/>
        </w:rPr>
        <w:t xml:space="preserve"> using students SAT and ACT score values</w:t>
      </w:r>
      <w:r>
        <w:rPr>
          <w:rFonts w:ascii="TT159t00" w:hAnsi="TT159t00"/>
          <w:sz w:val="22"/>
          <w:szCs w:val="22"/>
        </w:rPr>
        <w:t>.</w:t>
      </w:r>
    </w:p>
    <w:p w14:paraId="061E481A" w14:textId="6687B53D" w:rsidR="00B834F9" w:rsidRDefault="00B834F9" w:rsidP="007A357B">
      <w:pPr>
        <w:pStyle w:val="ListParagraph"/>
        <w:numPr>
          <w:ilvl w:val="0"/>
          <w:numId w:val="8"/>
        </w:numPr>
        <w:spacing w:before="12" w:line="380" w:lineRule="exact"/>
        <w:ind w:left="270" w:right="330" w:firstLine="0"/>
        <w:rPr>
          <w:rFonts w:ascii="Calibri Light" w:eastAsia="Calibri Light" w:hAnsi="Calibri Light" w:cs="Calibri Light"/>
          <w:color w:val="2D74B5"/>
          <w:spacing w:val="-3"/>
          <w:sz w:val="24"/>
          <w:szCs w:val="24"/>
        </w:rPr>
      </w:pPr>
      <w:r>
        <w:rPr>
          <w:rFonts w:ascii="Calibri Light" w:eastAsia="Calibri Light" w:hAnsi="Calibri Light" w:cs="Calibri Light"/>
          <w:color w:val="2D74B5"/>
          <w:spacing w:val="-3"/>
          <w:sz w:val="24"/>
          <w:szCs w:val="24"/>
        </w:rPr>
        <w:t>PROJECT GOAL</w:t>
      </w:r>
    </w:p>
    <w:p w14:paraId="3639CAD3" w14:textId="46242A66" w:rsidR="00B834F9" w:rsidRDefault="00B834F9" w:rsidP="007A357B">
      <w:pPr>
        <w:pStyle w:val="NormalWeb"/>
        <w:ind w:left="270" w:right="330"/>
        <w:rPr>
          <w:rFonts w:ascii="TT159t00" w:hAnsi="TT159t00"/>
          <w:sz w:val="22"/>
          <w:szCs w:val="22"/>
        </w:rPr>
      </w:pPr>
      <w:r w:rsidRPr="00B834F9">
        <w:rPr>
          <w:rFonts w:ascii="TT159t00" w:hAnsi="TT159t00"/>
          <w:sz w:val="22"/>
          <w:szCs w:val="22"/>
        </w:rPr>
        <w:t>Provide the best suited college names and it’s all details for a student depending on his ACT and SAT score and region on USA.</w:t>
      </w:r>
    </w:p>
    <w:p w14:paraId="4A152323" w14:textId="77777777" w:rsidR="00B834F9" w:rsidRDefault="00B834F9" w:rsidP="007A357B">
      <w:pPr>
        <w:pStyle w:val="NormalWeb"/>
        <w:ind w:left="270" w:right="330"/>
        <w:rPr>
          <w:rFonts w:ascii="TT159t00" w:hAnsi="TT159t00"/>
          <w:sz w:val="22"/>
          <w:szCs w:val="22"/>
        </w:rPr>
      </w:pPr>
    </w:p>
    <w:p w14:paraId="0540CEE8" w14:textId="1AEA9F5C" w:rsidR="00B834F9" w:rsidRDefault="00EE08B1" w:rsidP="007A357B">
      <w:pPr>
        <w:pStyle w:val="ListParagraph"/>
        <w:numPr>
          <w:ilvl w:val="0"/>
          <w:numId w:val="8"/>
        </w:numPr>
        <w:spacing w:before="12" w:line="380" w:lineRule="exact"/>
        <w:ind w:left="270" w:right="330" w:firstLine="0"/>
        <w:rPr>
          <w:rFonts w:ascii="Calibri Light" w:eastAsia="Calibri Light" w:hAnsi="Calibri Light" w:cs="Calibri Light"/>
          <w:color w:val="2D74B5"/>
          <w:spacing w:val="-3"/>
          <w:sz w:val="24"/>
          <w:szCs w:val="24"/>
        </w:rPr>
      </w:pPr>
      <w:r>
        <w:rPr>
          <w:rFonts w:ascii="Calibri Light" w:eastAsia="Calibri Light" w:hAnsi="Calibri Light" w:cs="Calibri Light"/>
          <w:color w:val="2D74B5"/>
          <w:spacing w:val="-3"/>
          <w:sz w:val="24"/>
          <w:szCs w:val="24"/>
        </w:rPr>
        <w:t>DATA SET DETAILS</w:t>
      </w:r>
    </w:p>
    <w:p w14:paraId="35F04931" w14:textId="489BC542" w:rsidR="00EE08B1" w:rsidRDefault="00EE08B1" w:rsidP="007A357B">
      <w:pPr>
        <w:pStyle w:val="ListParagraph"/>
        <w:spacing w:before="12" w:line="380" w:lineRule="exact"/>
        <w:ind w:left="270" w:right="330"/>
        <w:rPr>
          <w:rFonts w:ascii="Calibri Light" w:eastAsia="Calibri Light" w:hAnsi="Calibri Light" w:cs="Calibri Light"/>
          <w:color w:val="2D74B5"/>
          <w:spacing w:val="-3"/>
          <w:sz w:val="24"/>
          <w:szCs w:val="24"/>
        </w:rPr>
      </w:pPr>
      <w:r>
        <w:rPr>
          <w:rFonts w:ascii="Calibri Light" w:eastAsia="Calibri Light" w:hAnsi="Calibri Light" w:cs="Calibri Light"/>
          <w:color w:val="2D74B5"/>
          <w:spacing w:val="-3"/>
          <w:sz w:val="24"/>
          <w:szCs w:val="24"/>
        </w:rPr>
        <w:t>Source:</w:t>
      </w:r>
      <w:r w:rsidRPr="00EE08B1">
        <w:t xml:space="preserve"> </w:t>
      </w:r>
      <w:hyperlink r:id="rId13" w:history="1">
        <w:r w:rsidRPr="00FC3E27">
          <w:rPr>
            <w:rStyle w:val="Hyperlink"/>
            <w:rFonts w:ascii="Calibri Light" w:eastAsia="Calibri Light" w:hAnsi="Calibri Light" w:cs="Calibri Light"/>
            <w:spacing w:val="-3"/>
            <w:sz w:val="24"/>
            <w:szCs w:val="24"/>
          </w:rPr>
          <w:t>https://collegescorecard.ed.gov/data/documentation/</w:t>
        </w:r>
      </w:hyperlink>
    </w:p>
    <w:p w14:paraId="21906D56" w14:textId="2FE903DF" w:rsidR="00EE08B1" w:rsidRDefault="00EE08B1" w:rsidP="007A357B">
      <w:pPr>
        <w:pStyle w:val="ListParagraph"/>
        <w:spacing w:before="12" w:line="380" w:lineRule="exact"/>
        <w:ind w:left="270" w:right="330"/>
        <w:rPr>
          <w:rFonts w:ascii="Calibri Light" w:eastAsia="Calibri Light" w:hAnsi="Calibri Light" w:cs="Calibri Light"/>
          <w:color w:val="2D74B5"/>
          <w:spacing w:val="-3"/>
          <w:sz w:val="24"/>
          <w:szCs w:val="24"/>
        </w:rPr>
      </w:pPr>
      <w:r>
        <w:rPr>
          <w:rFonts w:ascii="Calibri Light" w:eastAsia="Calibri Light" w:hAnsi="Calibri Light" w:cs="Calibri Light"/>
          <w:color w:val="2D74B5"/>
          <w:spacing w:val="-3"/>
          <w:sz w:val="24"/>
          <w:szCs w:val="24"/>
        </w:rPr>
        <w:t>Size: 1.5 + Gigabyte</w:t>
      </w:r>
    </w:p>
    <w:p w14:paraId="79C9059B" w14:textId="36FFFCC1" w:rsidR="00EE08B1" w:rsidRDefault="00EE08B1" w:rsidP="007A357B">
      <w:pPr>
        <w:pStyle w:val="ListParagraph"/>
        <w:spacing w:before="12" w:line="380" w:lineRule="exact"/>
        <w:ind w:left="270" w:right="330"/>
        <w:rPr>
          <w:rFonts w:ascii="Calibri Light" w:eastAsia="Calibri Light" w:hAnsi="Calibri Light" w:cs="Calibri Light"/>
          <w:color w:val="2D74B5"/>
          <w:spacing w:val="-3"/>
          <w:sz w:val="24"/>
          <w:szCs w:val="24"/>
        </w:rPr>
      </w:pPr>
      <w:r>
        <w:rPr>
          <w:rFonts w:ascii="Calibri Light" w:eastAsia="Calibri Light" w:hAnsi="Calibri Light" w:cs="Calibri Light"/>
          <w:color w:val="2D74B5"/>
          <w:spacing w:val="-3"/>
          <w:sz w:val="24"/>
          <w:szCs w:val="24"/>
        </w:rPr>
        <w:t>Variables: 1743</w:t>
      </w:r>
    </w:p>
    <w:p w14:paraId="19463F88" w14:textId="24E8A75C" w:rsidR="00EE08B1" w:rsidRDefault="00EE08B1" w:rsidP="007A357B">
      <w:pPr>
        <w:pStyle w:val="ListParagraph"/>
        <w:spacing w:before="12" w:line="380" w:lineRule="exact"/>
        <w:ind w:left="270" w:right="330"/>
        <w:rPr>
          <w:rFonts w:ascii="Calibri Light" w:eastAsia="Calibri Light" w:hAnsi="Calibri Light" w:cs="Calibri Light"/>
          <w:color w:val="2D74B5"/>
          <w:spacing w:val="-3"/>
          <w:sz w:val="24"/>
          <w:szCs w:val="24"/>
        </w:rPr>
      </w:pPr>
      <w:r>
        <w:rPr>
          <w:rFonts w:ascii="Calibri Light" w:eastAsia="Calibri Light" w:hAnsi="Calibri Light" w:cs="Calibri Light"/>
          <w:color w:val="2D74B5"/>
          <w:spacing w:val="-3"/>
          <w:sz w:val="24"/>
          <w:szCs w:val="24"/>
        </w:rPr>
        <w:t>Duration: 10 years’ data</w:t>
      </w:r>
    </w:p>
    <w:p w14:paraId="5A4EEA36" w14:textId="207C0032" w:rsidR="00EE08B1" w:rsidRDefault="00EE08B1" w:rsidP="007A357B">
      <w:pPr>
        <w:pStyle w:val="ListParagraph"/>
        <w:spacing w:before="12" w:line="380" w:lineRule="exact"/>
        <w:ind w:left="270" w:right="330"/>
        <w:rPr>
          <w:rFonts w:ascii="Calibri Light" w:eastAsia="Calibri Light" w:hAnsi="Calibri Light" w:cs="Calibri Light"/>
          <w:color w:val="2D74B5"/>
          <w:spacing w:val="-3"/>
          <w:sz w:val="24"/>
          <w:szCs w:val="24"/>
        </w:rPr>
      </w:pPr>
      <w:r>
        <w:rPr>
          <w:rFonts w:ascii="Calibri Light" w:eastAsia="Calibri Light" w:hAnsi="Calibri Light" w:cs="Calibri Light"/>
          <w:color w:val="2D74B5"/>
          <w:spacing w:val="-3"/>
          <w:sz w:val="24"/>
          <w:szCs w:val="24"/>
        </w:rPr>
        <w:t>Format: Datasets available in comma separated format</w:t>
      </w:r>
    </w:p>
    <w:p w14:paraId="27F1E090" w14:textId="16567412" w:rsidR="00B834F9" w:rsidRDefault="00EE08B1" w:rsidP="007A357B">
      <w:pPr>
        <w:pStyle w:val="NormalWeb"/>
        <w:ind w:left="270" w:right="330"/>
        <w:rPr>
          <w:rFonts w:ascii="TT159t00" w:hAnsi="TT159t00"/>
          <w:sz w:val="22"/>
          <w:szCs w:val="22"/>
        </w:rPr>
      </w:pPr>
      <w:r>
        <w:rPr>
          <w:rFonts w:ascii="TT159t00" w:hAnsi="TT159t00"/>
          <w:sz w:val="22"/>
          <w:szCs w:val="22"/>
        </w:rPr>
        <w:t xml:space="preserve">This dataset holds the details about the college names, college degree </w:t>
      </w:r>
      <w:r>
        <w:rPr>
          <w:rFonts w:ascii="TT159t00" w:hAnsi="TT159t00" w:hint="eastAsia"/>
          <w:sz w:val="22"/>
          <w:szCs w:val="22"/>
        </w:rPr>
        <w:t>availability</w:t>
      </w:r>
      <w:r>
        <w:rPr>
          <w:rFonts w:ascii="TT159t00" w:hAnsi="TT159t00"/>
          <w:sz w:val="22"/>
          <w:szCs w:val="22"/>
        </w:rPr>
        <w:t xml:space="preserve"> and required scores which help new student to find </w:t>
      </w:r>
      <w:r>
        <w:rPr>
          <w:rFonts w:ascii="TT159t00" w:hAnsi="TT159t00" w:hint="eastAsia"/>
          <w:sz w:val="22"/>
          <w:szCs w:val="22"/>
        </w:rPr>
        <w:t>college according to his/her ACT and SAT scores.</w:t>
      </w:r>
      <w:r>
        <w:rPr>
          <w:rFonts w:ascii="TT159t00" w:hAnsi="TT159t00"/>
          <w:sz w:val="22"/>
          <w:szCs w:val="22"/>
        </w:rPr>
        <w:t xml:space="preserve"> Also provide cost of </w:t>
      </w:r>
      <w:r>
        <w:rPr>
          <w:rFonts w:ascii="TT159t00" w:hAnsi="TT159t00" w:hint="eastAsia"/>
          <w:sz w:val="22"/>
          <w:szCs w:val="22"/>
        </w:rPr>
        <w:t>attendance</w:t>
      </w:r>
      <w:r>
        <w:rPr>
          <w:rFonts w:ascii="TT159t00" w:hAnsi="TT159t00"/>
          <w:sz w:val="22"/>
          <w:szCs w:val="22"/>
        </w:rPr>
        <w:t xml:space="preserve"> and salary after once education complete</w:t>
      </w:r>
    </w:p>
    <w:p w14:paraId="6CAE577B" w14:textId="77777777" w:rsidR="00EE08B1" w:rsidRPr="00B834F9" w:rsidRDefault="00EE08B1" w:rsidP="007A357B">
      <w:pPr>
        <w:pStyle w:val="NormalWeb"/>
        <w:ind w:left="270" w:right="330"/>
        <w:rPr>
          <w:rFonts w:ascii="TT159t00" w:hAnsi="TT159t00"/>
          <w:sz w:val="22"/>
          <w:szCs w:val="22"/>
        </w:rPr>
      </w:pPr>
    </w:p>
    <w:p w14:paraId="5F487B92" w14:textId="77777777" w:rsidR="00BF1348" w:rsidRDefault="00BF1348" w:rsidP="007A357B">
      <w:pPr>
        <w:pStyle w:val="NormalWeb"/>
        <w:ind w:left="270" w:right="330"/>
        <w:rPr>
          <w:rFonts w:ascii="TT159t00" w:hAnsi="TT159t00"/>
          <w:sz w:val="22"/>
          <w:szCs w:val="22"/>
        </w:rPr>
      </w:pPr>
    </w:p>
    <w:p w14:paraId="67F9BD41" w14:textId="77777777" w:rsidR="00CB2BAF" w:rsidRDefault="00CB2BAF" w:rsidP="007A357B">
      <w:pPr>
        <w:pStyle w:val="NormalWeb"/>
        <w:ind w:left="270" w:right="330"/>
        <w:rPr>
          <w:rFonts w:ascii="TT159t00" w:hAnsi="TT159t00"/>
          <w:sz w:val="22"/>
          <w:szCs w:val="22"/>
        </w:rPr>
      </w:pPr>
    </w:p>
    <w:p w14:paraId="59C14ED2" w14:textId="77777777" w:rsidR="00CB2BAF" w:rsidRDefault="00CB2BAF" w:rsidP="007A357B">
      <w:pPr>
        <w:pStyle w:val="NormalWeb"/>
        <w:ind w:left="270" w:right="330"/>
      </w:pPr>
    </w:p>
    <w:p w14:paraId="0DAF921C" w14:textId="77777777" w:rsidR="00EE08B1" w:rsidRDefault="00EE08B1" w:rsidP="007A357B">
      <w:pPr>
        <w:pStyle w:val="NormalWeb"/>
        <w:ind w:left="270" w:right="330"/>
      </w:pPr>
    </w:p>
    <w:p w14:paraId="2384FF29" w14:textId="77777777" w:rsidR="00EE08B1" w:rsidRDefault="00EE08B1" w:rsidP="007A357B">
      <w:pPr>
        <w:pStyle w:val="NormalWeb"/>
        <w:ind w:left="270" w:right="330"/>
      </w:pPr>
    </w:p>
    <w:p w14:paraId="403D8A35" w14:textId="77777777" w:rsidR="00EE08B1" w:rsidRDefault="00EE08B1" w:rsidP="007A357B">
      <w:pPr>
        <w:pStyle w:val="NormalWeb"/>
        <w:ind w:left="270" w:right="330"/>
      </w:pPr>
    </w:p>
    <w:p w14:paraId="71B11F02" w14:textId="77777777" w:rsidR="00EE08B1" w:rsidRDefault="00EE08B1" w:rsidP="007A357B">
      <w:pPr>
        <w:spacing w:before="10" w:line="100" w:lineRule="exact"/>
        <w:ind w:left="270" w:right="330"/>
        <w:rPr>
          <w:sz w:val="24"/>
          <w:szCs w:val="24"/>
        </w:rPr>
      </w:pPr>
    </w:p>
    <w:p w14:paraId="7CDFE123" w14:textId="77777777" w:rsidR="00EE08B1" w:rsidRDefault="00EE08B1" w:rsidP="007A357B">
      <w:pPr>
        <w:spacing w:before="10" w:line="100" w:lineRule="exact"/>
        <w:ind w:left="270" w:right="330"/>
        <w:rPr>
          <w:sz w:val="24"/>
          <w:szCs w:val="24"/>
        </w:rPr>
      </w:pPr>
    </w:p>
    <w:p w14:paraId="33CCF553" w14:textId="77777777" w:rsidR="00EE08B1" w:rsidRDefault="00EE08B1" w:rsidP="007A357B">
      <w:pPr>
        <w:spacing w:before="10" w:line="100" w:lineRule="exact"/>
        <w:ind w:left="270" w:right="330"/>
        <w:rPr>
          <w:sz w:val="24"/>
          <w:szCs w:val="24"/>
        </w:rPr>
      </w:pPr>
    </w:p>
    <w:p w14:paraId="58EC437F" w14:textId="77777777" w:rsidR="00EE08B1" w:rsidRDefault="00EE08B1" w:rsidP="007A357B">
      <w:pPr>
        <w:spacing w:before="10" w:line="100" w:lineRule="exact"/>
        <w:ind w:left="270" w:right="330"/>
        <w:rPr>
          <w:sz w:val="24"/>
          <w:szCs w:val="24"/>
        </w:rPr>
      </w:pPr>
    </w:p>
    <w:p w14:paraId="7AE650E0" w14:textId="77777777" w:rsidR="00EE08B1" w:rsidRDefault="00EE08B1" w:rsidP="007A357B">
      <w:pPr>
        <w:spacing w:before="10" w:line="100" w:lineRule="exact"/>
        <w:ind w:left="270" w:right="330"/>
        <w:rPr>
          <w:sz w:val="24"/>
          <w:szCs w:val="24"/>
        </w:rPr>
      </w:pPr>
    </w:p>
    <w:p w14:paraId="70B9973C" w14:textId="77777777" w:rsidR="00EE08B1" w:rsidRDefault="00EE08B1" w:rsidP="007A357B">
      <w:pPr>
        <w:spacing w:before="10" w:line="100" w:lineRule="exact"/>
        <w:ind w:left="270" w:right="330"/>
        <w:rPr>
          <w:sz w:val="24"/>
          <w:szCs w:val="24"/>
        </w:rPr>
      </w:pPr>
    </w:p>
    <w:p w14:paraId="1AEBCE5D" w14:textId="77777777" w:rsidR="00EE08B1" w:rsidRDefault="00EE08B1" w:rsidP="007A357B">
      <w:pPr>
        <w:spacing w:before="10" w:line="100" w:lineRule="exact"/>
        <w:ind w:left="270" w:right="330"/>
        <w:rPr>
          <w:sz w:val="24"/>
          <w:szCs w:val="24"/>
        </w:rPr>
      </w:pPr>
    </w:p>
    <w:p w14:paraId="6358791C" w14:textId="77777777" w:rsidR="00EE08B1" w:rsidRDefault="00EE08B1" w:rsidP="007A357B">
      <w:pPr>
        <w:spacing w:before="10" w:line="100" w:lineRule="exact"/>
        <w:ind w:left="270" w:right="330"/>
        <w:rPr>
          <w:sz w:val="24"/>
          <w:szCs w:val="24"/>
        </w:rPr>
      </w:pPr>
    </w:p>
    <w:p w14:paraId="542B1145" w14:textId="77777777" w:rsidR="00EE08B1" w:rsidRDefault="00EE08B1" w:rsidP="007A357B">
      <w:pPr>
        <w:spacing w:before="10" w:line="100" w:lineRule="exact"/>
        <w:ind w:left="270" w:right="330"/>
        <w:rPr>
          <w:sz w:val="24"/>
          <w:szCs w:val="24"/>
        </w:rPr>
      </w:pPr>
    </w:p>
    <w:p w14:paraId="134265B3" w14:textId="77777777" w:rsidR="00EE08B1" w:rsidRDefault="00EE08B1" w:rsidP="007A357B">
      <w:pPr>
        <w:spacing w:before="10" w:line="100" w:lineRule="exact"/>
        <w:ind w:left="270" w:right="330"/>
        <w:rPr>
          <w:sz w:val="24"/>
          <w:szCs w:val="24"/>
        </w:rPr>
      </w:pPr>
    </w:p>
    <w:p w14:paraId="75445180" w14:textId="77777777" w:rsidR="00EE08B1" w:rsidRDefault="00EE08B1" w:rsidP="007A357B">
      <w:pPr>
        <w:spacing w:before="10" w:line="100" w:lineRule="exact"/>
        <w:ind w:left="270" w:right="330"/>
        <w:rPr>
          <w:sz w:val="24"/>
          <w:szCs w:val="24"/>
        </w:rPr>
      </w:pPr>
    </w:p>
    <w:p w14:paraId="58F794A8" w14:textId="77777777" w:rsidR="00EE08B1" w:rsidRDefault="00EE08B1" w:rsidP="007A357B">
      <w:pPr>
        <w:spacing w:before="10" w:line="100" w:lineRule="exact"/>
        <w:ind w:left="270" w:right="330"/>
        <w:rPr>
          <w:sz w:val="24"/>
          <w:szCs w:val="24"/>
        </w:rPr>
      </w:pPr>
    </w:p>
    <w:p w14:paraId="2D0EE64C" w14:textId="77777777" w:rsidR="00EE08B1" w:rsidRDefault="00EE08B1" w:rsidP="007A357B">
      <w:pPr>
        <w:spacing w:before="10" w:line="100" w:lineRule="exact"/>
        <w:ind w:left="270" w:right="330"/>
        <w:rPr>
          <w:sz w:val="24"/>
          <w:szCs w:val="24"/>
        </w:rPr>
      </w:pPr>
    </w:p>
    <w:p w14:paraId="2FA5AF5A" w14:textId="77777777" w:rsidR="00EE08B1" w:rsidRDefault="00EE08B1" w:rsidP="007A357B">
      <w:pPr>
        <w:spacing w:before="10" w:line="100" w:lineRule="exact"/>
        <w:ind w:left="270" w:right="330"/>
        <w:rPr>
          <w:sz w:val="24"/>
          <w:szCs w:val="24"/>
        </w:rPr>
      </w:pPr>
    </w:p>
    <w:p w14:paraId="0244DCF3" w14:textId="77777777" w:rsidR="00EE08B1" w:rsidRDefault="00EE08B1" w:rsidP="007A357B">
      <w:pPr>
        <w:spacing w:before="10" w:line="100" w:lineRule="exact"/>
        <w:ind w:left="270" w:right="330"/>
        <w:rPr>
          <w:sz w:val="24"/>
          <w:szCs w:val="24"/>
        </w:rPr>
      </w:pPr>
    </w:p>
    <w:p w14:paraId="26DD142C" w14:textId="77777777" w:rsidR="00EE08B1" w:rsidRDefault="00EE08B1" w:rsidP="007A357B">
      <w:pPr>
        <w:spacing w:before="10" w:line="100" w:lineRule="exact"/>
        <w:ind w:left="270" w:right="330"/>
        <w:rPr>
          <w:sz w:val="24"/>
          <w:szCs w:val="24"/>
        </w:rPr>
      </w:pPr>
    </w:p>
    <w:p w14:paraId="0A5B90D1" w14:textId="77777777" w:rsidR="00EE08B1" w:rsidRDefault="00EE08B1" w:rsidP="007A357B">
      <w:pPr>
        <w:spacing w:before="10" w:line="100" w:lineRule="exact"/>
        <w:ind w:left="270" w:right="330"/>
        <w:rPr>
          <w:sz w:val="24"/>
          <w:szCs w:val="24"/>
        </w:rPr>
      </w:pPr>
    </w:p>
    <w:p w14:paraId="75CF4836" w14:textId="77777777" w:rsidR="00EE08B1" w:rsidRDefault="00EE08B1" w:rsidP="007A357B">
      <w:pPr>
        <w:spacing w:before="10" w:line="100" w:lineRule="exact"/>
        <w:ind w:left="270" w:right="330"/>
        <w:rPr>
          <w:sz w:val="24"/>
          <w:szCs w:val="24"/>
        </w:rPr>
      </w:pPr>
    </w:p>
    <w:p w14:paraId="2C1238DA" w14:textId="77777777" w:rsidR="00EE08B1" w:rsidRDefault="00EE08B1" w:rsidP="007A357B">
      <w:pPr>
        <w:spacing w:before="10" w:line="100" w:lineRule="exact"/>
        <w:ind w:left="270" w:right="330"/>
        <w:rPr>
          <w:sz w:val="24"/>
          <w:szCs w:val="24"/>
        </w:rPr>
      </w:pPr>
    </w:p>
    <w:p w14:paraId="521BD923" w14:textId="77777777" w:rsidR="00EE08B1" w:rsidRDefault="00EE08B1" w:rsidP="007A357B">
      <w:pPr>
        <w:spacing w:before="10" w:line="100" w:lineRule="exact"/>
        <w:ind w:left="270" w:right="330"/>
        <w:rPr>
          <w:sz w:val="24"/>
          <w:szCs w:val="24"/>
        </w:rPr>
      </w:pPr>
    </w:p>
    <w:p w14:paraId="1165FAAB" w14:textId="77777777" w:rsidR="00EE08B1" w:rsidRDefault="00EE08B1" w:rsidP="007A357B">
      <w:pPr>
        <w:spacing w:before="10" w:line="100" w:lineRule="exact"/>
        <w:ind w:left="270" w:right="330"/>
        <w:rPr>
          <w:sz w:val="24"/>
          <w:szCs w:val="24"/>
        </w:rPr>
      </w:pPr>
    </w:p>
    <w:p w14:paraId="104E3BA1" w14:textId="77777777" w:rsidR="00EE08B1" w:rsidRDefault="00EE08B1" w:rsidP="007A357B">
      <w:pPr>
        <w:spacing w:before="10" w:line="100" w:lineRule="exact"/>
        <w:ind w:left="270" w:right="330"/>
        <w:rPr>
          <w:sz w:val="24"/>
          <w:szCs w:val="24"/>
        </w:rPr>
      </w:pPr>
    </w:p>
    <w:p w14:paraId="24524A3C" w14:textId="77777777" w:rsidR="00EE08B1" w:rsidRDefault="00EE08B1" w:rsidP="007A357B">
      <w:pPr>
        <w:spacing w:before="10" w:line="100" w:lineRule="exact"/>
        <w:ind w:left="270" w:right="330"/>
        <w:rPr>
          <w:sz w:val="24"/>
          <w:szCs w:val="24"/>
        </w:rPr>
      </w:pPr>
    </w:p>
    <w:p w14:paraId="03F6A2DD" w14:textId="77777777" w:rsidR="00EE08B1" w:rsidRDefault="00EE08B1" w:rsidP="007A357B">
      <w:pPr>
        <w:spacing w:before="10" w:line="100" w:lineRule="exact"/>
        <w:ind w:left="270" w:right="330"/>
        <w:rPr>
          <w:sz w:val="24"/>
          <w:szCs w:val="24"/>
        </w:rPr>
      </w:pPr>
    </w:p>
    <w:p w14:paraId="03B5BCB9" w14:textId="77777777" w:rsidR="00E44CC8" w:rsidRDefault="00E44CC8" w:rsidP="007A357B">
      <w:pPr>
        <w:spacing w:before="10" w:line="360" w:lineRule="auto"/>
        <w:ind w:left="270" w:right="330"/>
        <w:rPr>
          <w:rFonts w:ascii="Calibri Light" w:eastAsia="Calibri Light" w:hAnsi="Calibri Light" w:cs="Calibri Light"/>
          <w:color w:val="2D74B5"/>
          <w:spacing w:val="-3"/>
          <w:sz w:val="32"/>
          <w:szCs w:val="32"/>
        </w:rPr>
      </w:pPr>
    </w:p>
    <w:p w14:paraId="32FF8A16" w14:textId="348FC034" w:rsidR="00EE08B1" w:rsidRDefault="00EE08B1" w:rsidP="007A357B">
      <w:pPr>
        <w:spacing w:before="10" w:line="360" w:lineRule="auto"/>
        <w:ind w:left="270" w:right="330"/>
        <w:rPr>
          <w:rFonts w:ascii="Calibri Light" w:eastAsia="Calibri Light" w:hAnsi="Calibri Light" w:cs="Calibri Light"/>
          <w:color w:val="2D74B5"/>
          <w:spacing w:val="-3"/>
          <w:sz w:val="32"/>
          <w:szCs w:val="32"/>
        </w:rPr>
      </w:pPr>
      <w:r>
        <w:rPr>
          <w:rFonts w:ascii="Calibri Light" w:eastAsia="Calibri Light" w:hAnsi="Calibri Light" w:cs="Calibri Light"/>
          <w:color w:val="2D74B5"/>
          <w:spacing w:val="-3"/>
          <w:sz w:val="32"/>
          <w:szCs w:val="32"/>
        </w:rPr>
        <w:t>3. DATA ANALYSIS</w:t>
      </w:r>
    </w:p>
    <w:p w14:paraId="7DE2B685" w14:textId="543146CE" w:rsidR="00D34F41" w:rsidRDefault="00D61CE3" w:rsidP="007A357B">
      <w:pPr>
        <w:pStyle w:val="ListParagraph"/>
        <w:numPr>
          <w:ilvl w:val="0"/>
          <w:numId w:val="12"/>
        </w:numPr>
        <w:spacing w:before="10" w:line="360" w:lineRule="auto"/>
        <w:ind w:left="270" w:right="330" w:firstLine="0"/>
        <w:rPr>
          <w:sz w:val="28"/>
          <w:szCs w:val="28"/>
        </w:rPr>
      </w:pPr>
      <w:r w:rsidRPr="00D61CE3">
        <w:rPr>
          <w:sz w:val="28"/>
          <w:szCs w:val="28"/>
        </w:rPr>
        <w:t>DATA LOADING</w:t>
      </w:r>
    </w:p>
    <w:p w14:paraId="73EF536D" w14:textId="77777777" w:rsidR="008643D7" w:rsidRPr="00D61CE3" w:rsidRDefault="008643D7" w:rsidP="008643D7">
      <w:pPr>
        <w:pStyle w:val="ListParagraph"/>
        <w:spacing w:before="10" w:line="360" w:lineRule="auto"/>
        <w:ind w:left="270" w:right="330"/>
        <w:rPr>
          <w:sz w:val="28"/>
          <w:szCs w:val="28"/>
        </w:rPr>
      </w:pPr>
    </w:p>
    <w:p w14:paraId="143D9E68" w14:textId="77777777" w:rsidR="00000000" w:rsidRPr="00D61CE3" w:rsidRDefault="006926FA" w:rsidP="007A357B">
      <w:pPr>
        <w:numPr>
          <w:ilvl w:val="0"/>
          <w:numId w:val="14"/>
        </w:numPr>
        <w:spacing w:before="31"/>
        <w:ind w:left="270" w:right="330" w:firstLine="0"/>
        <w:rPr>
          <w:rFonts w:ascii="Calibri" w:eastAsia="Calibri" w:hAnsi="Calibri" w:cs="Calibri"/>
          <w:sz w:val="22"/>
          <w:szCs w:val="22"/>
        </w:rPr>
      </w:pPr>
      <w:r w:rsidRPr="00D61CE3">
        <w:rPr>
          <w:rFonts w:ascii="Calibri" w:eastAsia="Calibri" w:hAnsi="Calibri" w:cs="Calibri"/>
          <w:sz w:val="22"/>
          <w:szCs w:val="22"/>
          <w:u w:val="single"/>
        </w:rPr>
        <w:t>Data Load</w:t>
      </w:r>
    </w:p>
    <w:p w14:paraId="1AF2C30A" w14:textId="3E1E6BEC" w:rsidR="00000000" w:rsidRPr="007A357B" w:rsidRDefault="006926FA" w:rsidP="007A357B">
      <w:pPr>
        <w:pStyle w:val="ListParagraph"/>
        <w:numPr>
          <w:ilvl w:val="1"/>
          <w:numId w:val="14"/>
        </w:numPr>
        <w:spacing w:before="31"/>
        <w:ind w:right="330"/>
        <w:rPr>
          <w:rFonts w:ascii="Calibri" w:eastAsia="Calibri" w:hAnsi="Calibri" w:cs="Calibri"/>
          <w:sz w:val="22"/>
          <w:szCs w:val="22"/>
        </w:rPr>
      </w:pPr>
      <w:r w:rsidRPr="007A357B">
        <w:rPr>
          <w:rFonts w:ascii="Calibri" w:eastAsia="Calibri" w:hAnsi="Calibri" w:cs="Calibri"/>
          <w:sz w:val="22"/>
          <w:szCs w:val="22"/>
        </w:rPr>
        <w:t xml:space="preserve">Load input file in </w:t>
      </w:r>
      <w:r w:rsidR="00D61CE3" w:rsidRPr="007A357B">
        <w:rPr>
          <w:rFonts w:ascii="Calibri" w:eastAsia="Calibri" w:hAnsi="Calibri" w:cs="Calibri"/>
          <w:sz w:val="22"/>
          <w:szCs w:val="22"/>
        </w:rPr>
        <w:t>RDD (</w:t>
      </w:r>
      <w:r w:rsidRPr="007A357B">
        <w:rPr>
          <w:rFonts w:ascii="Calibri" w:eastAsia="Calibri" w:hAnsi="Calibri" w:cs="Calibri"/>
          <w:sz w:val="22"/>
          <w:szCs w:val="22"/>
        </w:rPr>
        <w:t>Resilient distributed dataset) with Hadoop &amp; Spark</w:t>
      </w:r>
      <w:r w:rsidRPr="007A357B">
        <w:rPr>
          <w:rFonts w:ascii="Calibri" w:eastAsia="Calibri" w:hAnsi="Calibri" w:cs="Calibri"/>
          <w:sz w:val="22"/>
          <w:szCs w:val="22"/>
        </w:rPr>
        <w:t xml:space="preserve"> configuration delimit values by</w:t>
      </w:r>
      <w:r w:rsidR="00D61CE3" w:rsidRPr="007A357B">
        <w:rPr>
          <w:rFonts w:ascii="Calibri" w:eastAsia="Calibri" w:hAnsi="Calibri" w:cs="Calibri"/>
          <w:sz w:val="22"/>
          <w:szCs w:val="22"/>
        </w:rPr>
        <w:t>: “,</w:t>
      </w:r>
      <w:r w:rsidRPr="007A357B">
        <w:rPr>
          <w:rFonts w:ascii="Calibri" w:eastAsia="Calibri" w:hAnsi="Calibri" w:cs="Calibri"/>
          <w:sz w:val="22"/>
          <w:szCs w:val="22"/>
        </w:rPr>
        <w:t>”</w:t>
      </w:r>
    </w:p>
    <w:p w14:paraId="6E312681" w14:textId="747B772C" w:rsidR="00000000" w:rsidRPr="007A357B" w:rsidRDefault="006926FA" w:rsidP="007A357B">
      <w:pPr>
        <w:pStyle w:val="ListParagraph"/>
        <w:numPr>
          <w:ilvl w:val="1"/>
          <w:numId w:val="14"/>
        </w:numPr>
        <w:spacing w:before="31"/>
        <w:ind w:right="330"/>
        <w:rPr>
          <w:rFonts w:ascii="Calibri" w:eastAsia="Calibri" w:hAnsi="Calibri" w:cs="Calibri"/>
          <w:sz w:val="22"/>
          <w:szCs w:val="22"/>
        </w:rPr>
      </w:pPr>
      <w:r w:rsidRPr="007A357B">
        <w:rPr>
          <w:rFonts w:ascii="Calibri" w:eastAsia="Calibri" w:hAnsi="Calibri" w:cs="Calibri"/>
          <w:sz w:val="22"/>
          <w:szCs w:val="22"/>
        </w:rPr>
        <w:t xml:space="preserve">Split each and every input </w:t>
      </w:r>
      <w:r w:rsidR="00D61CE3" w:rsidRPr="007A357B">
        <w:rPr>
          <w:rFonts w:ascii="Calibri" w:eastAsia="Calibri" w:hAnsi="Calibri" w:cs="Calibri"/>
          <w:sz w:val="22"/>
          <w:szCs w:val="22"/>
        </w:rPr>
        <w:t>value and</w:t>
      </w:r>
      <w:r w:rsidRPr="007A357B">
        <w:rPr>
          <w:rFonts w:ascii="Calibri" w:eastAsia="Calibri" w:hAnsi="Calibri" w:cs="Calibri"/>
          <w:sz w:val="22"/>
          <w:szCs w:val="22"/>
        </w:rPr>
        <w:t xml:space="preserve"> fetch required values in new line.</w:t>
      </w:r>
    </w:p>
    <w:p w14:paraId="6E9F14D4" w14:textId="77777777" w:rsidR="00000000" w:rsidRDefault="006926FA" w:rsidP="007A357B">
      <w:pPr>
        <w:pStyle w:val="ListParagraph"/>
        <w:numPr>
          <w:ilvl w:val="1"/>
          <w:numId w:val="14"/>
        </w:numPr>
        <w:spacing w:before="31"/>
        <w:ind w:right="330"/>
        <w:rPr>
          <w:rFonts w:ascii="Calibri" w:eastAsia="Calibri" w:hAnsi="Calibri" w:cs="Calibri"/>
          <w:sz w:val="22"/>
          <w:szCs w:val="22"/>
        </w:rPr>
      </w:pPr>
      <w:r w:rsidRPr="007A357B">
        <w:rPr>
          <w:rFonts w:ascii="Calibri" w:eastAsia="Calibri" w:hAnsi="Calibri" w:cs="Calibri"/>
          <w:sz w:val="22"/>
          <w:szCs w:val="22"/>
        </w:rPr>
        <w:t>Filter out</w:t>
      </w:r>
      <w:r w:rsidRPr="007A357B">
        <w:rPr>
          <w:rFonts w:ascii="Calibri" w:eastAsia="Calibri" w:hAnsi="Calibri" w:cs="Calibri"/>
          <w:sz w:val="22"/>
          <w:szCs w:val="22"/>
        </w:rPr>
        <w:t xml:space="preserve"> new line data with regular expression Generate combination of feature columns and target column</w:t>
      </w:r>
    </w:p>
    <w:p w14:paraId="5898AB45" w14:textId="77777777" w:rsidR="008643D7" w:rsidRPr="007A357B" w:rsidRDefault="008643D7" w:rsidP="007A357B">
      <w:pPr>
        <w:pStyle w:val="ListParagraph"/>
        <w:numPr>
          <w:ilvl w:val="1"/>
          <w:numId w:val="14"/>
        </w:numPr>
        <w:spacing w:before="31"/>
        <w:ind w:right="330"/>
        <w:rPr>
          <w:rFonts w:ascii="Calibri" w:eastAsia="Calibri" w:hAnsi="Calibri" w:cs="Calibri"/>
          <w:sz w:val="22"/>
          <w:szCs w:val="22"/>
        </w:rPr>
      </w:pPr>
    </w:p>
    <w:p w14:paraId="67EEED7E" w14:textId="77777777" w:rsidR="00000000" w:rsidRPr="00D61CE3" w:rsidRDefault="006926FA" w:rsidP="007A357B">
      <w:pPr>
        <w:numPr>
          <w:ilvl w:val="0"/>
          <w:numId w:val="15"/>
        </w:numPr>
        <w:spacing w:before="31"/>
        <w:ind w:left="270" w:right="330" w:firstLine="0"/>
        <w:rPr>
          <w:rFonts w:ascii="Calibri" w:eastAsia="Calibri" w:hAnsi="Calibri" w:cs="Calibri"/>
          <w:sz w:val="22"/>
          <w:szCs w:val="22"/>
        </w:rPr>
      </w:pPr>
      <w:r w:rsidRPr="00D61CE3">
        <w:rPr>
          <w:rFonts w:ascii="Calibri" w:eastAsia="Calibri" w:hAnsi="Calibri" w:cs="Calibri"/>
          <w:sz w:val="22"/>
          <w:szCs w:val="22"/>
          <w:u w:val="single"/>
        </w:rPr>
        <w:t>Methods used in procedure</w:t>
      </w:r>
    </w:p>
    <w:p w14:paraId="5419EAF1" w14:textId="77777777" w:rsidR="00000000" w:rsidRPr="007A357B" w:rsidRDefault="006926FA" w:rsidP="007A357B">
      <w:pPr>
        <w:pStyle w:val="ListParagraph"/>
        <w:numPr>
          <w:ilvl w:val="1"/>
          <w:numId w:val="15"/>
        </w:numPr>
        <w:spacing w:before="31"/>
        <w:ind w:right="330"/>
        <w:rPr>
          <w:rFonts w:ascii="Calibri" w:eastAsia="Calibri" w:hAnsi="Calibri" w:cs="Calibri"/>
          <w:sz w:val="22"/>
          <w:szCs w:val="22"/>
        </w:rPr>
      </w:pPr>
      <w:r w:rsidRPr="007A357B">
        <w:rPr>
          <w:rFonts w:ascii="Calibri" w:eastAsia="Calibri" w:hAnsi="Calibri" w:cs="Calibri"/>
          <w:sz w:val="22"/>
          <w:szCs w:val="22"/>
        </w:rPr>
        <w:t>“Map” function to transform data.</w:t>
      </w:r>
    </w:p>
    <w:p w14:paraId="0156F62C" w14:textId="77777777" w:rsidR="00000000" w:rsidRPr="007A357B" w:rsidRDefault="006926FA" w:rsidP="007A357B">
      <w:pPr>
        <w:pStyle w:val="ListParagraph"/>
        <w:numPr>
          <w:ilvl w:val="1"/>
          <w:numId w:val="15"/>
        </w:numPr>
        <w:spacing w:before="31"/>
        <w:ind w:right="330"/>
        <w:rPr>
          <w:rFonts w:ascii="Calibri" w:eastAsia="Calibri" w:hAnsi="Calibri" w:cs="Calibri"/>
          <w:sz w:val="22"/>
          <w:szCs w:val="22"/>
        </w:rPr>
      </w:pPr>
      <w:r w:rsidRPr="007A357B">
        <w:rPr>
          <w:rFonts w:ascii="Calibri" w:eastAsia="Calibri" w:hAnsi="Calibri" w:cs="Calibri"/>
          <w:sz w:val="22"/>
          <w:szCs w:val="22"/>
        </w:rPr>
        <w:t>“Split” function to split strings.</w:t>
      </w:r>
    </w:p>
    <w:p w14:paraId="002EA891" w14:textId="77777777" w:rsidR="00000000" w:rsidRPr="007A357B" w:rsidRDefault="006926FA" w:rsidP="007A357B">
      <w:pPr>
        <w:pStyle w:val="ListParagraph"/>
        <w:numPr>
          <w:ilvl w:val="1"/>
          <w:numId w:val="15"/>
        </w:numPr>
        <w:spacing w:before="31"/>
        <w:ind w:right="330"/>
        <w:rPr>
          <w:rFonts w:ascii="Calibri" w:eastAsia="Calibri" w:hAnsi="Calibri" w:cs="Calibri"/>
          <w:sz w:val="22"/>
          <w:szCs w:val="22"/>
        </w:rPr>
      </w:pPr>
      <w:r w:rsidRPr="007A357B">
        <w:rPr>
          <w:rFonts w:ascii="Calibri" w:eastAsia="Calibri" w:hAnsi="Calibri" w:cs="Calibri"/>
          <w:sz w:val="22"/>
          <w:szCs w:val="22"/>
        </w:rPr>
        <w:t>“</w:t>
      </w:r>
      <w:proofErr w:type="spellStart"/>
      <w:r w:rsidRPr="007A357B">
        <w:rPr>
          <w:rFonts w:ascii="Calibri" w:eastAsia="Calibri" w:hAnsi="Calibri" w:cs="Calibri"/>
          <w:sz w:val="22"/>
          <w:szCs w:val="22"/>
        </w:rPr>
        <w:t>flatMap</w:t>
      </w:r>
      <w:proofErr w:type="spellEnd"/>
      <w:r w:rsidRPr="007A357B">
        <w:rPr>
          <w:rFonts w:ascii="Calibri" w:eastAsia="Calibri" w:hAnsi="Calibri" w:cs="Calibri"/>
          <w:sz w:val="22"/>
          <w:szCs w:val="22"/>
        </w:rPr>
        <w:t>” to generate combination of required data.</w:t>
      </w:r>
    </w:p>
    <w:p w14:paraId="19056718" w14:textId="77777777" w:rsidR="00000000" w:rsidRPr="007A357B" w:rsidRDefault="006926FA" w:rsidP="007A357B">
      <w:pPr>
        <w:pStyle w:val="ListParagraph"/>
        <w:numPr>
          <w:ilvl w:val="1"/>
          <w:numId w:val="15"/>
        </w:numPr>
        <w:spacing w:before="31"/>
        <w:ind w:right="330"/>
        <w:rPr>
          <w:rFonts w:ascii="Calibri" w:eastAsia="Calibri" w:hAnsi="Calibri" w:cs="Calibri"/>
          <w:sz w:val="22"/>
          <w:szCs w:val="22"/>
        </w:rPr>
      </w:pPr>
      <w:r w:rsidRPr="007A357B">
        <w:rPr>
          <w:rFonts w:ascii="Calibri" w:eastAsia="Calibri" w:hAnsi="Calibri" w:cs="Calibri"/>
          <w:sz w:val="22"/>
          <w:szCs w:val="22"/>
        </w:rPr>
        <w:t>“</w:t>
      </w:r>
      <w:proofErr w:type="spellStart"/>
      <w:r w:rsidRPr="007A357B">
        <w:rPr>
          <w:rFonts w:ascii="Calibri" w:eastAsia="Calibri" w:hAnsi="Calibri" w:cs="Calibri"/>
          <w:sz w:val="22"/>
          <w:szCs w:val="22"/>
        </w:rPr>
        <w:t>fileText</w:t>
      </w:r>
      <w:proofErr w:type="spellEnd"/>
      <w:r w:rsidRPr="007A357B">
        <w:rPr>
          <w:rFonts w:ascii="Calibri" w:eastAsia="Calibri" w:hAnsi="Calibri" w:cs="Calibri"/>
          <w:sz w:val="22"/>
          <w:szCs w:val="22"/>
        </w:rPr>
        <w:t>” to read data from file to load in RDDs</w:t>
      </w:r>
    </w:p>
    <w:p w14:paraId="15B22C40" w14:textId="77777777" w:rsidR="00265F7A" w:rsidRDefault="00265F7A" w:rsidP="007A357B">
      <w:pPr>
        <w:spacing w:before="31"/>
        <w:ind w:left="270" w:right="330"/>
        <w:rPr>
          <w:rFonts w:ascii="Calibri" w:eastAsia="Calibri" w:hAnsi="Calibri" w:cs="Calibri"/>
          <w:sz w:val="22"/>
          <w:szCs w:val="22"/>
        </w:rPr>
      </w:pPr>
    </w:p>
    <w:p w14:paraId="6F5841A1" w14:textId="77777777" w:rsidR="00265F7A" w:rsidRDefault="00265F7A" w:rsidP="007A357B">
      <w:pPr>
        <w:spacing w:before="31"/>
        <w:ind w:left="270" w:right="330"/>
        <w:rPr>
          <w:rFonts w:ascii="Calibri" w:eastAsia="Calibri" w:hAnsi="Calibri" w:cs="Calibri"/>
          <w:sz w:val="22"/>
          <w:szCs w:val="22"/>
        </w:rPr>
      </w:pPr>
    </w:p>
    <w:p w14:paraId="1FDA1061" w14:textId="18A95057" w:rsidR="00D61CE3" w:rsidRPr="00D61CE3" w:rsidRDefault="00D61CE3" w:rsidP="007A357B">
      <w:pPr>
        <w:spacing w:before="31"/>
        <w:ind w:left="270" w:right="330"/>
        <w:rPr>
          <w:rFonts w:ascii="Calibri" w:eastAsia="Calibri" w:hAnsi="Calibri" w:cs="Calibri"/>
          <w:sz w:val="22"/>
          <w:szCs w:val="22"/>
        </w:rPr>
      </w:pPr>
      <w:r w:rsidRPr="00D61CE3">
        <w:rPr>
          <w:rFonts w:ascii="Calibri" w:eastAsia="Calibri" w:hAnsi="Calibri" w:cs="Calibri"/>
          <w:b/>
          <w:bCs/>
          <w:sz w:val="22"/>
          <w:szCs w:val="22"/>
          <w:u w:val="single"/>
        </w:rPr>
        <w:t>Procedure:</w:t>
      </w:r>
    </w:p>
    <w:p w14:paraId="0BB31808" w14:textId="77777777" w:rsidR="00000000" w:rsidRPr="00D61CE3"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We loaded the data in the RDD from input folder.</w:t>
      </w:r>
    </w:p>
    <w:p w14:paraId="70ADA69F" w14:textId="4D9E6033" w:rsidR="00000000" w:rsidRPr="00D61CE3"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After</w:t>
      </w:r>
      <w:r w:rsidRPr="00D61CE3">
        <w:rPr>
          <w:rFonts w:ascii="Calibri" w:eastAsia="Calibri" w:hAnsi="Calibri" w:cs="Calibri"/>
          <w:sz w:val="22"/>
          <w:szCs w:val="22"/>
        </w:rPr>
        <w:t xml:space="preserve"> loading of data, we separated each </w:t>
      </w:r>
      <w:r w:rsidR="00D61CE3" w:rsidRPr="00D61CE3">
        <w:rPr>
          <w:rFonts w:ascii="Calibri" w:eastAsia="Calibri" w:hAnsi="Calibri" w:cs="Calibri"/>
          <w:sz w:val="22"/>
          <w:szCs w:val="22"/>
        </w:rPr>
        <w:t>data field</w:t>
      </w:r>
      <w:r w:rsidRPr="00D61CE3">
        <w:rPr>
          <w:rFonts w:ascii="Calibri" w:eastAsia="Calibri" w:hAnsi="Calibri" w:cs="Calibri"/>
          <w:sz w:val="22"/>
          <w:szCs w:val="22"/>
        </w:rPr>
        <w:t xml:space="preserve"> by “</w:t>
      </w:r>
      <w:r w:rsidR="00D61CE3" w:rsidRPr="00D61CE3">
        <w:rPr>
          <w:rFonts w:ascii="Calibri" w:eastAsia="Calibri" w:hAnsi="Calibri" w:cs="Calibri"/>
          <w:sz w:val="22"/>
          <w:szCs w:val="22"/>
        </w:rPr>
        <w:t>,”</w:t>
      </w:r>
      <w:r w:rsidRPr="00D61CE3">
        <w:rPr>
          <w:rFonts w:ascii="Calibri" w:eastAsia="Calibri" w:hAnsi="Calibri" w:cs="Calibri"/>
          <w:sz w:val="22"/>
          <w:szCs w:val="22"/>
        </w:rPr>
        <w:t xml:space="preserve"> and combination of those value make one a new line of our data RDD</w:t>
      </w:r>
    </w:p>
    <w:p w14:paraId="50DE190C" w14:textId="77777777" w:rsidR="00000000" w:rsidRPr="00D61CE3"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We then selected only the required data field from the all data fie</w:t>
      </w:r>
      <w:r w:rsidRPr="00D61CE3">
        <w:rPr>
          <w:rFonts w:ascii="Calibri" w:eastAsia="Calibri" w:hAnsi="Calibri" w:cs="Calibri"/>
          <w:sz w:val="22"/>
          <w:szCs w:val="22"/>
        </w:rPr>
        <w:t>ld and created new RDD</w:t>
      </w:r>
    </w:p>
    <w:p w14:paraId="7373C1CA" w14:textId="1ACDBF59" w:rsidR="00000000"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 xml:space="preserve">The Next step we created data frame from given RDD to work better way or to implement </w:t>
      </w:r>
      <w:r w:rsidR="002339B0">
        <w:rPr>
          <w:rFonts w:ascii="Calibri" w:eastAsia="Calibri" w:hAnsi="Calibri" w:cs="Calibri"/>
          <w:sz w:val="22"/>
          <w:szCs w:val="22"/>
        </w:rPr>
        <w:t>SQL</w:t>
      </w:r>
      <w:r w:rsidRPr="00D61CE3">
        <w:rPr>
          <w:rFonts w:ascii="Calibri" w:eastAsia="Calibri" w:hAnsi="Calibri" w:cs="Calibri"/>
          <w:sz w:val="22"/>
          <w:szCs w:val="22"/>
        </w:rPr>
        <w:t xml:space="preserve"> queries on it</w:t>
      </w:r>
    </w:p>
    <w:p w14:paraId="62328B3A" w14:textId="77777777" w:rsidR="002339B0" w:rsidRDefault="002339B0" w:rsidP="007A357B">
      <w:pPr>
        <w:spacing w:before="31"/>
        <w:ind w:left="270" w:right="330"/>
        <w:rPr>
          <w:rFonts w:ascii="Calibri" w:eastAsia="Calibri" w:hAnsi="Calibri" w:cs="Calibri"/>
          <w:sz w:val="22"/>
          <w:szCs w:val="22"/>
        </w:rPr>
      </w:pPr>
    </w:p>
    <w:p w14:paraId="493F2395" w14:textId="1644ED5D" w:rsidR="002339B0" w:rsidRPr="002339B0" w:rsidRDefault="002339B0" w:rsidP="007A357B">
      <w:pPr>
        <w:spacing w:before="31"/>
        <w:ind w:left="270" w:right="330"/>
        <w:rPr>
          <w:rFonts w:ascii="Calibri" w:eastAsia="Calibri" w:hAnsi="Calibri" w:cs="Calibri"/>
          <w:b/>
          <w:bCs/>
          <w:sz w:val="22"/>
          <w:szCs w:val="22"/>
          <w:u w:val="single"/>
        </w:rPr>
      </w:pPr>
      <w:r w:rsidRPr="002339B0">
        <w:rPr>
          <w:rFonts w:ascii="Calibri" w:eastAsia="Calibri" w:hAnsi="Calibri" w:cs="Calibri"/>
          <w:b/>
          <w:bCs/>
          <w:sz w:val="22"/>
          <w:szCs w:val="22"/>
          <w:u w:val="single"/>
        </w:rPr>
        <w:t>Snapshots:</w:t>
      </w:r>
    </w:p>
    <w:p w14:paraId="27DAA80A" w14:textId="77777777" w:rsidR="00265F7A" w:rsidRDefault="00265F7A" w:rsidP="007A357B">
      <w:pPr>
        <w:spacing w:before="31"/>
        <w:ind w:left="270" w:right="330"/>
        <w:rPr>
          <w:rFonts w:ascii="Calibri" w:eastAsia="Calibri" w:hAnsi="Calibri" w:cs="Calibri"/>
          <w:sz w:val="22"/>
          <w:szCs w:val="22"/>
        </w:rPr>
      </w:pPr>
    </w:p>
    <w:p w14:paraId="0A6D4680" w14:textId="77777777" w:rsidR="00265F7A" w:rsidRDefault="00265F7A" w:rsidP="007A357B">
      <w:pPr>
        <w:spacing w:before="31"/>
        <w:ind w:left="270" w:right="330"/>
        <w:rPr>
          <w:rFonts w:ascii="Calibri" w:eastAsia="Calibri" w:hAnsi="Calibri" w:cs="Calibri"/>
          <w:sz w:val="22"/>
          <w:szCs w:val="22"/>
        </w:rPr>
      </w:pPr>
    </w:p>
    <w:p w14:paraId="4FDD6170" w14:textId="425D69AB" w:rsidR="00D61CE3" w:rsidRPr="00D61CE3" w:rsidRDefault="00D61CE3" w:rsidP="007A357B">
      <w:pPr>
        <w:pStyle w:val="ListParagraph"/>
        <w:numPr>
          <w:ilvl w:val="0"/>
          <w:numId w:val="12"/>
        </w:numPr>
        <w:spacing w:before="10" w:line="360" w:lineRule="auto"/>
        <w:ind w:left="270" w:right="330" w:firstLine="0"/>
        <w:rPr>
          <w:sz w:val="28"/>
          <w:szCs w:val="28"/>
        </w:rPr>
      </w:pPr>
      <w:r w:rsidRPr="00D61CE3">
        <w:rPr>
          <w:sz w:val="28"/>
          <w:szCs w:val="28"/>
        </w:rPr>
        <w:t>DATA CLEANING</w:t>
      </w:r>
    </w:p>
    <w:p w14:paraId="257DC1C0" w14:textId="1C388992" w:rsidR="00000000" w:rsidRPr="00D61CE3" w:rsidRDefault="006926FA" w:rsidP="007A357B">
      <w:pPr>
        <w:numPr>
          <w:ilvl w:val="0"/>
          <w:numId w:val="13"/>
        </w:numPr>
        <w:spacing w:before="31"/>
        <w:ind w:left="270" w:right="330" w:firstLine="0"/>
        <w:rPr>
          <w:rFonts w:ascii="Calibri" w:eastAsia="Calibri" w:hAnsi="Calibri" w:cs="Calibri"/>
          <w:sz w:val="22"/>
          <w:szCs w:val="22"/>
        </w:rPr>
      </w:pPr>
      <w:r w:rsidRPr="00D61CE3">
        <w:rPr>
          <w:rFonts w:ascii="Calibri" w:eastAsia="Calibri" w:hAnsi="Calibri" w:cs="Calibri"/>
          <w:sz w:val="22"/>
          <w:szCs w:val="22"/>
          <w:u w:val="single"/>
        </w:rPr>
        <w:t>NULL Data Handling</w:t>
      </w:r>
    </w:p>
    <w:p w14:paraId="647EA7C2" w14:textId="77777777" w:rsidR="00000000" w:rsidRPr="00D61CE3" w:rsidRDefault="006926FA" w:rsidP="008643D7">
      <w:pPr>
        <w:pStyle w:val="ListParagraph"/>
        <w:numPr>
          <w:ilvl w:val="1"/>
          <w:numId w:val="15"/>
        </w:numPr>
        <w:spacing w:before="31"/>
        <w:ind w:right="330"/>
        <w:rPr>
          <w:rFonts w:ascii="Calibri" w:eastAsia="Calibri" w:hAnsi="Calibri" w:cs="Calibri"/>
          <w:sz w:val="22"/>
          <w:szCs w:val="22"/>
        </w:rPr>
      </w:pPr>
      <w:r w:rsidRPr="00D61CE3">
        <w:rPr>
          <w:rFonts w:ascii="Calibri" w:eastAsia="Calibri" w:hAnsi="Calibri" w:cs="Calibri"/>
          <w:sz w:val="22"/>
          <w:szCs w:val="22"/>
        </w:rPr>
        <w:t>Data have total 1743 variable values out of which we fetch only 68.</w:t>
      </w:r>
    </w:p>
    <w:p w14:paraId="69F6A27A" w14:textId="77777777" w:rsidR="00000000" w:rsidRPr="00D61CE3" w:rsidRDefault="006926FA" w:rsidP="008643D7">
      <w:pPr>
        <w:pStyle w:val="ListParagraph"/>
        <w:numPr>
          <w:ilvl w:val="1"/>
          <w:numId w:val="15"/>
        </w:numPr>
        <w:spacing w:before="31"/>
        <w:ind w:right="330"/>
        <w:rPr>
          <w:rFonts w:ascii="Calibri" w:eastAsia="Calibri" w:hAnsi="Calibri" w:cs="Calibri"/>
          <w:sz w:val="22"/>
          <w:szCs w:val="22"/>
        </w:rPr>
      </w:pPr>
      <w:r w:rsidRPr="00D61CE3">
        <w:rPr>
          <w:rFonts w:ascii="Calibri" w:eastAsia="Calibri" w:hAnsi="Calibri" w:cs="Calibri"/>
          <w:sz w:val="22"/>
          <w:szCs w:val="22"/>
        </w:rPr>
        <w:t>Out of those 68 we are using 10 + variables.</w:t>
      </w:r>
    </w:p>
    <w:p w14:paraId="35C41CD4" w14:textId="77777777" w:rsidR="00000000" w:rsidRDefault="006926FA" w:rsidP="008643D7">
      <w:pPr>
        <w:pStyle w:val="ListParagraph"/>
        <w:numPr>
          <w:ilvl w:val="1"/>
          <w:numId w:val="15"/>
        </w:numPr>
        <w:spacing w:before="31"/>
        <w:ind w:right="330"/>
        <w:rPr>
          <w:rFonts w:ascii="Calibri" w:eastAsia="Calibri" w:hAnsi="Calibri" w:cs="Calibri"/>
          <w:sz w:val="22"/>
          <w:szCs w:val="22"/>
        </w:rPr>
      </w:pPr>
      <w:r w:rsidRPr="00D61CE3">
        <w:rPr>
          <w:rFonts w:ascii="Calibri" w:eastAsia="Calibri" w:hAnsi="Calibri" w:cs="Calibri"/>
          <w:sz w:val="22"/>
          <w:szCs w:val="22"/>
        </w:rPr>
        <w:t>These 10 variable fields have many null data observations.</w:t>
      </w:r>
    </w:p>
    <w:p w14:paraId="19D72A0F" w14:textId="77777777" w:rsidR="00D61CE3" w:rsidRPr="00D61CE3" w:rsidRDefault="00D61CE3" w:rsidP="007A357B">
      <w:pPr>
        <w:spacing w:before="31"/>
        <w:ind w:left="270" w:right="330"/>
        <w:rPr>
          <w:rFonts w:ascii="Calibri" w:eastAsia="Calibri" w:hAnsi="Calibri" w:cs="Calibri"/>
          <w:sz w:val="22"/>
          <w:szCs w:val="22"/>
        </w:rPr>
      </w:pPr>
    </w:p>
    <w:p w14:paraId="3F92CA2E" w14:textId="77777777" w:rsidR="00000000" w:rsidRPr="00D61CE3" w:rsidRDefault="006926FA" w:rsidP="007A357B">
      <w:pPr>
        <w:pStyle w:val="ListParagraph"/>
        <w:numPr>
          <w:ilvl w:val="0"/>
          <w:numId w:val="12"/>
        </w:numPr>
        <w:spacing w:before="31"/>
        <w:ind w:left="270" w:right="330" w:firstLine="0"/>
        <w:rPr>
          <w:rFonts w:ascii="Calibri" w:eastAsia="Calibri" w:hAnsi="Calibri" w:cs="Calibri"/>
          <w:sz w:val="22"/>
          <w:szCs w:val="22"/>
        </w:rPr>
      </w:pPr>
      <w:r w:rsidRPr="00D61CE3">
        <w:rPr>
          <w:rFonts w:ascii="Calibri" w:eastAsia="Calibri" w:hAnsi="Calibri" w:cs="Calibri"/>
          <w:sz w:val="22"/>
          <w:szCs w:val="22"/>
          <w:u w:val="single"/>
        </w:rPr>
        <w:t>Methods used in procedure</w:t>
      </w:r>
    </w:p>
    <w:p w14:paraId="7D632664" w14:textId="77777777" w:rsidR="00000000" w:rsidRPr="00D61CE3" w:rsidRDefault="006926FA" w:rsidP="008643D7">
      <w:pPr>
        <w:pStyle w:val="ListParagraph"/>
        <w:numPr>
          <w:ilvl w:val="1"/>
          <w:numId w:val="15"/>
        </w:numPr>
        <w:spacing w:before="31"/>
        <w:ind w:right="330"/>
        <w:rPr>
          <w:rFonts w:ascii="Calibri" w:eastAsia="Calibri" w:hAnsi="Calibri" w:cs="Calibri"/>
          <w:sz w:val="22"/>
          <w:szCs w:val="22"/>
        </w:rPr>
      </w:pPr>
      <w:r w:rsidRPr="00D61CE3">
        <w:rPr>
          <w:rFonts w:ascii="Calibri" w:eastAsia="Calibri" w:hAnsi="Calibri" w:cs="Calibri"/>
          <w:sz w:val="22"/>
          <w:szCs w:val="22"/>
        </w:rPr>
        <w:t>“Map” function to transform data.</w:t>
      </w:r>
    </w:p>
    <w:p w14:paraId="5FC4C8CE" w14:textId="77777777" w:rsidR="00000000" w:rsidRPr="00D61CE3" w:rsidRDefault="006926FA" w:rsidP="008643D7">
      <w:pPr>
        <w:pStyle w:val="ListParagraph"/>
        <w:numPr>
          <w:ilvl w:val="1"/>
          <w:numId w:val="15"/>
        </w:numPr>
        <w:spacing w:before="31"/>
        <w:ind w:right="330"/>
        <w:rPr>
          <w:rFonts w:ascii="Calibri" w:eastAsia="Calibri" w:hAnsi="Calibri" w:cs="Calibri"/>
          <w:sz w:val="22"/>
          <w:szCs w:val="22"/>
        </w:rPr>
      </w:pPr>
      <w:r w:rsidRPr="00D61CE3">
        <w:rPr>
          <w:rFonts w:ascii="Calibri" w:eastAsia="Calibri" w:hAnsi="Calibri" w:cs="Calibri"/>
          <w:sz w:val="22"/>
          <w:szCs w:val="22"/>
        </w:rPr>
        <w:t>“Split” functio</w:t>
      </w:r>
      <w:r w:rsidRPr="00D61CE3">
        <w:rPr>
          <w:rFonts w:ascii="Calibri" w:eastAsia="Calibri" w:hAnsi="Calibri" w:cs="Calibri"/>
          <w:sz w:val="22"/>
          <w:szCs w:val="22"/>
        </w:rPr>
        <w:t>n to split strings.</w:t>
      </w:r>
    </w:p>
    <w:p w14:paraId="1B58780E" w14:textId="77777777" w:rsidR="00000000" w:rsidRPr="00D61CE3" w:rsidRDefault="006926FA" w:rsidP="008643D7">
      <w:pPr>
        <w:pStyle w:val="ListParagraph"/>
        <w:numPr>
          <w:ilvl w:val="1"/>
          <w:numId w:val="15"/>
        </w:numPr>
        <w:spacing w:before="31"/>
        <w:ind w:right="330"/>
        <w:rPr>
          <w:rFonts w:ascii="Calibri" w:eastAsia="Calibri" w:hAnsi="Calibri" w:cs="Calibri"/>
          <w:sz w:val="22"/>
          <w:szCs w:val="22"/>
        </w:rPr>
      </w:pPr>
      <w:r w:rsidRPr="00D61CE3">
        <w:rPr>
          <w:rFonts w:ascii="Calibri" w:eastAsia="Calibri" w:hAnsi="Calibri" w:cs="Calibri"/>
          <w:sz w:val="22"/>
          <w:szCs w:val="22"/>
        </w:rPr>
        <w:t>“</w:t>
      </w:r>
      <w:proofErr w:type="spellStart"/>
      <w:r w:rsidRPr="00D61CE3">
        <w:rPr>
          <w:rFonts w:ascii="Calibri" w:eastAsia="Calibri" w:hAnsi="Calibri" w:cs="Calibri"/>
          <w:sz w:val="22"/>
          <w:szCs w:val="22"/>
        </w:rPr>
        <w:t>FIlter</w:t>
      </w:r>
      <w:proofErr w:type="spellEnd"/>
      <w:r w:rsidRPr="00D61CE3">
        <w:rPr>
          <w:rFonts w:ascii="Calibri" w:eastAsia="Calibri" w:hAnsi="Calibri" w:cs="Calibri"/>
          <w:sz w:val="22"/>
          <w:szCs w:val="22"/>
        </w:rPr>
        <w:t>” to generate combination of required data.</w:t>
      </w:r>
    </w:p>
    <w:p w14:paraId="7AEFE884" w14:textId="77777777" w:rsidR="00D61CE3" w:rsidRDefault="00D61CE3" w:rsidP="007A357B">
      <w:pPr>
        <w:spacing w:before="31"/>
        <w:ind w:left="270" w:right="330"/>
        <w:rPr>
          <w:rFonts w:ascii="Calibri" w:eastAsia="Calibri" w:hAnsi="Calibri" w:cs="Calibri"/>
          <w:sz w:val="22"/>
          <w:szCs w:val="22"/>
        </w:rPr>
      </w:pPr>
    </w:p>
    <w:p w14:paraId="7B429476" w14:textId="38E0EF08" w:rsidR="00D61CE3" w:rsidRPr="00D61CE3" w:rsidRDefault="00D61CE3" w:rsidP="007A357B">
      <w:pPr>
        <w:spacing w:before="31"/>
        <w:ind w:left="270" w:right="330"/>
        <w:rPr>
          <w:rFonts w:ascii="Calibri" w:eastAsia="Calibri" w:hAnsi="Calibri" w:cs="Calibri"/>
          <w:sz w:val="22"/>
          <w:szCs w:val="22"/>
        </w:rPr>
      </w:pPr>
      <w:r w:rsidRPr="00D61CE3">
        <w:rPr>
          <w:rFonts w:ascii="Calibri" w:eastAsia="Calibri" w:hAnsi="Calibri" w:cs="Calibri"/>
          <w:b/>
          <w:bCs/>
          <w:sz w:val="22"/>
          <w:szCs w:val="22"/>
          <w:u w:val="single"/>
        </w:rPr>
        <w:t>Procedure</w:t>
      </w:r>
      <w:r w:rsidRPr="00D61CE3">
        <w:rPr>
          <w:rFonts w:ascii="Calibri" w:eastAsia="Calibri" w:hAnsi="Calibri" w:cs="Calibri"/>
          <w:sz w:val="22"/>
          <w:szCs w:val="22"/>
        </w:rPr>
        <w:t>:</w:t>
      </w:r>
    </w:p>
    <w:p w14:paraId="444671DF" w14:textId="3F97D74F" w:rsidR="00000000" w:rsidRPr="00D61CE3"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Applied data cleaning on your required data set</w:t>
      </w:r>
    </w:p>
    <w:p w14:paraId="5D8B4D5B" w14:textId="77777777" w:rsidR="00000000" w:rsidRPr="00D61CE3"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As data have multiple rows with “NUL</w:t>
      </w:r>
      <w:r w:rsidRPr="00D61CE3">
        <w:rPr>
          <w:rFonts w:ascii="Calibri" w:eastAsia="Calibri" w:hAnsi="Calibri" w:cs="Calibri"/>
          <w:sz w:val="22"/>
          <w:szCs w:val="22"/>
        </w:rPr>
        <w:t>L” values which will hamper the accuracy of our algorithm.</w:t>
      </w:r>
    </w:p>
    <w:p w14:paraId="442371A0" w14:textId="1020084B" w:rsidR="00000000" w:rsidRPr="00D61CE3"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We removed data which have “</w:t>
      </w:r>
      <w:r w:rsidR="00D61CE3" w:rsidRPr="00D61CE3">
        <w:rPr>
          <w:rFonts w:ascii="Calibri" w:eastAsia="Calibri" w:hAnsi="Calibri" w:cs="Calibri"/>
          <w:sz w:val="22"/>
          <w:szCs w:val="22"/>
        </w:rPr>
        <w:t>NULL”</w:t>
      </w:r>
      <w:r w:rsidRPr="00D61CE3">
        <w:rPr>
          <w:rFonts w:ascii="Calibri" w:eastAsia="Calibri" w:hAnsi="Calibri" w:cs="Calibri"/>
          <w:sz w:val="22"/>
          <w:szCs w:val="22"/>
        </w:rPr>
        <w:t xml:space="preserve"> values in each required variables.</w:t>
      </w:r>
    </w:p>
    <w:p w14:paraId="1ECAF19A" w14:textId="77777777" w:rsidR="00000000" w:rsidRPr="00D61CE3"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Then converted this data to Rating data format to apply data model on it make it ready.</w:t>
      </w:r>
    </w:p>
    <w:p w14:paraId="6AA358B1" w14:textId="77777777" w:rsidR="00000000" w:rsidRDefault="006926FA" w:rsidP="006017C2">
      <w:pPr>
        <w:numPr>
          <w:ilvl w:val="0"/>
          <w:numId w:val="25"/>
        </w:numPr>
        <w:spacing w:before="31"/>
        <w:ind w:left="540" w:right="330" w:hanging="270"/>
        <w:jc w:val="both"/>
        <w:rPr>
          <w:rFonts w:ascii="Calibri" w:eastAsia="Calibri" w:hAnsi="Calibri" w:cs="Calibri"/>
          <w:sz w:val="22"/>
          <w:szCs w:val="22"/>
        </w:rPr>
      </w:pPr>
      <w:r w:rsidRPr="00D61CE3">
        <w:rPr>
          <w:rFonts w:ascii="Calibri" w:eastAsia="Calibri" w:hAnsi="Calibri" w:cs="Calibri"/>
          <w:sz w:val="22"/>
          <w:szCs w:val="22"/>
        </w:rPr>
        <w:t>We applied filter on whole line o</w:t>
      </w:r>
      <w:r w:rsidRPr="00D61CE3">
        <w:rPr>
          <w:rFonts w:ascii="Calibri" w:eastAsia="Calibri" w:hAnsi="Calibri" w:cs="Calibri"/>
          <w:sz w:val="22"/>
          <w:szCs w:val="22"/>
        </w:rPr>
        <w:t>f RDD using “NOT and Contains”</w:t>
      </w:r>
    </w:p>
    <w:p w14:paraId="7AA35DB1" w14:textId="77777777" w:rsidR="007A2963" w:rsidRDefault="007A2963" w:rsidP="007A357B">
      <w:pPr>
        <w:spacing w:before="31"/>
        <w:ind w:left="270" w:right="330"/>
        <w:rPr>
          <w:rFonts w:ascii="Calibri" w:eastAsia="Calibri" w:hAnsi="Calibri" w:cs="Calibri"/>
          <w:sz w:val="22"/>
          <w:szCs w:val="22"/>
        </w:rPr>
      </w:pPr>
    </w:p>
    <w:p w14:paraId="684E466F" w14:textId="77777777" w:rsidR="007A2963" w:rsidRDefault="007A2963" w:rsidP="007A357B">
      <w:pPr>
        <w:spacing w:before="31"/>
        <w:ind w:left="270" w:right="330"/>
        <w:rPr>
          <w:rFonts w:ascii="Calibri" w:eastAsia="Calibri" w:hAnsi="Calibri" w:cs="Calibri"/>
          <w:sz w:val="22"/>
          <w:szCs w:val="22"/>
        </w:rPr>
      </w:pPr>
    </w:p>
    <w:p w14:paraId="42FFE921" w14:textId="77777777" w:rsidR="007A2963" w:rsidRDefault="007A2963" w:rsidP="007A357B">
      <w:pPr>
        <w:spacing w:before="31"/>
        <w:ind w:left="270" w:right="330"/>
        <w:rPr>
          <w:rFonts w:ascii="Calibri" w:eastAsia="Calibri" w:hAnsi="Calibri" w:cs="Calibri"/>
          <w:sz w:val="22"/>
          <w:szCs w:val="22"/>
        </w:rPr>
      </w:pPr>
    </w:p>
    <w:p w14:paraId="6E9F7C5D" w14:textId="77777777" w:rsidR="007A2963" w:rsidRDefault="007A2963" w:rsidP="007A357B">
      <w:pPr>
        <w:spacing w:before="31"/>
        <w:ind w:left="270" w:right="330"/>
        <w:rPr>
          <w:rFonts w:ascii="Calibri" w:eastAsia="Calibri" w:hAnsi="Calibri" w:cs="Calibri"/>
          <w:sz w:val="22"/>
          <w:szCs w:val="22"/>
        </w:rPr>
      </w:pPr>
    </w:p>
    <w:p w14:paraId="5B40AA57" w14:textId="09BDDA1A" w:rsidR="00FD052F" w:rsidRPr="00FD052F" w:rsidRDefault="007A2963" w:rsidP="007A357B">
      <w:pPr>
        <w:spacing w:before="31"/>
        <w:ind w:left="270" w:right="330"/>
        <w:rPr>
          <w:rFonts w:ascii="Calibri" w:eastAsia="Calibri" w:hAnsi="Calibri" w:cs="Calibri"/>
          <w:b/>
          <w:bCs/>
          <w:sz w:val="22"/>
          <w:szCs w:val="22"/>
          <w:u w:val="single"/>
        </w:rPr>
      </w:pPr>
      <w:r w:rsidRPr="002339B0">
        <w:rPr>
          <w:rFonts w:ascii="Calibri" w:eastAsia="Calibri" w:hAnsi="Calibri" w:cs="Calibri"/>
          <w:b/>
          <w:bCs/>
          <w:sz w:val="22"/>
          <w:szCs w:val="22"/>
          <w:u w:val="single"/>
        </w:rPr>
        <w:t>Snapshots:</w:t>
      </w:r>
    </w:p>
    <w:p w14:paraId="5AD3AB70" w14:textId="77777777" w:rsidR="00FD052F" w:rsidRDefault="00FD052F" w:rsidP="007A357B">
      <w:pPr>
        <w:spacing w:line="200" w:lineRule="exact"/>
        <w:ind w:left="270" w:right="330"/>
      </w:pPr>
    </w:p>
    <w:p w14:paraId="0564CDBE" w14:textId="77777777" w:rsidR="00FD052F" w:rsidRDefault="00FD052F" w:rsidP="007A357B">
      <w:pPr>
        <w:spacing w:line="200" w:lineRule="exact"/>
        <w:ind w:left="270" w:right="330"/>
      </w:pPr>
    </w:p>
    <w:p w14:paraId="0735B4A3" w14:textId="77777777" w:rsidR="00FD052F" w:rsidRDefault="00FD052F" w:rsidP="007A357B">
      <w:pPr>
        <w:spacing w:line="200" w:lineRule="exact"/>
        <w:ind w:left="270" w:right="330"/>
      </w:pPr>
    </w:p>
    <w:p w14:paraId="325F970D" w14:textId="77777777" w:rsidR="00FD052F" w:rsidRDefault="00FD052F" w:rsidP="007A357B">
      <w:pPr>
        <w:spacing w:line="200" w:lineRule="exact"/>
        <w:ind w:left="270" w:right="330"/>
      </w:pPr>
    </w:p>
    <w:p w14:paraId="18328C4A" w14:textId="77777777" w:rsidR="00FD052F" w:rsidRDefault="00FD052F" w:rsidP="007A357B">
      <w:pPr>
        <w:spacing w:line="200" w:lineRule="exact"/>
        <w:ind w:left="270" w:right="330"/>
      </w:pPr>
    </w:p>
    <w:p w14:paraId="663CC00F" w14:textId="77777777" w:rsidR="00FD052F" w:rsidRDefault="00FD052F" w:rsidP="007A357B">
      <w:pPr>
        <w:spacing w:line="200" w:lineRule="exact"/>
        <w:ind w:left="270" w:right="330"/>
      </w:pPr>
    </w:p>
    <w:p w14:paraId="43A0DCBC" w14:textId="77777777" w:rsidR="00FD052F" w:rsidRDefault="00FD052F" w:rsidP="007A357B">
      <w:pPr>
        <w:spacing w:line="200" w:lineRule="exact"/>
        <w:ind w:left="270" w:right="330"/>
      </w:pPr>
    </w:p>
    <w:p w14:paraId="0D40F79C" w14:textId="77777777" w:rsidR="00FD052F" w:rsidRDefault="00FD052F" w:rsidP="007A357B">
      <w:pPr>
        <w:spacing w:line="200" w:lineRule="exact"/>
        <w:ind w:left="270" w:right="330"/>
      </w:pPr>
    </w:p>
    <w:p w14:paraId="1067D0F3" w14:textId="77777777" w:rsidR="00FD052F" w:rsidRDefault="00FD052F" w:rsidP="007A357B">
      <w:pPr>
        <w:spacing w:line="200" w:lineRule="exact"/>
        <w:ind w:left="270" w:right="330"/>
      </w:pPr>
    </w:p>
    <w:p w14:paraId="7D392D15" w14:textId="77777777" w:rsidR="00FD052F" w:rsidRDefault="00FD052F" w:rsidP="007A357B">
      <w:pPr>
        <w:spacing w:line="200" w:lineRule="exact"/>
        <w:ind w:left="270" w:right="330"/>
      </w:pPr>
    </w:p>
    <w:p w14:paraId="1D61DFEA" w14:textId="017623C2" w:rsidR="00D34F41" w:rsidRDefault="00D34F41" w:rsidP="007A357B">
      <w:pPr>
        <w:spacing w:before="10" w:line="100" w:lineRule="exact"/>
        <w:ind w:left="270" w:right="330"/>
        <w:rPr>
          <w:sz w:val="10"/>
          <w:szCs w:val="10"/>
        </w:rPr>
      </w:pPr>
    </w:p>
    <w:p w14:paraId="4ED7CAEE" w14:textId="7EB67243" w:rsidR="00D34F41" w:rsidRDefault="00D34F41" w:rsidP="007A357B">
      <w:pPr>
        <w:ind w:left="270" w:right="330"/>
      </w:pPr>
    </w:p>
    <w:p w14:paraId="310DC2E2" w14:textId="77777777" w:rsidR="00FD052F" w:rsidRPr="00FD052F" w:rsidRDefault="00FD052F" w:rsidP="007A357B">
      <w:pPr>
        <w:pStyle w:val="ListParagraph"/>
        <w:numPr>
          <w:ilvl w:val="0"/>
          <w:numId w:val="12"/>
        </w:numPr>
        <w:spacing w:before="10" w:line="360" w:lineRule="auto"/>
        <w:ind w:left="270" w:right="330" w:firstLine="0"/>
        <w:rPr>
          <w:sz w:val="32"/>
          <w:szCs w:val="28"/>
        </w:rPr>
      </w:pPr>
      <w:r w:rsidRPr="00FD052F">
        <w:rPr>
          <w:sz w:val="32"/>
          <w:szCs w:val="28"/>
        </w:rPr>
        <w:t>ALGORITHM TRAINING</w:t>
      </w:r>
    </w:p>
    <w:p w14:paraId="77FA1889" w14:textId="77777777" w:rsidR="00FD052F" w:rsidRDefault="00FD052F" w:rsidP="007A357B">
      <w:pPr>
        <w:spacing w:before="31"/>
        <w:ind w:left="270" w:right="330"/>
        <w:rPr>
          <w:rFonts w:ascii="Calibri" w:eastAsia="Calibri" w:hAnsi="Calibri" w:cs="Calibri"/>
          <w:sz w:val="22"/>
          <w:szCs w:val="22"/>
        </w:rPr>
      </w:pPr>
    </w:p>
    <w:p w14:paraId="508C4810" w14:textId="77777777" w:rsidR="00FD052F" w:rsidRPr="00FD052F" w:rsidRDefault="00FD052F" w:rsidP="007A357B">
      <w:pPr>
        <w:numPr>
          <w:ilvl w:val="0"/>
          <w:numId w:val="18"/>
        </w:numPr>
        <w:spacing w:before="31"/>
        <w:ind w:left="270" w:right="330" w:firstLine="0"/>
        <w:rPr>
          <w:rFonts w:ascii="Calibri" w:eastAsia="Calibri" w:hAnsi="Calibri" w:cs="Calibri"/>
          <w:sz w:val="22"/>
          <w:szCs w:val="22"/>
        </w:rPr>
      </w:pPr>
      <w:r w:rsidRPr="00FD052F">
        <w:rPr>
          <w:rFonts w:ascii="Calibri" w:eastAsia="Calibri" w:hAnsi="Calibri" w:cs="Calibri"/>
          <w:sz w:val="22"/>
          <w:szCs w:val="22"/>
        </w:rPr>
        <w:t>Data Preparation</w:t>
      </w:r>
    </w:p>
    <w:p w14:paraId="30B5773D" w14:textId="77777777"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 xml:space="preserve">Load cleaned data into the new </w:t>
      </w:r>
      <w:proofErr w:type="gramStart"/>
      <w:r w:rsidRPr="00FD052F">
        <w:rPr>
          <w:rFonts w:ascii="Calibri" w:eastAsia="Calibri" w:hAnsi="Calibri" w:cs="Calibri"/>
          <w:sz w:val="22"/>
          <w:szCs w:val="22"/>
        </w:rPr>
        <w:t>RDD(</w:t>
      </w:r>
      <w:proofErr w:type="gramEnd"/>
      <w:r w:rsidRPr="00FD052F">
        <w:rPr>
          <w:rFonts w:ascii="Calibri" w:eastAsia="Calibri" w:hAnsi="Calibri" w:cs="Calibri"/>
          <w:sz w:val="22"/>
          <w:szCs w:val="22"/>
        </w:rPr>
        <w:t>Resilient distributed dataset) without having any noise data or dirty data.</w:t>
      </w:r>
    </w:p>
    <w:p w14:paraId="3CAC2871" w14:textId="3F2BC326"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 xml:space="preserve">Then </w:t>
      </w:r>
      <w:proofErr w:type="spellStart"/>
      <w:r w:rsidRPr="00FD052F">
        <w:rPr>
          <w:rFonts w:ascii="Calibri" w:eastAsia="Calibri" w:hAnsi="Calibri" w:cs="Calibri"/>
          <w:sz w:val="22"/>
          <w:szCs w:val="22"/>
        </w:rPr>
        <w:t>splitted</w:t>
      </w:r>
      <w:proofErr w:type="spellEnd"/>
      <w:r w:rsidRPr="00FD052F">
        <w:rPr>
          <w:rFonts w:ascii="Calibri" w:eastAsia="Calibri" w:hAnsi="Calibri" w:cs="Calibri"/>
          <w:sz w:val="22"/>
          <w:szCs w:val="22"/>
        </w:rPr>
        <w:t xml:space="preserve"> data into the training and test data set</w:t>
      </w:r>
    </w:p>
    <w:p w14:paraId="33984341" w14:textId="77777777"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 xml:space="preserve">Training dataset holds 80% data and test data hold 20 % of total </w:t>
      </w:r>
      <w:proofErr w:type="gramStart"/>
      <w:r w:rsidRPr="00FD052F">
        <w:rPr>
          <w:rFonts w:ascii="Calibri" w:eastAsia="Calibri" w:hAnsi="Calibri" w:cs="Calibri"/>
          <w:sz w:val="22"/>
          <w:szCs w:val="22"/>
        </w:rPr>
        <w:t>data .</w:t>
      </w:r>
      <w:proofErr w:type="gramEnd"/>
    </w:p>
    <w:p w14:paraId="7358E409" w14:textId="77777777"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Trained model on train dataset.</w:t>
      </w:r>
    </w:p>
    <w:p w14:paraId="34311BCA" w14:textId="77777777" w:rsidR="00FD052F" w:rsidRPr="00FD052F" w:rsidRDefault="00FD052F" w:rsidP="007A357B">
      <w:pPr>
        <w:pStyle w:val="ListParagraph"/>
        <w:numPr>
          <w:ilvl w:val="0"/>
          <w:numId w:val="19"/>
        </w:numPr>
        <w:spacing w:before="31"/>
        <w:ind w:left="270" w:right="330" w:firstLine="0"/>
        <w:rPr>
          <w:rFonts w:ascii="Calibri" w:eastAsia="Calibri" w:hAnsi="Calibri" w:cs="Calibri"/>
          <w:sz w:val="22"/>
          <w:szCs w:val="22"/>
        </w:rPr>
      </w:pPr>
      <w:r w:rsidRPr="00FD052F">
        <w:rPr>
          <w:rFonts w:ascii="Calibri" w:eastAsia="Calibri" w:hAnsi="Calibri" w:cs="Calibri"/>
          <w:sz w:val="22"/>
          <w:szCs w:val="22"/>
        </w:rPr>
        <w:t>Accuracy model</w:t>
      </w:r>
    </w:p>
    <w:p w14:paraId="5B03EB39" w14:textId="77777777"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To calculate the accuracy of the given data model we used below parameter</w:t>
      </w:r>
    </w:p>
    <w:p w14:paraId="4063D78D" w14:textId="77777777"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RMSE</w:t>
      </w:r>
    </w:p>
    <w:p w14:paraId="51512100" w14:textId="77777777"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Precision</w:t>
      </w:r>
    </w:p>
    <w:p w14:paraId="306BE29B" w14:textId="77777777" w:rsidR="00FD052F" w:rsidRPr="00FD052F" w:rsidRDefault="00FD052F" w:rsidP="006017C2">
      <w:pPr>
        <w:pStyle w:val="ListParagraph"/>
        <w:numPr>
          <w:ilvl w:val="1"/>
          <w:numId w:val="15"/>
        </w:numPr>
        <w:spacing w:before="31"/>
        <w:ind w:right="330"/>
        <w:rPr>
          <w:rFonts w:ascii="Calibri" w:eastAsia="Calibri" w:hAnsi="Calibri" w:cs="Calibri"/>
          <w:sz w:val="22"/>
          <w:szCs w:val="22"/>
        </w:rPr>
      </w:pPr>
      <w:r w:rsidRPr="00FD052F">
        <w:rPr>
          <w:rFonts w:ascii="Calibri" w:eastAsia="Calibri" w:hAnsi="Calibri" w:cs="Calibri"/>
          <w:sz w:val="22"/>
          <w:szCs w:val="22"/>
        </w:rPr>
        <w:t>Recall</w:t>
      </w:r>
    </w:p>
    <w:p w14:paraId="35E11379" w14:textId="77777777" w:rsidR="00FD052F" w:rsidRPr="00D61CE3" w:rsidRDefault="00FD052F" w:rsidP="007A357B">
      <w:pPr>
        <w:spacing w:before="31"/>
        <w:ind w:left="270" w:right="330"/>
        <w:rPr>
          <w:rFonts w:ascii="Calibri" w:eastAsia="Calibri" w:hAnsi="Calibri" w:cs="Calibri"/>
          <w:sz w:val="22"/>
          <w:szCs w:val="22"/>
        </w:rPr>
      </w:pPr>
    </w:p>
    <w:p w14:paraId="16B4E785" w14:textId="77777777" w:rsidR="00FD052F" w:rsidRPr="00D61CE3" w:rsidRDefault="00FD052F" w:rsidP="007A357B">
      <w:pPr>
        <w:spacing w:before="31"/>
        <w:ind w:left="270" w:right="330"/>
        <w:rPr>
          <w:rFonts w:ascii="Calibri" w:eastAsia="Calibri" w:hAnsi="Calibri" w:cs="Calibri"/>
          <w:sz w:val="22"/>
          <w:szCs w:val="22"/>
        </w:rPr>
      </w:pPr>
      <w:r w:rsidRPr="00D61CE3">
        <w:rPr>
          <w:rFonts w:ascii="Calibri" w:eastAsia="Calibri" w:hAnsi="Calibri" w:cs="Calibri"/>
          <w:b/>
          <w:bCs/>
          <w:sz w:val="22"/>
          <w:szCs w:val="22"/>
          <w:u w:val="single"/>
        </w:rPr>
        <w:t>Procedure</w:t>
      </w:r>
      <w:r w:rsidRPr="00D61CE3">
        <w:rPr>
          <w:rFonts w:ascii="Calibri" w:eastAsia="Calibri" w:hAnsi="Calibri" w:cs="Calibri"/>
          <w:sz w:val="22"/>
          <w:szCs w:val="22"/>
        </w:rPr>
        <w:t>:</w:t>
      </w:r>
    </w:p>
    <w:p w14:paraId="352295A2" w14:textId="77777777" w:rsidR="00FD052F" w:rsidRDefault="00FD052F" w:rsidP="007A357B">
      <w:pPr>
        <w:spacing w:before="31"/>
        <w:ind w:left="270" w:right="330"/>
        <w:rPr>
          <w:rFonts w:ascii="Calibri" w:eastAsia="Calibri" w:hAnsi="Calibri" w:cs="Calibri"/>
          <w:sz w:val="22"/>
          <w:szCs w:val="22"/>
        </w:rPr>
      </w:pPr>
    </w:p>
    <w:p w14:paraId="0AD34A29" w14:textId="77777777" w:rsidR="00FD052F" w:rsidRPr="00FD052F" w:rsidRDefault="00FD052F" w:rsidP="006017C2">
      <w:pPr>
        <w:numPr>
          <w:ilvl w:val="0"/>
          <w:numId w:val="25"/>
        </w:numPr>
        <w:spacing w:before="31"/>
        <w:ind w:left="540" w:right="330" w:hanging="270"/>
        <w:jc w:val="both"/>
        <w:rPr>
          <w:rFonts w:ascii="Calibri" w:eastAsia="Calibri" w:hAnsi="Calibri" w:cs="Calibri"/>
          <w:sz w:val="22"/>
          <w:szCs w:val="22"/>
        </w:rPr>
      </w:pPr>
      <w:r w:rsidRPr="00FD052F">
        <w:rPr>
          <w:rFonts w:ascii="Calibri" w:eastAsia="Calibri" w:hAnsi="Calibri" w:cs="Calibri"/>
          <w:sz w:val="22"/>
          <w:szCs w:val="22"/>
        </w:rPr>
        <w:t>Trained data using ALS data predication model having all features column and target column into it with 80 % dat</w:t>
      </w:r>
      <w:r>
        <w:rPr>
          <w:rFonts w:ascii="Calibri" w:eastAsia="Calibri" w:hAnsi="Calibri" w:cs="Calibri"/>
          <w:sz w:val="22"/>
          <w:szCs w:val="22"/>
        </w:rPr>
        <w:t>a</w:t>
      </w:r>
      <w:r w:rsidRPr="00FD052F">
        <w:rPr>
          <w:rFonts w:ascii="Calibri" w:eastAsia="Calibri" w:hAnsi="Calibri" w:cs="Calibri"/>
          <w:sz w:val="22"/>
          <w:szCs w:val="22"/>
        </w:rPr>
        <w:t>.</w:t>
      </w:r>
    </w:p>
    <w:p w14:paraId="66D0C65B" w14:textId="77777777" w:rsidR="00FD052F" w:rsidRPr="00FD052F" w:rsidRDefault="00FD052F" w:rsidP="006017C2">
      <w:pPr>
        <w:numPr>
          <w:ilvl w:val="0"/>
          <w:numId w:val="25"/>
        </w:numPr>
        <w:spacing w:before="31"/>
        <w:ind w:left="540" w:right="330" w:hanging="270"/>
        <w:jc w:val="both"/>
        <w:rPr>
          <w:rFonts w:ascii="Calibri" w:eastAsia="Calibri" w:hAnsi="Calibri" w:cs="Calibri"/>
          <w:sz w:val="22"/>
          <w:szCs w:val="22"/>
        </w:rPr>
      </w:pPr>
      <w:r w:rsidRPr="00FD052F">
        <w:rPr>
          <w:rFonts w:ascii="Calibri" w:eastAsia="Calibri" w:hAnsi="Calibri" w:cs="Calibri"/>
          <w:sz w:val="22"/>
          <w:szCs w:val="22"/>
        </w:rPr>
        <w:t>Using this data set predicted values of target column for the test dataset of size 20 % of total data.</w:t>
      </w:r>
    </w:p>
    <w:p w14:paraId="72568B7D" w14:textId="77777777" w:rsidR="00FD052F" w:rsidRPr="00FD052F" w:rsidRDefault="00FD052F" w:rsidP="006017C2">
      <w:pPr>
        <w:numPr>
          <w:ilvl w:val="0"/>
          <w:numId w:val="25"/>
        </w:numPr>
        <w:spacing w:before="31"/>
        <w:ind w:left="540" w:right="330" w:hanging="270"/>
        <w:jc w:val="both"/>
        <w:rPr>
          <w:rFonts w:ascii="Calibri" w:eastAsia="Calibri" w:hAnsi="Calibri" w:cs="Calibri"/>
          <w:sz w:val="22"/>
          <w:szCs w:val="22"/>
        </w:rPr>
      </w:pPr>
      <w:r w:rsidRPr="00FD052F">
        <w:rPr>
          <w:rFonts w:ascii="Calibri" w:eastAsia="Calibri" w:hAnsi="Calibri" w:cs="Calibri"/>
          <w:sz w:val="22"/>
          <w:szCs w:val="22"/>
        </w:rPr>
        <w:t>Then Calculated below parameter using actual test dataset and predicted dataset to check accuracy of our model</w:t>
      </w:r>
    </w:p>
    <w:p w14:paraId="7D3232F7" w14:textId="77777777" w:rsidR="00FD052F" w:rsidRPr="00FD052F" w:rsidRDefault="00FD052F" w:rsidP="006017C2">
      <w:pPr>
        <w:numPr>
          <w:ilvl w:val="0"/>
          <w:numId w:val="25"/>
        </w:numPr>
        <w:spacing w:before="31"/>
        <w:ind w:left="540" w:right="330" w:hanging="270"/>
        <w:jc w:val="both"/>
        <w:rPr>
          <w:rFonts w:ascii="Calibri" w:eastAsia="Calibri" w:hAnsi="Calibri" w:cs="Calibri"/>
          <w:sz w:val="22"/>
          <w:szCs w:val="22"/>
        </w:rPr>
      </w:pPr>
      <w:r w:rsidRPr="00FD052F">
        <w:rPr>
          <w:rFonts w:ascii="Calibri" w:eastAsia="Calibri" w:hAnsi="Calibri" w:cs="Calibri"/>
          <w:sz w:val="22"/>
          <w:szCs w:val="22"/>
        </w:rPr>
        <w:t>RMSE</w:t>
      </w:r>
    </w:p>
    <w:p w14:paraId="09DA37FA" w14:textId="77777777" w:rsidR="00FD052F" w:rsidRPr="00FD052F" w:rsidRDefault="00FD052F" w:rsidP="006017C2">
      <w:pPr>
        <w:numPr>
          <w:ilvl w:val="0"/>
          <w:numId w:val="25"/>
        </w:numPr>
        <w:spacing w:before="31"/>
        <w:ind w:left="540" w:right="330" w:hanging="270"/>
        <w:jc w:val="both"/>
        <w:rPr>
          <w:rFonts w:ascii="Calibri" w:eastAsia="Calibri" w:hAnsi="Calibri" w:cs="Calibri"/>
          <w:sz w:val="22"/>
          <w:szCs w:val="22"/>
        </w:rPr>
      </w:pPr>
      <w:r w:rsidRPr="00FD052F">
        <w:rPr>
          <w:rFonts w:ascii="Calibri" w:eastAsia="Calibri" w:hAnsi="Calibri" w:cs="Calibri"/>
          <w:sz w:val="22"/>
          <w:szCs w:val="22"/>
        </w:rPr>
        <w:t>Precision</w:t>
      </w:r>
    </w:p>
    <w:p w14:paraId="13A22A3F" w14:textId="0CEA4D4B" w:rsidR="00FD052F" w:rsidRDefault="00FD052F" w:rsidP="006017C2">
      <w:pPr>
        <w:numPr>
          <w:ilvl w:val="0"/>
          <w:numId w:val="25"/>
        </w:numPr>
        <w:spacing w:before="31"/>
        <w:ind w:left="540" w:right="330" w:hanging="270"/>
        <w:jc w:val="both"/>
        <w:rPr>
          <w:rFonts w:ascii="Calibri" w:eastAsia="Calibri" w:hAnsi="Calibri" w:cs="Calibri"/>
          <w:sz w:val="22"/>
          <w:szCs w:val="22"/>
        </w:rPr>
      </w:pPr>
      <w:r w:rsidRPr="00FD052F">
        <w:rPr>
          <w:rFonts w:ascii="Calibri" w:eastAsia="Calibri" w:hAnsi="Calibri" w:cs="Calibri"/>
          <w:sz w:val="22"/>
          <w:szCs w:val="22"/>
        </w:rPr>
        <w:t>Recall</w:t>
      </w:r>
    </w:p>
    <w:p w14:paraId="5BFB0CC3" w14:textId="77777777" w:rsidR="005E08A2" w:rsidRDefault="005E08A2" w:rsidP="007A357B">
      <w:pPr>
        <w:spacing w:before="31"/>
        <w:ind w:left="270" w:right="330"/>
        <w:rPr>
          <w:rFonts w:ascii="Calibri" w:eastAsia="Calibri" w:hAnsi="Calibri" w:cs="Calibri"/>
          <w:sz w:val="22"/>
          <w:szCs w:val="22"/>
        </w:rPr>
      </w:pPr>
    </w:p>
    <w:p w14:paraId="492575DD" w14:textId="77777777" w:rsidR="005E08A2" w:rsidRDefault="005E08A2" w:rsidP="007A357B">
      <w:pPr>
        <w:spacing w:before="31"/>
        <w:ind w:left="270" w:right="330"/>
        <w:rPr>
          <w:rFonts w:ascii="Calibri" w:eastAsia="Calibri" w:hAnsi="Calibri" w:cs="Calibri"/>
          <w:sz w:val="22"/>
          <w:szCs w:val="22"/>
        </w:rPr>
      </w:pPr>
    </w:p>
    <w:p w14:paraId="3D277275" w14:textId="26A476BB" w:rsidR="005E08A2" w:rsidRPr="005E08A2" w:rsidRDefault="005E08A2" w:rsidP="007A357B">
      <w:pPr>
        <w:pStyle w:val="ListParagraph"/>
        <w:numPr>
          <w:ilvl w:val="0"/>
          <w:numId w:val="12"/>
        </w:numPr>
        <w:spacing w:before="10" w:line="360" w:lineRule="auto"/>
        <w:ind w:left="270" w:right="330" w:firstLine="0"/>
        <w:rPr>
          <w:sz w:val="32"/>
          <w:szCs w:val="28"/>
        </w:rPr>
      </w:pPr>
      <w:r w:rsidRPr="005E08A2">
        <w:rPr>
          <w:sz w:val="32"/>
          <w:szCs w:val="28"/>
        </w:rPr>
        <w:t>RANK IMPLEMENTATION</w:t>
      </w:r>
    </w:p>
    <w:p w14:paraId="7846D250" w14:textId="77777777" w:rsidR="00000000" w:rsidRPr="005E08A2" w:rsidRDefault="006926FA" w:rsidP="007A357B">
      <w:pPr>
        <w:numPr>
          <w:ilvl w:val="0"/>
          <w:numId w:val="22"/>
        </w:numPr>
        <w:spacing w:before="31"/>
        <w:ind w:left="270" w:right="330" w:firstLine="0"/>
        <w:rPr>
          <w:rFonts w:ascii="Calibri" w:eastAsia="Calibri" w:hAnsi="Calibri" w:cs="Calibri"/>
          <w:sz w:val="22"/>
          <w:szCs w:val="22"/>
        </w:rPr>
      </w:pPr>
      <w:r w:rsidRPr="005E08A2">
        <w:rPr>
          <w:rFonts w:ascii="Calibri" w:eastAsia="Calibri" w:hAnsi="Calibri" w:cs="Calibri"/>
          <w:sz w:val="22"/>
          <w:szCs w:val="22"/>
        </w:rPr>
        <w:t>Dat</w:t>
      </w:r>
      <w:r w:rsidRPr="005E08A2">
        <w:rPr>
          <w:rFonts w:ascii="Calibri" w:eastAsia="Calibri" w:hAnsi="Calibri" w:cs="Calibri"/>
          <w:sz w:val="22"/>
          <w:szCs w:val="22"/>
        </w:rPr>
        <w:t>a Creation</w:t>
      </w:r>
    </w:p>
    <w:p w14:paraId="4FFF434B" w14:textId="33F0D498" w:rsidR="00000000" w:rsidRPr="005E08A2"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 xml:space="preserve">Created data frame having columns </w:t>
      </w:r>
      <w:r w:rsidR="005E08A2" w:rsidRPr="005E08A2">
        <w:rPr>
          <w:rFonts w:ascii="Calibri" w:eastAsia="Calibri" w:hAnsi="Calibri" w:cs="Calibri"/>
          <w:sz w:val="22"/>
          <w:szCs w:val="22"/>
        </w:rPr>
        <w:t>region, states</w:t>
      </w:r>
      <w:r w:rsidRPr="005E08A2">
        <w:rPr>
          <w:rFonts w:ascii="Calibri" w:eastAsia="Calibri" w:hAnsi="Calibri" w:cs="Calibri"/>
          <w:sz w:val="22"/>
          <w:szCs w:val="22"/>
        </w:rPr>
        <w:t xml:space="preserve"> and </w:t>
      </w:r>
      <w:r w:rsidR="005E08A2" w:rsidRPr="005E08A2">
        <w:rPr>
          <w:rFonts w:ascii="Calibri" w:eastAsia="Calibri" w:hAnsi="Calibri" w:cs="Calibri"/>
          <w:sz w:val="22"/>
          <w:szCs w:val="22"/>
        </w:rPr>
        <w:t>admission rate</w:t>
      </w:r>
      <w:r w:rsidRPr="005E08A2">
        <w:rPr>
          <w:rFonts w:ascii="Calibri" w:eastAsia="Calibri" w:hAnsi="Calibri" w:cs="Calibri"/>
          <w:sz w:val="22"/>
          <w:szCs w:val="22"/>
        </w:rPr>
        <w:t>.</w:t>
      </w:r>
    </w:p>
    <w:p w14:paraId="0EC57462" w14:textId="77777777" w:rsidR="00000000" w:rsidRPr="005E08A2"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Created new data frame having columns states</w:t>
      </w:r>
      <w:r w:rsidRPr="005E08A2">
        <w:rPr>
          <w:rFonts w:ascii="Calibri" w:eastAsia="Calibri" w:hAnsi="Calibri" w:cs="Calibri"/>
          <w:sz w:val="22"/>
          <w:szCs w:val="22"/>
        </w:rPr>
        <w:t xml:space="preserve">, </w:t>
      </w:r>
      <w:proofErr w:type="spellStart"/>
      <w:r w:rsidRPr="005E08A2">
        <w:rPr>
          <w:rFonts w:ascii="Calibri" w:eastAsia="Calibri" w:hAnsi="Calibri" w:cs="Calibri"/>
          <w:sz w:val="22"/>
          <w:szCs w:val="22"/>
        </w:rPr>
        <w:t>college_name</w:t>
      </w:r>
      <w:proofErr w:type="spellEnd"/>
      <w:r w:rsidRPr="005E08A2">
        <w:rPr>
          <w:rFonts w:ascii="Calibri" w:eastAsia="Calibri" w:hAnsi="Calibri" w:cs="Calibri"/>
          <w:sz w:val="22"/>
          <w:szCs w:val="22"/>
        </w:rPr>
        <w:t xml:space="preserve"> and </w:t>
      </w:r>
      <w:proofErr w:type="spellStart"/>
      <w:r w:rsidRPr="005E08A2">
        <w:rPr>
          <w:rFonts w:ascii="Calibri" w:eastAsia="Calibri" w:hAnsi="Calibri" w:cs="Calibri"/>
          <w:sz w:val="22"/>
          <w:szCs w:val="22"/>
        </w:rPr>
        <w:t>admission_rate</w:t>
      </w:r>
      <w:proofErr w:type="spellEnd"/>
    </w:p>
    <w:p w14:paraId="480E88CD" w14:textId="7FC935E8" w:rsidR="00000000" w:rsidRPr="005E08A2"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 xml:space="preserve">Implemented rank function on above to data frame </w:t>
      </w:r>
      <w:r w:rsidR="005E08A2" w:rsidRPr="005E08A2">
        <w:rPr>
          <w:rFonts w:ascii="Calibri" w:eastAsia="Calibri" w:hAnsi="Calibri" w:cs="Calibri"/>
          <w:sz w:val="22"/>
          <w:szCs w:val="22"/>
        </w:rPr>
        <w:t>to suggest</w:t>
      </w:r>
      <w:r w:rsidRPr="005E08A2">
        <w:rPr>
          <w:rFonts w:ascii="Calibri" w:eastAsia="Calibri" w:hAnsi="Calibri" w:cs="Calibri"/>
          <w:sz w:val="22"/>
          <w:szCs w:val="22"/>
        </w:rPr>
        <w:t xml:space="preserve"> best fit college</w:t>
      </w:r>
    </w:p>
    <w:p w14:paraId="70A2F8F6" w14:textId="792A831E" w:rsidR="00000000"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Joined above</w:t>
      </w:r>
      <w:r w:rsidRPr="005E08A2">
        <w:rPr>
          <w:rFonts w:ascii="Calibri" w:eastAsia="Calibri" w:hAnsi="Calibri" w:cs="Calibri"/>
          <w:sz w:val="22"/>
          <w:szCs w:val="22"/>
        </w:rPr>
        <w:t xml:space="preserve"> data frame to use in final selection</w:t>
      </w:r>
      <w:r w:rsidR="006017C2">
        <w:rPr>
          <w:rFonts w:ascii="Calibri" w:eastAsia="Calibri" w:hAnsi="Calibri" w:cs="Calibri"/>
          <w:sz w:val="22"/>
          <w:szCs w:val="22"/>
        </w:rPr>
        <w:t>.</w:t>
      </w:r>
    </w:p>
    <w:p w14:paraId="7F299448" w14:textId="77777777" w:rsidR="006017C2" w:rsidRPr="005E08A2" w:rsidRDefault="006017C2" w:rsidP="006017C2">
      <w:pPr>
        <w:pStyle w:val="ListParagraph"/>
        <w:spacing w:before="31"/>
        <w:ind w:left="1440" w:right="330"/>
        <w:rPr>
          <w:rFonts w:ascii="Calibri" w:eastAsia="Calibri" w:hAnsi="Calibri" w:cs="Calibri"/>
          <w:sz w:val="22"/>
          <w:szCs w:val="22"/>
        </w:rPr>
      </w:pPr>
    </w:p>
    <w:p w14:paraId="3735E310" w14:textId="77777777" w:rsidR="00000000" w:rsidRPr="005E08A2" w:rsidRDefault="006926FA" w:rsidP="007A357B">
      <w:pPr>
        <w:pStyle w:val="ListParagraph"/>
        <w:numPr>
          <w:ilvl w:val="0"/>
          <w:numId w:val="23"/>
        </w:numPr>
        <w:spacing w:before="31"/>
        <w:ind w:left="270" w:right="330" w:firstLine="0"/>
        <w:rPr>
          <w:rFonts w:ascii="Calibri" w:eastAsia="Calibri" w:hAnsi="Calibri" w:cs="Calibri"/>
          <w:sz w:val="22"/>
          <w:szCs w:val="22"/>
        </w:rPr>
      </w:pPr>
      <w:r w:rsidRPr="005E08A2">
        <w:rPr>
          <w:rFonts w:ascii="Calibri" w:eastAsia="Calibri" w:hAnsi="Calibri" w:cs="Calibri"/>
          <w:sz w:val="22"/>
          <w:szCs w:val="22"/>
        </w:rPr>
        <w:t>Method Implemented</w:t>
      </w:r>
    </w:p>
    <w:p w14:paraId="2954B3A8" w14:textId="77777777" w:rsidR="00000000" w:rsidRPr="005E08A2"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“Map” function to transform data.</w:t>
      </w:r>
    </w:p>
    <w:p w14:paraId="317CFB84" w14:textId="77777777" w:rsidR="00000000" w:rsidRPr="005E08A2"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“filter” function to generate graph.</w:t>
      </w:r>
    </w:p>
    <w:p w14:paraId="22C9B55F" w14:textId="13A3EA79" w:rsidR="00000000" w:rsidRPr="005E08A2"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“Spark SQL” and “Joins”</w:t>
      </w:r>
    </w:p>
    <w:p w14:paraId="4220CA76" w14:textId="60A8737D" w:rsidR="00D34F41" w:rsidRDefault="006926FA" w:rsidP="006017C2">
      <w:pPr>
        <w:pStyle w:val="ListParagraph"/>
        <w:numPr>
          <w:ilvl w:val="1"/>
          <w:numId w:val="15"/>
        </w:numPr>
        <w:spacing w:before="31"/>
        <w:ind w:right="330"/>
        <w:rPr>
          <w:rFonts w:ascii="Calibri" w:eastAsia="Calibri" w:hAnsi="Calibri" w:cs="Calibri"/>
          <w:sz w:val="22"/>
          <w:szCs w:val="22"/>
        </w:rPr>
      </w:pPr>
      <w:r w:rsidRPr="005E08A2">
        <w:rPr>
          <w:rFonts w:ascii="Calibri" w:eastAsia="Calibri" w:hAnsi="Calibri" w:cs="Calibri"/>
          <w:sz w:val="22"/>
          <w:szCs w:val="22"/>
        </w:rPr>
        <w:t>“Rank” function</w:t>
      </w:r>
    </w:p>
    <w:p w14:paraId="3963694A" w14:textId="77777777" w:rsidR="005E08A2" w:rsidRPr="005E08A2" w:rsidRDefault="005E08A2" w:rsidP="006017C2">
      <w:pPr>
        <w:pStyle w:val="ListParagraph"/>
        <w:spacing w:before="31"/>
        <w:ind w:left="1440" w:right="330"/>
        <w:rPr>
          <w:rFonts w:ascii="Calibri" w:eastAsia="Calibri" w:hAnsi="Calibri" w:cs="Calibri"/>
          <w:sz w:val="22"/>
          <w:szCs w:val="22"/>
        </w:rPr>
      </w:pPr>
    </w:p>
    <w:p w14:paraId="7F03E109" w14:textId="77777777" w:rsidR="00D34F41" w:rsidRDefault="00D34F41" w:rsidP="007A357B">
      <w:pPr>
        <w:spacing w:line="200" w:lineRule="exact"/>
        <w:ind w:left="270" w:right="330"/>
      </w:pPr>
    </w:p>
    <w:p w14:paraId="52DD241C" w14:textId="660B80F6" w:rsidR="00D34F41" w:rsidRDefault="00D34F41" w:rsidP="007A357B">
      <w:pPr>
        <w:spacing w:line="200" w:lineRule="exact"/>
        <w:ind w:left="270" w:right="330"/>
      </w:pPr>
    </w:p>
    <w:p w14:paraId="64704201" w14:textId="77777777" w:rsidR="005E08A2" w:rsidRPr="00D61CE3" w:rsidRDefault="005E08A2" w:rsidP="007A357B">
      <w:pPr>
        <w:spacing w:before="31"/>
        <w:ind w:left="270" w:right="330"/>
        <w:rPr>
          <w:rFonts w:ascii="Calibri" w:eastAsia="Calibri" w:hAnsi="Calibri" w:cs="Calibri"/>
          <w:sz w:val="22"/>
          <w:szCs w:val="22"/>
        </w:rPr>
      </w:pPr>
      <w:r w:rsidRPr="00D61CE3">
        <w:rPr>
          <w:rFonts w:ascii="Calibri" w:eastAsia="Calibri" w:hAnsi="Calibri" w:cs="Calibri"/>
          <w:b/>
          <w:bCs/>
          <w:sz w:val="22"/>
          <w:szCs w:val="22"/>
          <w:u w:val="single"/>
        </w:rPr>
        <w:t>Procedure</w:t>
      </w:r>
      <w:r w:rsidRPr="00D61CE3">
        <w:rPr>
          <w:rFonts w:ascii="Calibri" w:eastAsia="Calibri" w:hAnsi="Calibri" w:cs="Calibri"/>
          <w:sz w:val="22"/>
          <w:szCs w:val="22"/>
        </w:rPr>
        <w:t>:</w:t>
      </w:r>
    </w:p>
    <w:p w14:paraId="7CDAC732" w14:textId="1266EE97" w:rsidR="00000000" w:rsidRPr="005E08A2" w:rsidRDefault="006926FA" w:rsidP="006017C2">
      <w:pPr>
        <w:numPr>
          <w:ilvl w:val="0"/>
          <w:numId w:val="25"/>
        </w:numPr>
        <w:spacing w:before="31"/>
        <w:ind w:left="540" w:right="330" w:hanging="270"/>
        <w:jc w:val="both"/>
        <w:rPr>
          <w:rFonts w:ascii="Calibri" w:eastAsia="Calibri" w:hAnsi="Calibri" w:cs="Calibri"/>
          <w:sz w:val="22"/>
          <w:szCs w:val="22"/>
        </w:rPr>
      </w:pPr>
      <w:r w:rsidRPr="005E08A2">
        <w:rPr>
          <w:rFonts w:ascii="Calibri" w:eastAsia="Calibri" w:hAnsi="Calibri" w:cs="Calibri"/>
          <w:sz w:val="22"/>
          <w:szCs w:val="22"/>
        </w:rPr>
        <w:lastRenderedPageBreak/>
        <w:t>By using data</w:t>
      </w:r>
      <w:r w:rsidRPr="005E08A2">
        <w:rPr>
          <w:rFonts w:ascii="Calibri" w:eastAsia="Calibri" w:hAnsi="Calibri" w:cs="Calibri"/>
          <w:sz w:val="22"/>
          <w:szCs w:val="22"/>
        </w:rPr>
        <w:t xml:space="preserve"> frame functionality created two tables. Table “</w:t>
      </w:r>
      <w:proofErr w:type="spellStart"/>
      <w:r w:rsidRPr="005E08A2">
        <w:rPr>
          <w:rFonts w:ascii="Calibri" w:eastAsia="Calibri" w:hAnsi="Calibri" w:cs="Calibri"/>
          <w:sz w:val="22"/>
          <w:szCs w:val="22"/>
        </w:rPr>
        <w:t>RSTable</w:t>
      </w:r>
      <w:proofErr w:type="spellEnd"/>
      <w:r w:rsidRPr="005E08A2">
        <w:rPr>
          <w:rFonts w:ascii="Calibri" w:eastAsia="Calibri" w:hAnsi="Calibri" w:cs="Calibri"/>
          <w:sz w:val="22"/>
          <w:szCs w:val="22"/>
        </w:rPr>
        <w:t xml:space="preserve">” with region, state and </w:t>
      </w:r>
      <w:proofErr w:type="spellStart"/>
      <w:r w:rsidRPr="005E08A2">
        <w:rPr>
          <w:rFonts w:ascii="Calibri" w:eastAsia="Calibri" w:hAnsi="Calibri" w:cs="Calibri"/>
          <w:sz w:val="22"/>
          <w:szCs w:val="22"/>
        </w:rPr>
        <w:t>admission_rate</w:t>
      </w:r>
      <w:proofErr w:type="spellEnd"/>
    </w:p>
    <w:p w14:paraId="7018B79B" w14:textId="77777777" w:rsidR="00000000" w:rsidRPr="005E08A2" w:rsidRDefault="006926FA" w:rsidP="006017C2">
      <w:pPr>
        <w:numPr>
          <w:ilvl w:val="0"/>
          <w:numId w:val="25"/>
        </w:numPr>
        <w:spacing w:before="31"/>
        <w:ind w:left="540" w:right="330" w:hanging="270"/>
        <w:jc w:val="both"/>
        <w:rPr>
          <w:rFonts w:ascii="Calibri" w:eastAsia="Calibri" w:hAnsi="Calibri" w:cs="Calibri"/>
          <w:sz w:val="22"/>
          <w:szCs w:val="22"/>
        </w:rPr>
      </w:pPr>
      <w:r w:rsidRPr="005E08A2">
        <w:rPr>
          <w:rFonts w:ascii="Calibri" w:eastAsia="Calibri" w:hAnsi="Calibri" w:cs="Calibri"/>
          <w:sz w:val="22"/>
          <w:szCs w:val="22"/>
        </w:rPr>
        <w:t>Table “</w:t>
      </w:r>
      <w:proofErr w:type="spellStart"/>
      <w:r w:rsidRPr="005E08A2">
        <w:rPr>
          <w:rFonts w:ascii="Calibri" w:eastAsia="Calibri" w:hAnsi="Calibri" w:cs="Calibri"/>
          <w:sz w:val="22"/>
          <w:szCs w:val="22"/>
        </w:rPr>
        <w:t>SCTable</w:t>
      </w:r>
      <w:proofErr w:type="spellEnd"/>
      <w:r w:rsidRPr="005E08A2">
        <w:rPr>
          <w:rFonts w:ascii="Calibri" w:eastAsia="Calibri" w:hAnsi="Calibri" w:cs="Calibri"/>
          <w:sz w:val="22"/>
          <w:szCs w:val="22"/>
        </w:rPr>
        <w:t xml:space="preserve">” with columns state, college name and </w:t>
      </w:r>
      <w:proofErr w:type="spellStart"/>
      <w:r w:rsidRPr="005E08A2">
        <w:rPr>
          <w:rFonts w:ascii="Calibri" w:eastAsia="Calibri" w:hAnsi="Calibri" w:cs="Calibri"/>
          <w:sz w:val="22"/>
          <w:szCs w:val="22"/>
        </w:rPr>
        <w:t>admission_rate</w:t>
      </w:r>
      <w:proofErr w:type="spellEnd"/>
    </w:p>
    <w:p w14:paraId="7F48AB9E" w14:textId="77777777" w:rsidR="00000000" w:rsidRPr="005E08A2" w:rsidRDefault="006926FA" w:rsidP="006017C2">
      <w:pPr>
        <w:numPr>
          <w:ilvl w:val="0"/>
          <w:numId w:val="25"/>
        </w:numPr>
        <w:spacing w:before="31"/>
        <w:ind w:left="540" w:right="330" w:hanging="270"/>
        <w:jc w:val="both"/>
        <w:rPr>
          <w:rFonts w:ascii="Calibri" w:eastAsia="Calibri" w:hAnsi="Calibri" w:cs="Calibri"/>
          <w:sz w:val="22"/>
          <w:szCs w:val="22"/>
        </w:rPr>
      </w:pPr>
      <w:r w:rsidRPr="005E08A2">
        <w:rPr>
          <w:rFonts w:ascii="Calibri" w:eastAsia="Calibri" w:hAnsi="Calibri" w:cs="Calibri"/>
          <w:sz w:val="22"/>
          <w:szCs w:val="22"/>
        </w:rPr>
        <w:t xml:space="preserve">Both table was sorted using rank on </w:t>
      </w:r>
      <w:proofErr w:type="spellStart"/>
      <w:r w:rsidRPr="005E08A2">
        <w:rPr>
          <w:rFonts w:ascii="Calibri" w:eastAsia="Calibri" w:hAnsi="Calibri" w:cs="Calibri"/>
          <w:sz w:val="22"/>
          <w:szCs w:val="22"/>
        </w:rPr>
        <w:t>admission_rate</w:t>
      </w:r>
      <w:proofErr w:type="spellEnd"/>
      <w:r w:rsidRPr="005E08A2">
        <w:rPr>
          <w:rFonts w:ascii="Calibri" w:eastAsia="Calibri" w:hAnsi="Calibri" w:cs="Calibri"/>
          <w:sz w:val="22"/>
          <w:szCs w:val="22"/>
        </w:rPr>
        <w:t xml:space="preserve"> value</w:t>
      </w:r>
    </w:p>
    <w:p w14:paraId="21ECC569" w14:textId="49C349C7" w:rsidR="00000000" w:rsidRPr="005E08A2" w:rsidRDefault="006926FA" w:rsidP="006017C2">
      <w:pPr>
        <w:numPr>
          <w:ilvl w:val="0"/>
          <w:numId w:val="25"/>
        </w:numPr>
        <w:spacing w:before="31"/>
        <w:ind w:left="540" w:right="330" w:hanging="270"/>
        <w:jc w:val="both"/>
        <w:rPr>
          <w:rFonts w:ascii="Calibri" w:eastAsia="Calibri" w:hAnsi="Calibri" w:cs="Calibri"/>
          <w:sz w:val="22"/>
          <w:szCs w:val="22"/>
        </w:rPr>
      </w:pPr>
      <w:r w:rsidRPr="005E08A2">
        <w:rPr>
          <w:rFonts w:ascii="Calibri" w:eastAsia="Calibri" w:hAnsi="Calibri" w:cs="Calibri"/>
          <w:sz w:val="22"/>
          <w:szCs w:val="22"/>
        </w:rPr>
        <w:t xml:space="preserve">Then used select queries using region and state as </w:t>
      </w:r>
      <w:r w:rsidR="005E08A2" w:rsidRPr="005E08A2">
        <w:rPr>
          <w:rFonts w:ascii="Calibri" w:eastAsia="Calibri" w:hAnsi="Calibri" w:cs="Calibri"/>
          <w:sz w:val="22"/>
          <w:szCs w:val="22"/>
        </w:rPr>
        <w:t>a primary column</w:t>
      </w:r>
      <w:r w:rsidRPr="005E08A2">
        <w:rPr>
          <w:rFonts w:ascii="Calibri" w:eastAsia="Calibri" w:hAnsi="Calibri" w:cs="Calibri"/>
          <w:sz w:val="22"/>
          <w:szCs w:val="22"/>
        </w:rPr>
        <w:t xml:space="preserve"> of </w:t>
      </w:r>
      <w:r w:rsidR="005E08A2" w:rsidRPr="005E08A2">
        <w:rPr>
          <w:rFonts w:ascii="Calibri" w:eastAsia="Calibri" w:hAnsi="Calibri" w:cs="Calibri"/>
          <w:sz w:val="22"/>
          <w:szCs w:val="22"/>
        </w:rPr>
        <w:t>two</w:t>
      </w:r>
      <w:r w:rsidRPr="005E08A2">
        <w:rPr>
          <w:rFonts w:ascii="Calibri" w:eastAsia="Calibri" w:hAnsi="Calibri" w:cs="Calibri"/>
          <w:sz w:val="22"/>
          <w:szCs w:val="22"/>
        </w:rPr>
        <w:t xml:space="preserve"> tables combination</w:t>
      </w:r>
      <w:r w:rsidRPr="005E08A2">
        <w:rPr>
          <w:rFonts w:ascii="Calibri" w:eastAsia="Calibri" w:hAnsi="Calibri" w:cs="Calibri"/>
          <w:sz w:val="22"/>
          <w:szCs w:val="22"/>
        </w:rPr>
        <w:t>s.</w:t>
      </w:r>
    </w:p>
    <w:p w14:paraId="135E0E1C" w14:textId="77777777" w:rsidR="00000000" w:rsidRPr="005E08A2" w:rsidRDefault="006926FA" w:rsidP="006017C2">
      <w:pPr>
        <w:numPr>
          <w:ilvl w:val="0"/>
          <w:numId w:val="25"/>
        </w:numPr>
        <w:spacing w:before="31"/>
        <w:ind w:left="540" w:right="330" w:hanging="270"/>
        <w:jc w:val="both"/>
        <w:rPr>
          <w:rFonts w:ascii="Calibri" w:eastAsia="Calibri" w:hAnsi="Calibri" w:cs="Calibri"/>
          <w:sz w:val="22"/>
          <w:szCs w:val="22"/>
        </w:rPr>
      </w:pPr>
      <w:r w:rsidRPr="005E08A2">
        <w:rPr>
          <w:rFonts w:ascii="Calibri" w:eastAsia="Calibri" w:hAnsi="Calibri" w:cs="Calibri"/>
          <w:sz w:val="22"/>
          <w:szCs w:val="22"/>
        </w:rPr>
        <w:t xml:space="preserve">While combining above table used state as primary columns and selected only those </w:t>
      </w:r>
      <w:proofErr w:type="gramStart"/>
      <w:r w:rsidRPr="005E08A2">
        <w:rPr>
          <w:rFonts w:ascii="Calibri" w:eastAsia="Calibri" w:hAnsi="Calibri" w:cs="Calibri"/>
          <w:sz w:val="22"/>
          <w:szCs w:val="22"/>
        </w:rPr>
        <w:t>data  where</w:t>
      </w:r>
      <w:proofErr w:type="gramEnd"/>
      <w:r w:rsidRPr="005E08A2">
        <w:rPr>
          <w:rFonts w:ascii="Calibri" w:eastAsia="Calibri" w:hAnsi="Calibri" w:cs="Calibri"/>
          <w:sz w:val="22"/>
          <w:szCs w:val="22"/>
        </w:rPr>
        <w:t xml:space="preserve"> state values are equal</w:t>
      </w:r>
    </w:p>
    <w:p w14:paraId="1A500E28" w14:textId="77777777" w:rsidR="00000000" w:rsidRPr="005E08A2" w:rsidRDefault="006926FA" w:rsidP="006017C2">
      <w:pPr>
        <w:numPr>
          <w:ilvl w:val="0"/>
          <w:numId w:val="25"/>
        </w:numPr>
        <w:spacing w:before="31"/>
        <w:ind w:left="540" w:right="330" w:hanging="270"/>
        <w:jc w:val="both"/>
        <w:rPr>
          <w:rFonts w:ascii="Calibri" w:eastAsia="Calibri" w:hAnsi="Calibri" w:cs="Calibri"/>
          <w:sz w:val="22"/>
          <w:szCs w:val="22"/>
        </w:rPr>
      </w:pPr>
      <w:r w:rsidRPr="005E08A2">
        <w:rPr>
          <w:rFonts w:ascii="Calibri" w:eastAsia="Calibri" w:hAnsi="Calibri" w:cs="Calibri"/>
          <w:sz w:val="22"/>
          <w:szCs w:val="22"/>
        </w:rPr>
        <w:t xml:space="preserve">Implemented these SQL queries using </w:t>
      </w:r>
      <w:proofErr w:type="spellStart"/>
      <w:r w:rsidRPr="005E08A2">
        <w:rPr>
          <w:rFonts w:ascii="Calibri" w:eastAsia="Calibri" w:hAnsi="Calibri" w:cs="Calibri"/>
          <w:sz w:val="22"/>
          <w:szCs w:val="22"/>
        </w:rPr>
        <w:t>spark.sql</w:t>
      </w:r>
      <w:proofErr w:type="spellEnd"/>
    </w:p>
    <w:p w14:paraId="08BF1A2C" w14:textId="77777777" w:rsidR="00D34F41" w:rsidRDefault="00D34F41" w:rsidP="007A357B">
      <w:pPr>
        <w:spacing w:line="200" w:lineRule="exact"/>
        <w:ind w:left="270" w:right="330"/>
      </w:pPr>
    </w:p>
    <w:p w14:paraId="265BAEDA" w14:textId="77777777" w:rsidR="00D34F41" w:rsidRDefault="00D34F41" w:rsidP="007A357B">
      <w:pPr>
        <w:spacing w:line="200" w:lineRule="exact"/>
        <w:ind w:left="270" w:right="330"/>
      </w:pPr>
    </w:p>
    <w:p w14:paraId="264FA2C2" w14:textId="740B8EED" w:rsidR="00D34F41" w:rsidRDefault="000E1C1A" w:rsidP="007A357B">
      <w:pPr>
        <w:spacing w:line="200" w:lineRule="exact"/>
        <w:ind w:left="270" w:right="330"/>
      </w:pPr>
      <w:proofErr w:type="spellStart"/>
      <w:r>
        <w:t>SNAp</w:t>
      </w:r>
      <w:proofErr w:type="spellEnd"/>
      <w:r>
        <w:t xml:space="preserve"> Shots</w:t>
      </w:r>
    </w:p>
    <w:p w14:paraId="58BAF3BD" w14:textId="77777777" w:rsidR="000E1C1A" w:rsidRDefault="000E1C1A" w:rsidP="007A357B">
      <w:pPr>
        <w:spacing w:line="200" w:lineRule="exact"/>
        <w:ind w:left="270" w:right="330"/>
      </w:pPr>
    </w:p>
    <w:p w14:paraId="7A771FFE" w14:textId="77777777" w:rsidR="000E1C1A" w:rsidRDefault="000E1C1A" w:rsidP="007A357B">
      <w:pPr>
        <w:spacing w:line="200" w:lineRule="exact"/>
        <w:ind w:left="270" w:right="330"/>
      </w:pPr>
    </w:p>
    <w:p w14:paraId="471343E4" w14:textId="57E6C8E7" w:rsidR="000E1C1A" w:rsidRPr="005378BB" w:rsidRDefault="005378BB" w:rsidP="005378BB">
      <w:pPr>
        <w:pStyle w:val="ListParagraph"/>
        <w:numPr>
          <w:ilvl w:val="0"/>
          <w:numId w:val="12"/>
        </w:numPr>
        <w:spacing w:before="10" w:line="360" w:lineRule="auto"/>
        <w:ind w:left="270" w:right="330" w:firstLine="0"/>
        <w:rPr>
          <w:sz w:val="32"/>
          <w:szCs w:val="28"/>
        </w:rPr>
      </w:pPr>
      <w:r w:rsidRPr="005378BB">
        <w:rPr>
          <w:sz w:val="32"/>
          <w:szCs w:val="28"/>
        </w:rPr>
        <w:t>FINAL RANK IMPLEMENTATION</w:t>
      </w:r>
    </w:p>
    <w:p w14:paraId="6DC110AE" w14:textId="77777777" w:rsidR="005378BB" w:rsidRDefault="005378BB" w:rsidP="007A357B">
      <w:pPr>
        <w:spacing w:line="200" w:lineRule="exact"/>
        <w:ind w:left="270" w:right="330"/>
      </w:pPr>
    </w:p>
    <w:p w14:paraId="715FA8C3" w14:textId="77777777" w:rsidR="00000000" w:rsidRPr="005378BB" w:rsidRDefault="006926FA" w:rsidP="005378BB">
      <w:pPr>
        <w:numPr>
          <w:ilvl w:val="0"/>
          <w:numId w:val="22"/>
        </w:numPr>
        <w:spacing w:before="31"/>
        <w:ind w:right="330" w:hanging="450"/>
        <w:rPr>
          <w:rFonts w:ascii="Calibri" w:eastAsia="Calibri" w:hAnsi="Calibri" w:cs="Calibri"/>
          <w:sz w:val="22"/>
          <w:szCs w:val="22"/>
        </w:rPr>
      </w:pPr>
      <w:r w:rsidRPr="005378BB">
        <w:rPr>
          <w:rFonts w:ascii="Calibri" w:eastAsia="Calibri" w:hAnsi="Calibri" w:cs="Calibri"/>
          <w:sz w:val="22"/>
          <w:szCs w:val="22"/>
        </w:rPr>
        <w:t xml:space="preserve">Converted predicted RDD in to data frame then in table </w:t>
      </w:r>
      <w:proofErr w:type="gramStart"/>
      <w:r w:rsidRPr="005378BB">
        <w:rPr>
          <w:rFonts w:ascii="Calibri" w:eastAsia="Calibri" w:hAnsi="Calibri" w:cs="Calibri"/>
          <w:sz w:val="22"/>
          <w:szCs w:val="22"/>
        </w:rPr>
        <w:t>“ PDTable</w:t>
      </w:r>
      <w:proofErr w:type="gramEnd"/>
      <w:r w:rsidRPr="005378BB">
        <w:rPr>
          <w:rFonts w:ascii="Calibri" w:eastAsia="Calibri" w:hAnsi="Calibri" w:cs="Calibri"/>
          <w:sz w:val="22"/>
          <w:szCs w:val="22"/>
        </w:rPr>
        <w:t xml:space="preserve">” and </w:t>
      </w:r>
      <w:r w:rsidRPr="005378BB">
        <w:rPr>
          <w:rFonts w:ascii="Calibri" w:eastAsia="Calibri" w:hAnsi="Calibri" w:cs="Calibri"/>
          <w:sz w:val="22"/>
          <w:szCs w:val="22"/>
        </w:rPr>
        <w:t>by using select query combining this table with the resultant table of previous two tables.</w:t>
      </w:r>
    </w:p>
    <w:p w14:paraId="7DDA264A" w14:textId="77777777" w:rsidR="00000000" w:rsidRPr="005378BB" w:rsidRDefault="006926FA" w:rsidP="005378BB">
      <w:pPr>
        <w:numPr>
          <w:ilvl w:val="0"/>
          <w:numId w:val="22"/>
        </w:numPr>
        <w:spacing w:before="31"/>
        <w:ind w:left="270" w:right="330" w:firstLine="0"/>
        <w:rPr>
          <w:rFonts w:ascii="Calibri" w:eastAsia="Calibri" w:hAnsi="Calibri" w:cs="Calibri"/>
          <w:sz w:val="22"/>
          <w:szCs w:val="22"/>
        </w:rPr>
      </w:pPr>
      <w:r w:rsidRPr="005378BB">
        <w:rPr>
          <w:rFonts w:ascii="Calibri" w:eastAsia="Calibri" w:hAnsi="Calibri" w:cs="Calibri"/>
          <w:sz w:val="22"/>
          <w:szCs w:val="22"/>
        </w:rPr>
        <w:t>Considered region as a primary key for selection and condition.</w:t>
      </w:r>
    </w:p>
    <w:p w14:paraId="34FBE2FD" w14:textId="77777777" w:rsidR="00000000" w:rsidRPr="005378BB" w:rsidRDefault="006926FA" w:rsidP="005378BB">
      <w:pPr>
        <w:numPr>
          <w:ilvl w:val="0"/>
          <w:numId w:val="22"/>
        </w:numPr>
        <w:spacing w:before="31"/>
        <w:ind w:left="270" w:right="330" w:firstLine="0"/>
        <w:rPr>
          <w:rFonts w:ascii="Calibri" w:eastAsia="Calibri" w:hAnsi="Calibri" w:cs="Calibri"/>
          <w:sz w:val="22"/>
          <w:szCs w:val="22"/>
        </w:rPr>
      </w:pPr>
      <w:r w:rsidRPr="005378BB">
        <w:rPr>
          <w:rFonts w:ascii="Calibri" w:eastAsia="Calibri" w:hAnsi="Calibri" w:cs="Calibri"/>
          <w:sz w:val="22"/>
          <w:szCs w:val="22"/>
        </w:rPr>
        <w:t>Then returned college names which have highest admission rate and highest rank</w:t>
      </w:r>
    </w:p>
    <w:p w14:paraId="3E3FD25C" w14:textId="77777777" w:rsidR="00000000" w:rsidRPr="005378BB" w:rsidRDefault="006926FA" w:rsidP="005378BB">
      <w:pPr>
        <w:numPr>
          <w:ilvl w:val="0"/>
          <w:numId w:val="22"/>
        </w:numPr>
        <w:spacing w:before="31"/>
        <w:ind w:left="270" w:right="330" w:firstLine="0"/>
        <w:rPr>
          <w:rFonts w:ascii="Calibri" w:eastAsia="Calibri" w:hAnsi="Calibri" w:cs="Calibri"/>
          <w:sz w:val="22"/>
          <w:szCs w:val="22"/>
        </w:rPr>
      </w:pPr>
      <w:r w:rsidRPr="005378BB">
        <w:rPr>
          <w:rFonts w:ascii="Calibri" w:eastAsia="Calibri" w:hAnsi="Calibri" w:cs="Calibri"/>
          <w:sz w:val="22"/>
          <w:szCs w:val="22"/>
        </w:rPr>
        <w:t xml:space="preserve">Also provide other required data for particular AT and SAT score entries value </w:t>
      </w:r>
    </w:p>
    <w:p w14:paraId="22A9C7B1" w14:textId="77777777" w:rsidR="005378BB" w:rsidRDefault="005378BB" w:rsidP="007A357B">
      <w:pPr>
        <w:spacing w:line="200" w:lineRule="exact"/>
        <w:ind w:left="270" w:right="330"/>
      </w:pPr>
    </w:p>
    <w:p w14:paraId="5823C3D8" w14:textId="77777777" w:rsidR="00D34F41" w:rsidRDefault="00D34F41" w:rsidP="007A357B">
      <w:pPr>
        <w:spacing w:line="200" w:lineRule="exact"/>
        <w:ind w:left="270" w:right="330"/>
      </w:pPr>
    </w:p>
    <w:p w14:paraId="6F1D075D" w14:textId="77777777" w:rsidR="00D34F41" w:rsidRDefault="00D34F41" w:rsidP="007A357B">
      <w:pPr>
        <w:spacing w:line="200" w:lineRule="exact"/>
        <w:ind w:left="270" w:right="330"/>
      </w:pPr>
    </w:p>
    <w:p w14:paraId="47B06914" w14:textId="77777777" w:rsidR="00D34F41" w:rsidRDefault="00D34F41" w:rsidP="007A357B">
      <w:pPr>
        <w:spacing w:line="200" w:lineRule="exact"/>
        <w:ind w:left="270" w:right="330"/>
      </w:pPr>
    </w:p>
    <w:p w14:paraId="55BC0C7D" w14:textId="77777777" w:rsidR="00D34F41" w:rsidRDefault="00D34F41" w:rsidP="007A357B">
      <w:pPr>
        <w:spacing w:line="200" w:lineRule="exact"/>
        <w:ind w:left="270" w:right="330"/>
      </w:pPr>
    </w:p>
    <w:p w14:paraId="2A380AA7" w14:textId="77777777" w:rsidR="00D34F41" w:rsidRDefault="00D34F41" w:rsidP="007A357B">
      <w:pPr>
        <w:spacing w:line="200" w:lineRule="exact"/>
        <w:ind w:left="270" w:right="330"/>
      </w:pPr>
    </w:p>
    <w:p w14:paraId="42FD6A15" w14:textId="77777777" w:rsidR="00D34F41" w:rsidRDefault="00D34F41" w:rsidP="007A357B">
      <w:pPr>
        <w:spacing w:line="200" w:lineRule="exact"/>
        <w:ind w:left="270" w:right="330"/>
      </w:pPr>
    </w:p>
    <w:p w14:paraId="0EDB7110" w14:textId="77777777" w:rsidR="00D34F41" w:rsidRDefault="00D34F41" w:rsidP="007A357B">
      <w:pPr>
        <w:spacing w:line="200" w:lineRule="exact"/>
        <w:ind w:left="270" w:right="330"/>
      </w:pPr>
    </w:p>
    <w:p w14:paraId="138D2697" w14:textId="77777777" w:rsidR="00D34F41" w:rsidRDefault="00D34F41" w:rsidP="007A357B">
      <w:pPr>
        <w:spacing w:line="200" w:lineRule="exact"/>
        <w:ind w:left="270" w:right="330"/>
      </w:pPr>
    </w:p>
    <w:p w14:paraId="290E360A" w14:textId="77777777" w:rsidR="00D34F41" w:rsidRDefault="00D34F41" w:rsidP="007A357B">
      <w:pPr>
        <w:spacing w:line="200" w:lineRule="exact"/>
        <w:ind w:left="270" w:right="330"/>
      </w:pPr>
    </w:p>
    <w:p w14:paraId="213BE68A" w14:textId="77777777" w:rsidR="00D34F41" w:rsidRDefault="00D34F41" w:rsidP="007A357B">
      <w:pPr>
        <w:spacing w:line="200" w:lineRule="exact"/>
        <w:ind w:left="270" w:right="330"/>
      </w:pPr>
    </w:p>
    <w:p w14:paraId="12080BDC" w14:textId="77777777" w:rsidR="00D34F41" w:rsidRDefault="00D34F41" w:rsidP="007A357B">
      <w:pPr>
        <w:spacing w:line="200" w:lineRule="exact"/>
        <w:ind w:left="270" w:right="330"/>
      </w:pPr>
    </w:p>
    <w:p w14:paraId="59BBB496" w14:textId="77777777" w:rsidR="00D34F41" w:rsidRDefault="00D34F41" w:rsidP="007A357B">
      <w:pPr>
        <w:spacing w:line="200" w:lineRule="exact"/>
        <w:ind w:left="270" w:right="330"/>
      </w:pPr>
    </w:p>
    <w:p w14:paraId="110BCB24" w14:textId="77777777" w:rsidR="00D34F41" w:rsidRDefault="00D34F41" w:rsidP="007A357B">
      <w:pPr>
        <w:spacing w:line="200" w:lineRule="exact"/>
        <w:ind w:left="270" w:right="330"/>
      </w:pPr>
    </w:p>
    <w:p w14:paraId="0C7CE618" w14:textId="77777777" w:rsidR="00D34F41" w:rsidRDefault="00D34F41" w:rsidP="007A357B">
      <w:pPr>
        <w:spacing w:line="200" w:lineRule="exact"/>
        <w:ind w:left="270" w:right="330"/>
      </w:pPr>
    </w:p>
    <w:p w14:paraId="2E93DB2C" w14:textId="77777777" w:rsidR="00D34F41" w:rsidRDefault="00D34F41" w:rsidP="007A357B">
      <w:pPr>
        <w:spacing w:line="200" w:lineRule="exact"/>
        <w:ind w:left="270" w:right="330"/>
      </w:pPr>
    </w:p>
    <w:p w14:paraId="794BE027" w14:textId="77777777" w:rsidR="00D34F41" w:rsidRDefault="00D34F41" w:rsidP="007A357B">
      <w:pPr>
        <w:spacing w:line="200" w:lineRule="exact"/>
        <w:ind w:left="270" w:right="330"/>
      </w:pPr>
    </w:p>
    <w:p w14:paraId="6EE328B5" w14:textId="77777777" w:rsidR="00D34F41" w:rsidRDefault="00D34F41" w:rsidP="007A357B">
      <w:pPr>
        <w:spacing w:line="200" w:lineRule="exact"/>
        <w:ind w:left="270" w:right="330"/>
      </w:pPr>
    </w:p>
    <w:p w14:paraId="1B9DA15D" w14:textId="77777777" w:rsidR="00D34F41" w:rsidRDefault="00D34F41" w:rsidP="007A357B">
      <w:pPr>
        <w:spacing w:line="200" w:lineRule="exact"/>
        <w:ind w:left="270" w:right="330"/>
      </w:pPr>
    </w:p>
    <w:p w14:paraId="09443F23" w14:textId="77777777" w:rsidR="00D34F41" w:rsidRDefault="00D34F41" w:rsidP="007A357B">
      <w:pPr>
        <w:spacing w:line="200" w:lineRule="exact"/>
        <w:ind w:left="270" w:right="330"/>
      </w:pPr>
    </w:p>
    <w:p w14:paraId="1A36C6BB" w14:textId="77777777" w:rsidR="00D34F41" w:rsidRDefault="00D34F41" w:rsidP="007A357B">
      <w:pPr>
        <w:spacing w:line="200" w:lineRule="exact"/>
        <w:ind w:left="270" w:right="330"/>
      </w:pPr>
    </w:p>
    <w:p w14:paraId="4272C36F" w14:textId="77777777" w:rsidR="00D34F41" w:rsidRDefault="00D34F41" w:rsidP="007A357B">
      <w:pPr>
        <w:spacing w:line="200" w:lineRule="exact"/>
        <w:ind w:left="270" w:right="330"/>
      </w:pPr>
    </w:p>
    <w:p w14:paraId="47C04873" w14:textId="77777777" w:rsidR="00D34F41" w:rsidRDefault="00D34F41" w:rsidP="007A357B">
      <w:pPr>
        <w:spacing w:line="200" w:lineRule="exact"/>
        <w:ind w:left="270" w:right="330"/>
      </w:pPr>
    </w:p>
    <w:p w14:paraId="36A8366D" w14:textId="77777777" w:rsidR="00D34F41" w:rsidRDefault="00D34F41" w:rsidP="007A357B">
      <w:pPr>
        <w:spacing w:line="200" w:lineRule="exact"/>
        <w:ind w:left="270" w:right="330"/>
      </w:pPr>
    </w:p>
    <w:p w14:paraId="6E3CB47C" w14:textId="77777777" w:rsidR="00D34F41" w:rsidRDefault="00D34F41" w:rsidP="007A357B">
      <w:pPr>
        <w:spacing w:line="200" w:lineRule="exact"/>
        <w:ind w:left="270" w:right="330"/>
      </w:pPr>
    </w:p>
    <w:p w14:paraId="29E4DE6D" w14:textId="77777777" w:rsidR="00D34F41" w:rsidRDefault="00D34F41" w:rsidP="007A357B">
      <w:pPr>
        <w:spacing w:line="200" w:lineRule="exact"/>
        <w:ind w:left="270" w:right="330"/>
      </w:pPr>
    </w:p>
    <w:p w14:paraId="4C35CC4C" w14:textId="77777777" w:rsidR="00D34F41" w:rsidRDefault="00D34F41" w:rsidP="007A357B">
      <w:pPr>
        <w:spacing w:line="200" w:lineRule="exact"/>
        <w:ind w:left="270" w:right="330"/>
      </w:pPr>
    </w:p>
    <w:p w14:paraId="46EB4B23" w14:textId="77777777" w:rsidR="00D34F41" w:rsidRDefault="00D34F41" w:rsidP="007A357B">
      <w:pPr>
        <w:spacing w:line="200" w:lineRule="exact"/>
        <w:ind w:left="270" w:right="330"/>
      </w:pPr>
    </w:p>
    <w:p w14:paraId="4BAE5B26" w14:textId="77777777" w:rsidR="00D34F41" w:rsidRDefault="00D34F41" w:rsidP="007A357B">
      <w:pPr>
        <w:spacing w:line="200" w:lineRule="exact"/>
        <w:ind w:left="270" w:right="330"/>
      </w:pPr>
    </w:p>
    <w:p w14:paraId="7AEBAE0C" w14:textId="77777777" w:rsidR="00D34F41" w:rsidRDefault="00D34F41" w:rsidP="007A357B">
      <w:pPr>
        <w:spacing w:line="200" w:lineRule="exact"/>
        <w:ind w:left="270" w:right="330"/>
      </w:pPr>
    </w:p>
    <w:p w14:paraId="3E80FC1E" w14:textId="77777777" w:rsidR="00D34F41" w:rsidRDefault="00D34F41" w:rsidP="007A357B">
      <w:pPr>
        <w:spacing w:line="200" w:lineRule="exact"/>
        <w:ind w:left="270" w:right="330"/>
      </w:pPr>
    </w:p>
    <w:p w14:paraId="7554EB2E" w14:textId="77777777" w:rsidR="00D34F41" w:rsidRDefault="00D34F41" w:rsidP="007A357B">
      <w:pPr>
        <w:spacing w:line="200" w:lineRule="exact"/>
        <w:ind w:left="270" w:right="330"/>
      </w:pPr>
    </w:p>
    <w:p w14:paraId="55CF2D35" w14:textId="77777777" w:rsidR="00D34F41" w:rsidRDefault="00D34F41" w:rsidP="007A357B">
      <w:pPr>
        <w:spacing w:line="200" w:lineRule="exact"/>
        <w:ind w:left="270" w:right="330"/>
      </w:pPr>
    </w:p>
    <w:p w14:paraId="080640DE" w14:textId="77777777" w:rsidR="00D34F41" w:rsidRDefault="00D34F41" w:rsidP="007A357B">
      <w:pPr>
        <w:spacing w:line="200" w:lineRule="exact"/>
        <w:ind w:left="270" w:right="330"/>
      </w:pPr>
    </w:p>
    <w:p w14:paraId="72F34CBA" w14:textId="77777777" w:rsidR="00D34F41" w:rsidRDefault="00D34F41" w:rsidP="007A357B">
      <w:pPr>
        <w:spacing w:line="200" w:lineRule="exact"/>
        <w:ind w:left="270" w:right="330"/>
      </w:pPr>
    </w:p>
    <w:p w14:paraId="7AD371BB" w14:textId="77777777" w:rsidR="00D34F41" w:rsidRDefault="00D34F41" w:rsidP="007A357B">
      <w:pPr>
        <w:spacing w:line="200" w:lineRule="exact"/>
        <w:ind w:left="270" w:right="330"/>
      </w:pPr>
    </w:p>
    <w:p w14:paraId="1CBEFE02" w14:textId="77777777" w:rsidR="00D34F41" w:rsidRDefault="00D34F41" w:rsidP="007A357B">
      <w:pPr>
        <w:spacing w:line="200" w:lineRule="exact"/>
        <w:ind w:left="270" w:right="330"/>
      </w:pPr>
    </w:p>
    <w:p w14:paraId="66235BEE" w14:textId="77777777" w:rsidR="00D34F41" w:rsidRDefault="00D34F41" w:rsidP="007A357B">
      <w:pPr>
        <w:spacing w:line="200" w:lineRule="exact"/>
        <w:ind w:left="270" w:right="330"/>
      </w:pPr>
    </w:p>
    <w:p w14:paraId="758AA50E" w14:textId="77777777" w:rsidR="00D34F41" w:rsidRDefault="00D34F41" w:rsidP="007A357B">
      <w:pPr>
        <w:spacing w:line="200" w:lineRule="exact"/>
        <w:ind w:left="270" w:right="330"/>
      </w:pPr>
    </w:p>
    <w:p w14:paraId="62EB03FE" w14:textId="77777777" w:rsidR="00D34F41" w:rsidRDefault="00D34F41" w:rsidP="007A357B">
      <w:pPr>
        <w:spacing w:line="200" w:lineRule="exact"/>
        <w:ind w:left="270" w:right="330"/>
      </w:pPr>
    </w:p>
    <w:p w14:paraId="6D05157E" w14:textId="77777777" w:rsidR="00D34F41" w:rsidRDefault="00D34F41" w:rsidP="007A357B">
      <w:pPr>
        <w:spacing w:line="200" w:lineRule="exact"/>
        <w:ind w:left="270" w:right="330"/>
      </w:pPr>
    </w:p>
    <w:p w14:paraId="77166407" w14:textId="77777777" w:rsidR="00D34F41" w:rsidRDefault="00D34F41" w:rsidP="007A357B">
      <w:pPr>
        <w:spacing w:line="200" w:lineRule="exact"/>
        <w:ind w:left="270" w:right="330"/>
      </w:pPr>
    </w:p>
    <w:p w14:paraId="3108580E" w14:textId="77777777" w:rsidR="00D34F41" w:rsidRDefault="00D34F41" w:rsidP="007A357B">
      <w:pPr>
        <w:spacing w:line="200" w:lineRule="exact"/>
        <w:ind w:left="270" w:right="330"/>
      </w:pPr>
    </w:p>
    <w:p w14:paraId="2826E023" w14:textId="77777777" w:rsidR="00D34F41" w:rsidRDefault="00D34F41" w:rsidP="007A357B">
      <w:pPr>
        <w:spacing w:line="200" w:lineRule="exact"/>
        <w:ind w:left="270" w:right="330"/>
      </w:pPr>
    </w:p>
    <w:p w14:paraId="76716A64" w14:textId="77777777" w:rsidR="00D34F41" w:rsidRDefault="00D34F41" w:rsidP="007A357B">
      <w:pPr>
        <w:spacing w:line="200" w:lineRule="exact"/>
        <w:ind w:left="270" w:right="330"/>
      </w:pPr>
    </w:p>
    <w:p w14:paraId="780B69B3" w14:textId="77777777" w:rsidR="00D34F41" w:rsidRDefault="00D34F41" w:rsidP="007A357B">
      <w:pPr>
        <w:spacing w:line="200" w:lineRule="exact"/>
        <w:ind w:left="270" w:right="330"/>
      </w:pPr>
    </w:p>
    <w:p w14:paraId="68E2DD1A" w14:textId="77777777" w:rsidR="00D34F41" w:rsidRDefault="00D34F41" w:rsidP="007A357B">
      <w:pPr>
        <w:spacing w:line="200" w:lineRule="exact"/>
        <w:ind w:left="270" w:right="330"/>
      </w:pPr>
    </w:p>
    <w:p w14:paraId="62492FFF" w14:textId="77777777" w:rsidR="00D34F41" w:rsidRDefault="00D34F41" w:rsidP="007A357B">
      <w:pPr>
        <w:spacing w:line="200" w:lineRule="exact"/>
        <w:ind w:left="270" w:right="330"/>
      </w:pPr>
    </w:p>
    <w:p w14:paraId="421B4109" w14:textId="35CAFE6C" w:rsidR="00D34F41" w:rsidRDefault="00D34F41" w:rsidP="007A357B">
      <w:pPr>
        <w:spacing w:before="16"/>
        <w:ind w:left="270" w:right="330"/>
        <w:jc w:val="center"/>
        <w:rPr>
          <w:rFonts w:ascii="Calibri" w:eastAsia="Calibri" w:hAnsi="Calibri" w:cs="Calibri"/>
          <w:sz w:val="22"/>
          <w:szCs w:val="22"/>
        </w:rPr>
      </w:pPr>
    </w:p>
    <w:p w14:paraId="6A1437F3" w14:textId="77777777" w:rsidR="00E44CC8" w:rsidRDefault="00E44CC8" w:rsidP="007A357B">
      <w:pPr>
        <w:spacing w:before="16"/>
        <w:ind w:left="270" w:right="330"/>
        <w:jc w:val="center"/>
        <w:rPr>
          <w:rFonts w:ascii="Calibri" w:eastAsia="Calibri" w:hAnsi="Calibri" w:cs="Calibri"/>
          <w:sz w:val="22"/>
          <w:szCs w:val="22"/>
        </w:rPr>
      </w:pPr>
    </w:p>
    <w:p w14:paraId="50A606FC" w14:textId="1AD396AF" w:rsidR="00E44CC8" w:rsidRDefault="00E44CC8" w:rsidP="00E44CC8">
      <w:pPr>
        <w:pStyle w:val="NormalWeb"/>
        <w:rPr>
          <w:rFonts w:ascii="Calibri" w:hAnsi="Calibri"/>
          <w:b/>
          <w:bCs/>
          <w:sz w:val="22"/>
          <w:szCs w:val="22"/>
        </w:rPr>
      </w:pPr>
      <w:r>
        <w:rPr>
          <w:rFonts w:ascii="Calibri Light" w:eastAsia="Calibri Light" w:hAnsi="Calibri Light" w:cs="Calibri Light"/>
          <w:color w:val="2D74B5"/>
          <w:spacing w:val="-3"/>
          <w:sz w:val="32"/>
          <w:szCs w:val="32"/>
        </w:rPr>
        <w:t xml:space="preserve"> 4. </w:t>
      </w:r>
      <w:r w:rsidRPr="00E44CC8">
        <w:rPr>
          <w:rFonts w:ascii="Calibri Light" w:eastAsia="Calibri Light" w:hAnsi="Calibri Light" w:cs="Calibri Light"/>
          <w:color w:val="2D74B5"/>
          <w:spacing w:val="-3"/>
          <w:sz w:val="32"/>
          <w:szCs w:val="32"/>
        </w:rPr>
        <w:t>EXPERIMENTAL RESULTS:</w:t>
      </w:r>
      <w:r>
        <w:rPr>
          <w:rFonts w:ascii="Calibri" w:hAnsi="Calibri"/>
          <w:b/>
          <w:bCs/>
          <w:sz w:val="22"/>
          <w:szCs w:val="22"/>
        </w:rPr>
        <w:t xml:space="preserve"> </w:t>
      </w:r>
    </w:p>
    <w:p w14:paraId="74E9BD7B" w14:textId="0D8ED40E" w:rsidR="00E44CC8" w:rsidRDefault="00E44CC8" w:rsidP="00E44CC8">
      <w:pPr>
        <w:pStyle w:val="NormalWeb"/>
        <w:rPr>
          <w:rFonts w:ascii="Calibri" w:hAnsi="Calibri"/>
          <w:b/>
          <w:bCs/>
          <w:sz w:val="22"/>
          <w:szCs w:val="22"/>
        </w:rPr>
      </w:pPr>
      <w:r>
        <w:rPr>
          <w:rFonts w:ascii="Calibri" w:hAnsi="Calibri"/>
          <w:b/>
          <w:bCs/>
          <w:sz w:val="22"/>
          <w:szCs w:val="22"/>
        </w:rPr>
        <w:tab/>
        <w:t>Steps performed</w:t>
      </w:r>
      <w:r w:rsidR="008145A8">
        <w:rPr>
          <w:rFonts w:ascii="Calibri" w:hAnsi="Calibri"/>
          <w:b/>
          <w:bCs/>
          <w:sz w:val="22"/>
          <w:szCs w:val="22"/>
        </w:rPr>
        <w:t xml:space="preserve"> to attended final goal</w:t>
      </w:r>
      <w:r>
        <w:rPr>
          <w:rFonts w:ascii="Calibri" w:hAnsi="Calibri"/>
          <w:b/>
          <w:bCs/>
          <w:sz w:val="22"/>
          <w:szCs w:val="22"/>
        </w:rPr>
        <w:t>:</w:t>
      </w:r>
    </w:p>
    <w:p w14:paraId="4617059A" w14:textId="75E6719A" w:rsidR="00E44CC8" w:rsidRDefault="00E44CC8" w:rsidP="00E44CC8">
      <w:pPr>
        <w:pStyle w:val="NormalWeb"/>
        <w:numPr>
          <w:ilvl w:val="0"/>
          <w:numId w:val="28"/>
        </w:numPr>
        <w:rPr>
          <w:rFonts w:ascii="Calibri" w:hAnsi="Calibri"/>
          <w:b/>
          <w:bCs/>
          <w:sz w:val="22"/>
          <w:szCs w:val="22"/>
        </w:rPr>
      </w:pPr>
      <w:r>
        <w:rPr>
          <w:rFonts w:ascii="Calibri" w:hAnsi="Calibri"/>
          <w:b/>
          <w:bCs/>
          <w:sz w:val="22"/>
          <w:szCs w:val="22"/>
        </w:rPr>
        <w:t>In first step we cleaned data from whole chunk of data using filter method.</w:t>
      </w:r>
    </w:p>
    <w:p w14:paraId="54C8D7E9" w14:textId="661DADDA" w:rsidR="00E44CC8" w:rsidRDefault="00E44CC8" w:rsidP="00E44CC8">
      <w:pPr>
        <w:pStyle w:val="NormalWeb"/>
        <w:numPr>
          <w:ilvl w:val="0"/>
          <w:numId w:val="28"/>
        </w:numPr>
        <w:rPr>
          <w:rFonts w:ascii="Calibri" w:hAnsi="Calibri"/>
          <w:b/>
          <w:bCs/>
          <w:sz w:val="22"/>
          <w:szCs w:val="22"/>
        </w:rPr>
      </w:pPr>
      <w:r>
        <w:rPr>
          <w:rFonts w:ascii="Calibri" w:hAnsi="Calibri"/>
          <w:b/>
          <w:bCs/>
          <w:sz w:val="22"/>
          <w:szCs w:val="22"/>
        </w:rPr>
        <w:t>Then implemented an algorithm to predict values of the region column which is our target parameter to predict.</w:t>
      </w:r>
    </w:p>
    <w:p w14:paraId="1BA36E39" w14:textId="00501DC3" w:rsidR="00E44CC8" w:rsidRDefault="00E44CC8" w:rsidP="00E44CC8">
      <w:pPr>
        <w:pStyle w:val="NormalWeb"/>
        <w:numPr>
          <w:ilvl w:val="0"/>
          <w:numId w:val="28"/>
        </w:numPr>
        <w:rPr>
          <w:rFonts w:ascii="Calibri" w:hAnsi="Calibri"/>
          <w:b/>
          <w:bCs/>
          <w:sz w:val="22"/>
          <w:szCs w:val="22"/>
        </w:rPr>
      </w:pPr>
      <w:r>
        <w:rPr>
          <w:rFonts w:ascii="Calibri" w:hAnsi="Calibri"/>
          <w:b/>
          <w:bCs/>
          <w:sz w:val="22"/>
          <w:szCs w:val="22"/>
        </w:rPr>
        <w:t>Then created a data frame of predicted results and compared it with the actual datasets.</w:t>
      </w:r>
    </w:p>
    <w:p w14:paraId="75C03554" w14:textId="740B1530" w:rsidR="008145A8" w:rsidRDefault="00E44CC8" w:rsidP="00E44CC8">
      <w:pPr>
        <w:pStyle w:val="NormalWeb"/>
        <w:numPr>
          <w:ilvl w:val="0"/>
          <w:numId w:val="28"/>
        </w:numPr>
        <w:rPr>
          <w:rFonts w:ascii="Calibri" w:hAnsi="Calibri"/>
          <w:b/>
          <w:bCs/>
          <w:sz w:val="22"/>
          <w:szCs w:val="22"/>
        </w:rPr>
      </w:pPr>
      <w:r>
        <w:rPr>
          <w:rFonts w:ascii="Calibri" w:hAnsi="Calibri"/>
          <w:b/>
          <w:bCs/>
          <w:sz w:val="22"/>
          <w:szCs w:val="22"/>
        </w:rPr>
        <w:t xml:space="preserve">Then to check its accuracy, </w:t>
      </w:r>
      <w:r w:rsidR="008145A8">
        <w:rPr>
          <w:rFonts w:ascii="Calibri" w:hAnsi="Calibri"/>
          <w:b/>
          <w:bCs/>
          <w:sz w:val="22"/>
          <w:szCs w:val="22"/>
        </w:rPr>
        <w:t>implemented</w:t>
      </w:r>
      <w:r>
        <w:rPr>
          <w:rFonts w:ascii="Calibri" w:hAnsi="Calibri"/>
          <w:b/>
          <w:bCs/>
          <w:sz w:val="22"/>
          <w:szCs w:val="22"/>
        </w:rPr>
        <w:t xml:space="preserve"> below </w:t>
      </w:r>
      <w:r w:rsidR="008145A8">
        <w:rPr>
          <w:rFonts w:ascii="Calibri" w:hAnsi="Calibri"/>
          <w:b/>
          <w:bCs/>
          <w:sz w:val="22"/>
          <w:szCs w:val="22"/>
        </w:rPr>
        <w:t>parameters as given.</w:t>
      </w:r>
    </w:p>
    <w:p w14:paraId="241352FE" w14:textId="77777777" w:rsidR="008145A8" w:rsidRDefault="008145A8" w:rsidP="008145A8">
      <w:pPr>
        <w:pStyle w:val="NormalWeb"/>
        <w:ind w:left="1446"/>
        <w:rPr>
          <w:rFonts w:ascii="Calibri" w:hAnsi="Calibri"/>
          <w:b/>
          <w:bCs/>
          <w:sz w:val="22"/>
          <w:szCs w:val="22"/>
        </w:rPr>
      </w:pPr>
      <w:r>
        <w:rPr>
          <w:rFonts w:ascii="Calibri" w:hAnsi="Calibri"/>
          <w:b/>
          <w:bCs/>
          <w:sz w:val="22"/>
          <w:szCs w:val="22"/>
        </w:rPr>
        <w:t>RMSE</w:t>
      </w:r>
    </w:p>
    <w:p w14:paraId="4BE29DAB" w14:textId="77777777" w:rsidR="008145A8" w:rsidRDefault="008145A8" w:rsidP="008145A8">
      <w:pPr>
        <w:pStyle w:val="NormalWeb"/>
        <w:ind w:left="1446"/>
        <w:rPr>
          <w:rFonts w:ascii="Calibri" w:hAnsi="Calibri"/>
          <w:b/>
          <w:bCs/>
          <w:sz w:val="22"/>
          <w:szCs w:val="22"/>
        </w:rPr>
      </w:pPr>
      <w:r>
        <w:rPr>
          <w:rFonts w:ascii="Calibri" w:hAnsi="Calibri"/>
          <w:b/>
          <w:bCs/>
          <w:sz w:val="22"/>
          <w:szCs w:val="22"/>
        </w:rPr>
        <w:t>Precision</w:t>
      </w:r>
    </w:p>
    <w:p w14:paraId="7DA36469" w14:textId="36566DC1" w:rsidR="00E44CC8" w:rsidRDefault="008145A8" w:rsidP="008145A8">
      <w:pPr>
        <w:pStyle w:val="NormalWeb"/>
        <w:ind w:left="1446"/>
        <w:rPr>
          <w:rFonts w:ascii="Calibri" w:hAnsi="Calibri"/>
          <w:b/>
          <w:bCs/>
          <w:sz w:val="22"/>
          <w:szCs w:val="22"/>
        </w:rPr>
      </w:pPr>
      <w:r>
        <w:rPr>
          <w:rFonts w:ascii="Calibri" w:hAnsi="Calibri"/>
          <w:b/>
          <w:bCs/>
          <w:sz w:val="22"/>
          <w:szCs w:val="22"/>
        </w:rPr>
        <w:t>Recall</w:t>
      </w:r>
      <w:r w:rsidR="00E44CC8">
        <w:rPr>
          <w:rFonts w:ascii="Calibri" w:hAnsi="Calibri"/>
          <w:b/>
          <w:bCs/>
          <w:sz w:val="22"/>
          <w:szCs w:val="22"/>
        </w:rPr>
        <w:t xml:space="preserve"> </w:t>
      </w:r>
    </w:p>
    <w:p w14:paraId="6838B664" w14:textId="77777777" w:rsidR="008145A8" w:rsidRDefault="008145A8" w:rsidP="008145A8">
      <w:pPr>
        <w:pStyle w:val="NormalWeb"/>
        <w:ind w:left="1446"/>
        <w:rPr>
          <w:rFonts w:ascii="Calibri" w:hAnsi="Calibri"/>
          <w:b/>
          <w:bCs/>
          <w:sz w:val="22"/>
          <w:szCs w:val="22"/>
        </w:rPr>
      </w:pPr>
    </w:p>
    <w:p w14:paraId="62BA0027" w14:textId="15308BEA" w:rsidR="008145A8" w:rsidRDefault="008145A8" w:rsidP="008145A8">
      <w:pPr>
        <w:pStyle w:val="NormalWeb"/>
        <w:rPr>
          <w:rFonts w:ascii="Calibri" w:hAnsi="Calibri"/>
          <w:b/>
          <w:bCs/>
          <w:sz w:val="22"/>
          <w:szCs w:val="22"/>
        </w:rPr>
      </w:pPr>
      <w:r>
        <w:rPr>
          <w:rFonts w:ascii="Calibri" w:hAnsi="Calibri"/>
          <w:b/>
          <w:bCs/>
          <w:sz w:val="22"/>
          <w:szCs w:val="22"/>
        </w:rPr>
        <w:tab/>
        <w:t xml:space="preserve">Also create two tables in previous Rank function and combine the as per the need and selected only </w:t>
      </w:r>
      <w:proofErr w:type="spellStart"/>
      <w:r>
        <w:rPr>
          <w:rFonts w:ascii="Calibri" w:hAnsi="Calibri"/>
          <w:b/>
          <w:bCs/>
          <w:sz w:val="22"/>
          <w:szCs w:val="22"/>
        </w:rPr>
        <w:t>thos</w:t>
      </w:r>
      <w:proofErr w:type="spellEnd"/>
      <w:r>
        <w:rPr>
          <w:rFonts w:ascii="Calibri" w:hAnsi="Calibri"/>
          <w:b/>
          <w:bCs/>
          <w:sz w:val="22"/>
          <w:szCs w:val="22"/>
        </w:rPr>
        <w:t xml:space="preserve"> colleges for a particular marks having highest admission rate to get admission.</w:t>
      </w:r>
      <w:r>
        <w:rPr>
          <w:rFonts w:ascii="Calibri" w:hAnsi="Calibri"/>
          <w:b/>
          <w:bCs/>
          <w:sz w:val="22"/>
          <w:szCs w:val="22"/>
        </w:rPr>
        <w:tab/>
      </w:r>
    </w:p>
    <w:p w14:paraId="08FB75F4" w14:textId="77777777" w:rsidR="002E7EE2" w:rsidRDefault="002E7EE2" w:rsidP="008145A8">
      <w:pPr>
        <w:pStyle w:val="NormalWeb"/>
        <w:rPr>
          <w:rFonts w:ascii="Calibri" w:hAnsi="Calibri"/>
          <w:b/>
          <w:bCs/>
          <w:sz w:val="22"/>
          <w:szCs w:val="22"/>
        </w:rPr>
      </w:pPr>
    </w:p>
    <w:p w14:paraId="31E8C1AC" w14:textId="495AA785" w:rsidR="002E7EE2" w:rsidRDefault="002E7EE2" w:rsidP="008145A8">
      <w:pPr>
        <w:pStyle w:val="NormalWeb"/>
        <w:rPr>
          <w:rFonts w:ascii="Calibri" w:hAnsi="Calibri"/>
          <w:b/>
          <w:bCs/>
          <w:sz w:val="22"/>
          <w:szCs w:val="22"/>
        </w:rPr>
      </w:pPr>
      <w:proofErr w:type="spellStart"/>
      <w:r>
        <w:rPr>
          <w:rFonts w:ascii="Calibri" w:hAnsi="Calibri"/>
          <w:b/>
          <w:bCs/>
          <w:sz w:val="22"/>
          <w:szCs w:val="22"/>
        </w:rPr>
        <w:t>Sourcecode</w:t>
      </w:r>
      <w:proofErr w:type="spellEnd"/>
      <w:r>
        <w:rPr>
          <w:rFonts w:ascii="Calibri" w:hAnsi="Calibri"/>
          <w:b/>
          <w:bCs/>
          <w:sz w:val="22"/>
          <w:szCs w:val="22"/>
        </w:rPr>
        <w:t xml:space="preserve"> </w:t>
      </w:r>
      <w:proofErr w:type="spellStart"/>
      <w:r>
        <w:rPr>
          <w:rFonts w:ascii="Calibri" w:hAnsi="Calibri"/>
          <w:b/>
          <w:bCs/>
          <w:sz w:val="22"/>
          <w:szCs w:val="22"/>
        </w:rPr>
        <w:t>SnapShot</w:t>
      </w:r>
      <w:proofErr w:type="spellEnd"/>
      <w:r>
        <w:rPr>
          <w:rFonts w:ascii="Calibri" w:hAnsi="Calibri"/>
          <w:b/>
          <w:bCs/>
          <w:sz w:val="22"/>
          <w:szCs w:val="22"/>
        </w:rPr>
        <w:t>:</w:t>
      </w:r>
    </w:p>
    <w:p w14:paraId="14A4D29B" w14:textId="77777777" w:rsidR="008145A8" w:rsidRDefault="008145A8" w:rsidP="008145A8">
      <w:pPr>
        <w:pStyle w:val="NormalWeb"/>
        <w:ind w:left="1446"/>
        <w:rPr>
          <w:rFonts w:ascii="Calibri" w:hAnsi="Calibri"/>
          <w:b/>
          <w:bCs/>
          <w:sz w:val="22"/>
          <w:szCs w:val="22"/>
        </w:rPr>
      </w:pPr>
    </w:p>
    <w:p w14:paraId="26D0C5FB" w14:textId="77777777" w:rsidR="00E44CC8" w:rsidRDefault="00E44CC8" w:rsidP="00E44CC8">
      <w:pPr>
        <w:pStyle w:val="NormalWeb"/>
        <w:rPr>
          <w:rFonts w:ascii="Calibri" w:hAnsi="Calibri"/>
          <w:b/>
          <w:bCs/>
          <w:sz w:val="22"/>
          <w:szCs w:val="22"/>
        </w:rPr>
      </w:pPr>
    </w:p>
    <w:p w14:paraId="0419CDB0" w14:textId="7A9C489E" w:rsidR="00E44CC8" w:rsidRDefault="00E44CC8" w:rsidP="00E44CC8">
      <w:pPr>
        <w:pStyle w:val="NormalWeb"/>
        <w:rPr>
          <w:rFonts w:ascii="Calibri" w:hAnsi="Calibri"/>
          <w:b/>
          <w:bCs/>
          <w:sz w:val="22"/>
          <w:szCs w:val="22"/>
        </w:rPr>
      </w:pPr>
      <w:r>
        <w:rPr>
          <w:rFonts w:ascii="Calibri" w:hAnsi="Calibri"/>
          <w:b/>
          <w:bCs/>
          <w:sz w:val="22"/>
          <w:szCs w:val="22"/>
        </w:rPr>
        <w:tab/>
      </w:r>
    </w:p>
    <w:p w14:paraId="424880B4" w14:textId="77777777" w:rsidR="00E44CC8" w:rsidRDefault="00E44CC8" w:rsidP="00E44CC8">
      <w:pPr>
        <w:pStyle w:val="NormalWeb"/>
        <w:rPr>
          <w:rFonts w:ascii="Calibri" w:hAnsi="Calibri"/>
          <w:b/>
          <w:bCs/>
          <w:sz w:val="22"/>
          <w:szCs w:val="22"/>
        </w:rPr>
      </w:pPr>
    </w:p>
    <w:p w14:paraId="727E5E04" w14:textId="77777777" w:rsidR="00E44CC8" w:rsidRDefault="00E44CC8" w:rsidP="00E44CC8">
      <w:pPr>
        <w:pStyle w:val="NormalWeb"/>
        <w:rPr>
          <w:rFonts w:ascii="Calibri" w:hAnsi="Calibri"/>
          <w:b/>
          <w:bCs/>
        </w:rPr>
      </w:pPr>
    </w:p>
    <w:p w14:paraId="0E12D659" w14:textId="165832EA" w:rsidR="00E44CC8" w:rsidRDefault="00E44CC8" w:rsidP="00E44CC8">
      <w:pPr>
        <w:spacing w:before="10" w:line="360" w:lineRule="auto"/>
        <w:ind w:left="270" w:right="330"/>
        <w:rPr>
          <w:rFonts w:ascii="Calibri" w:eastAsia="Calibri" w:hAnsi="Calibri" w:cs="Calibri"/>
          <w:sz w:val="22"/>
          <w:szCs w:val="22"/>
        </w:rPr>
      </w:pPr>
    </w:p>
    <w:p w14:paraId="35D97075" w14:textId="77777777" w:rsidR="002E7EE2" w:rsidRDefault="002E7EE2" w:rsidP="00E44CC8">
      <w:pPr>
        <w:spacing w:before="10" w:line="360" w:lineRule="auto"/>
        <w:ind w:left="270" w:right="330"/>
        <w:rPr>
          <w:rFonts w:ascii="Calibri" w:eastAsia="Calibri" w:hAnsi="Calibri" w:cs="Calibri"/>
          <w:sz w:val="22"/>
          <w:szCs w:val="22"/>
        </w:rPr>
      </w:pPr>
    </w:p>
    <w:p w14:paraId="71BC1BDB" w14:textId="77777777" w:rsidR="002E7EE2" w:rsidRDefault="002E7EE2" w:rsidP="00E44CC8">
      <w:pPr>
        <w:spacing w:before="10" w:line="360" w:lineRule="auto"/>
        <w:ind w:left="270" w:right="330"/>
        <w:rPr>
          <w:rFonts w:ascii="Calibri" w:eastAsia="Calibri" w:hAnsi="Calibri" w:cs="Calibri"/>
          <w:sz w:val="22"/>
          <w:szCs w:val="22"/>
        </w:rPr>
      </w:pPr>
    </w:p>
    <w:p w14:paraId="58859B37" w14:textId="77777777" w:rsidR="002E7EE2" w:rsidRDefault="002E7EE2" w:rsidP="00E44CC8">
      <w:pPr>
        <w:spacing w:before="10" w:line="360" w:lineRule="auto"/>
        <w:ind w:left="270" w:right="330"/>
        <w:rPr>
          <w:rFonts w:ascii="Calibri" w:eastAsia="Calibri" w:hAnsi="Calibri" w:cs="Calibri"/>
          <w:sz w:val="22"/>
          <w:szCs w:val="22"/>
        </w:rPr>
      </w:pPr>
    </w:p>
    <w:p w14:paraId="18A07429" w14:textId="77777777" w:rsidR="002E7EE2" w:rsidRDefault="002E7EE2" w:rsidP="00E44CC8">
      <w:pPr>
        <w:spacing w:before="10" w:line="360" w:lineRule="auto"/>
        <w:ind w:left="270" w:right="330"/>
        <w:rPr>
          <w:rFonts w:ascii="Calibri" w:eastAsia="Calibri" w:hAnsi="Calibri" w:cs="Calibri"/>
          <w:sz w:val="22"/>
          <w:szCs w:val="22"/>
        </w:rPr>
      </w:pPr>
    </w:p>
    <w:p w14:paraId="5E9500F0" w14:textId="77777777" w:rsidR="002E7EE2" w:rsidRDefault="002E7EE2" w:rsidP="00E44CC8">
      <w:pPr>
        <w:spacing w:before="10" w:line="360" w:lineRule="auto"/>
        <w:ind w:left="270" w:right="330"/>
        <w:rPr>
          <w:rFonts w:ascii="Calibri" w:eastAsia="Calibri" w:hAnsi="Calibri" w:cs="Calibri"/>
          <w:sz w:val="22"/>
          <w:szCs w:val="22"/>
        </w:rPr>
      </w:pPr>
    </w:p>
    <w:p w14:paraId="1551F24C" w14:textId="77777777" w:rsidR="002E7EE2" w:rsidRDefault="002E7EE2" w:rsidP="00E44CC8">
      <w:pPr>
        <w:spacing w:before="10" w:line="360" w:lineRule="auto"/>
        <w:ind w:left="270" w:right="330"/>
        <w:rPr>
          <w:rFonts w:ascii="Calibri" w:eastAsia="Calibri" w:hAnsi="Calibri" w:cs="Calibri"/>
          <w:sz w:val="22"/>
          <w:szCs w:val="22"/>
        </w:rPr>
      </w:pPr>
    </w:p>
    <w:p w14:paraId="03C911CC" w14:textId="77777777" w:rsidR="002E7EE2" w:rsidRDefault="002E7EE2" w:rsidP="00E44CC8">
      <w:pPr>
        <w:spacing w:before="10" w:line="360" w:lineRule="auto"/>
        <w:ind w:left="270" w:right="330"/>
        <w:rPr>
          <w:rFonts w:ascii="Calibri" w:eastAsia="Calibri" w:hAnsi="Calibri" w:cs="Calibri"/>
          <w:sz w:val="22"/>
          <w:szCs w:val="22"/>
        </w:rPr>
      </w:pPr>
    </w:p>
    <w:p w14:paraId="53BC7DD3" w14:textId="77777777" w:rsidR="002E7EE2" w:rsidRDefault="002E7EE2" w:rsidP="00E44CC8">
      <w:pPr>
        <w:spacing w:before="10" w:line="360" w:lineRule="auto"/>
        <w:ind w:left="270" w:right="330"/>
        <w:rPr>
          <w:rFonts w:ascii="Calibri" w:eastAsia="Calibri" w:hAnsi="Calibri" w:cs="Calibri"/>
          <w:sz w:val="22"/>
          <w:szCs w:val="22"/>
        </w:rPr>
      </w:pPr>
    </w:p>
    <w:p w14:paraId="0133E2C5" w14:textId="77777777" w:rsidR="002E7EE2" w:rsidRDefault="002E7EE2" w:rsidP="00E44CC8">
      <w:pPr>
        <w:spacing w:before="10" w:line="360" w:lineRule="auto"/>
        <w:ind w:left="270" w:right="330"/>
        <w:rPr>
          <w:rFonts w:ascii="Calibri" w:eastAsia="Calibri" w:hAnsi="Calibri" w:cs="Calibri"/>
          <w:sz w:val="22"/>
          <w:szCs w:val="22"/>
        </w:rPr>
      </w:pPr>
    </w:p>
    <w:p w14:paraId="3E8F4E3F" w14:textId="77777777" w:rsidR="002E7EE2" w:rsidRDefault="002E7EE2" w:rsidP="00E44CC8">
      <w:pPr>
        <w:spacing w:before="10" w:line="360" w:lineRule="auto"/>
        <w:ind w:left="270" w:right="330"/>
        <w:rPr>
          <w:rFonts w:ascii="Calibri" w:eastAsia="Calibri" w:hAnsi="Calibri" w:cs="Calibri"/>
          <w:sz w:val="22"/>
          <w:szCs w:val="22"/>
        </w:rPr>
      </w:pPr>
    </w:p>
    <w:p w14:paraId="1AB9A6F3" w14:textId="77777777" w:rsidR="002E7EE2" w:rsidRDefault="002E7EE2" w:rsidP="00E44CC8">
      <w:pPr>
        <w:spacing w:before="10" w:line="360" w:lineRule="auto"/>
        <w:ind w:left="270" w:right="330"/>
        <w:rPr>
          <w:rFonts w:ascii="Calibri" w:eastAsia="Calibri" w:hAnsi="Calibri" w:cs="Calibri"/>
          <w:sz w:val="22"/>
          <w:szCs w:val="22"/>
        </w:rPr>
      </w:pPr>
    </w:p>
    <w:p w14:paraId="5F4671F8" w14:textId="77777777" w:rsidR="002E7EE2" w:rsidRDefault="002E7EE2" w:rsidP="00E44CC8">
      <w:pPr>
        <w:spacing w:before="10" w:line="360" w:lineRule="auto"/>
        <w:ind w:left="270" w:right="330"/>
        <w:rPr>
          <w:rFonts w:ascii="Calibri" w:eastAsia="Calibri" w:hAnsi="Calibri" w:cs="Calibri"/>
          <w:sz w:val="22"/>
          <w:szCs w:val="22"/>
        </w:rPr>
      </w:pPr>
    </w:p>
    <w:p w14:paraId="000523EB" w14:textId="10DD9D73" w:rsidR="002E7EE2" w:rsidRDefault="002E7EE2" w:rsidP="002E7EE2">
      <w:pPr>
        <w:pStyle w:val="NormalWeb"/>
        <w:rPr>
          <w:rFonts w:ascii="Calibri" w:hAnsi="Calibri"/>
          <w:b/>
          <w:bCs/>
          <w:sz w:val="22"/>
          <w:szCs w:val="22"/>
        </w:rPr>
      </w:pPr>
      <w:r>
        <w:rPr>
          <w:rFonts w:ascii="Calibri Light" w:eastAsia="Calibri Light" w:hAnsi="Calibri Light" w:cs="Calibri Light"/>
          <w:color w:val="2D74B5"/>
          <w:spacing w:val="-3"/>
          <w:sz w:val="32"/>
          <w:szCs w:val="32"/>
        </w:rPr>
        <w:t>5</w:t>
      </w:r>
      <w:r>
        <w:rPr>
          <w:rFonts w:ascii="Calibri Light" w:eastAsia="Calibri Light" w:hAnsi="Calibri Light" w:cs="Calibri Light"/>
          <w:color w:val="2D74B5"/>
          <w:spacing w:val="-3"/>
          <w:sz w:val="32"/>
          <w:szCs w:val="32"/>
        </w:rPr>
        <w:t xml:space="preserve">. </w:t>
      </w:r>
      <w:r>
        <w:rPr>
          <w:rFonts w:ascii="Calibri Light" w:eastAsia="Calibri Light" w:hAnsi="Calibri Light" w:cs="Calibri Light"/>
          <w:color w:val="2D74B5"/>
          <w:spacing w:val="-3"/>
          <w:sz w:val="32"/>
          <w:szCs w:val="32"/>
        </w:rPr>
        <w:t>CONLUSION</w:t>
      </w:r>
      <w:r w:rsidRPr="00E44CC8">
        <w:rPr>
          <w:rFonts w:ascii="Calibri Light" w:eastAsia="Calibri Light" w:hAnsi="Calibri Light" w:cs="Calibri Light"/>
          <w:color w:val="2D74B5"/>
          <w:spacing w:val="-3"/>
          <w:sz w:val="32"/>
          <w:szCs w:val="32"/>
        </w:rPr>
        <w:t>:</w:t>
      </w:r>
      <w:r>
        <w:rPr>
          <w:rFonts w:ascii="Calibri" w:hAnsi="Calibri"/>
          <w:b/>
          <w:bCs/>
          <w:sz w:val="22"/>
          <w:szCs w:val="22"/>
        </w:rPr>
        <w:t xml:space="preserve"> </w:t>
      </w:r>
    </w:p>
    <w:p w14:paraId="14B15960" w14:textId="77777777" w:rsidR="002E7EE2" w:rsidRDefault="002E7EE2" w:rsidP="002E7EE2">
      <w:pPr>
        <w:pStyle w:val="Default"/>
      </w:pPr>
    </w:p>
    <w:p w14:paraId="72BE8426" w14:textId="7DDF73C9" w:rsidR="002E7EE2" w:rsidRDefault="002E7EE2" w:rsidP="002E7EE2">
      <w:pPr>
        <w:pStyle w:val="Default"/>
        <w:rPr>
          <w:sz w:val="22"/>
          <w:szCs w:val="22"/>
        </w:rPr>
      </w:pPr>
      <w:r>
        <w:rPr>
          <w:sz w:val="22"/>
          <w:szCs w:val="22"/>
        </w:rPr>
        <w:t xml:space="preserve">In this program got opportunity to learn how </w:t>
      </w:r>
      <w:r w:rsidR="00517CCF">
        <w:rPr>
          <w:sz w:val="22"/>
          <w:szCs w:val="22"/>
        </w:rPr>
        <w:t>Data Algorithms work to predict or recommend</w:t>
      </w:r>
      <w:r>
        <w:rPr>
          <w:sz w:val="22"/>
          <w:szCs w:val="22"/>
        </w:rPr>
        <w:t xml:space="preserve"> in the real world. We also </w:t>
      </w:r>
      <w:r w:rsidR="00517CCF">
        <w:rPr>
          <w:sz w:val="22"/>
          <w:szCs w:val="22"/>
        </w:rPr>
        <w:t>used</w:t>
      </w:r>
      <w:r>
        <w:rPr>
          <w:sz w:val="22"/>
          <w:szCs w:val="22"/>
        </w:rPr>
        <w:t xml:space="preserve"> the </w:t>
      </w:r>
      <w:r w:rsidR="00517CCF">
        <w:rPr>
          <w:sz w:val="22"/>
          <w:szCs w:val="22"/>
        </w:rPr>
        <w:t>SQL rank</w:t>
      </w:r>
      <w:r>
        <w:rPr>
          <w:sz w:val="22"/>
          <w:szCs w:val="22"/>
        </w:rPr>
        <w:t xml:space="preserve"> </w:t>
      </w:r>
      <w:r w:rsidR="00517CCF">
        <w:rPr>
          <w:sz w:val="22"/>
          <w:szCs w:val="22"/>
        </w:rPr>
        <w:t>function</w:t>
      </w:r>
      <w:r>
        <w:rPr>
          <w:sz w:val="22"/>
          <w:szCs w:val="22"/>
        </w:rPr>
        <w:t xml:space="preserve"> Thus, we Got over all idea of </w:t>
      </w:r>
      <w:r w:rsidR="00517CCF">
        <w:rPr>
          <w:sz w:val="22"/>
          <w:szCs w:val="22"/>
        </w:rPr>
        <w:t>rank function, data</w:t>
      </w:r>
      <w:r w:rsidR="004E0614">
        <w:rPr>
          <w:sz w:val="22"/>
          <w:szCs w:val="22"/>
        </w:rPr>
        <w:t xml:space="preserve"> </w:t>
      </w:r>
      <w:r w:rsidR="00517CCF">
        <w:rPr>
          <w:sz w:val="22"/>
          <w:szCs w:val="22"/>
        </w:rPr>
        <w:t>frame, data cleaning and implementation of ml -libraries</w:t>
      </w:r>
      <w:r>
        <w:rPr>
          <w:sz w:val="22"/>
          <w:szCs w:val="22"/>
        </w:rPr>
        <w:t xml:space="preserve"> of websites in a search engine. </w:t>
      </w:r>
    </w:p>
    <w:p w14:paraId="5F6055BE" w14:textId="77777777" w:rsidR="002E7EE2" w:rsidRDefault="002E7EE2" w:rsidP="002E7EE2">
      <w:pPr>
        <w:pStyle w:val="NormalWeb"/>
        <w:rPr>
          <w:rFonts w:ascii="Calibri" w:hAnsi="Calibri"/>
          <w:b/>
          <w:bCs/>
          <w:sz w:val="22"/>
          <w:szCs w:val="22"/>
        </w:rPr>
      </w:pPr>
    </w:p>
    <w:p w14:paraId="681F7BD4" w14:textId="71C9326B" w:rsidR="002E7EE2" w:rsidRDefault="002E7EE2" w:rsidP="002E7EE2">
      <w:pPr>
        <w:pStyle w:val="NormalWeb"/>
        <w:rPr>
          <w:rFonts w:ascii="Calibri" w:hAnsi="Calibri"/>
          <w:b/>
          <w:bCs/>
          <w:sz w:val="22"/>
          <w:szCs w:val="22"/>
        </w:rPr>
      </w:pPr>
      <w:r>
        <w:rPr>
          <w:rFonts w:ascii="Calibri Light" w:eastAsia="Calibri Light" w:hAnsi="Calibri Light" w:cs="Calibri Light"/>
          <w:color w:val="2D74B5"/>
          <w:spacing w:val="-3"/>
          <w:sz w:val="32"/>
          <w:szCs w:val="32"/>
        </w:rPr>
        <w:t>6</w:t>
      </w:r>
      <w:r>
        <w:rPr>
          <w:rFonts w:ascii="Calibri Light" w:eastAsia="Calibri Light" w:hAnsi="Calibri Light" w:cs="Calibri Light"/>
          <w:color w:val="2D74B5"/>
          <w:spacing w:val="-3"/>
          <w:sz w:val="32"/>
          <w:szCs w:val="32"/>
        </w:rPr>
        <w:t xml:space="preserve">. </w:t>
      </w:r>
      <w:r>
        <w:rPr>
          <w:rFonts w:ascii="Calibri Light" w:eastAsia="Calibri Light" w:hAnsi="Calibri Light" w:cs="Calibri Light"/>
          <w:color w:val="2D74B5"/>
          <w:spacing w:val="-3"/>
          <w:sz w:val="32"/>
          <w:szCs w:val="32"/>
        </w:rPr>
        <w:t>REFERENCES</w:t>
      </w:r>
      <w:r w:rsidRPr="00E44CC8">
        <w:rPr>
          <w:rFonts w:ascii="Calibri Light" w:eastAsia="Calibri Light" w:hAnsi="Calibri Light" w:cs="Calibri Light"/>
          <w:color w:val="2D74B5"/>
          <w:spacing w:val="-3"/>
          <w:sz w:val="32"/>
          <w:szCs w:val="32"/>
        </w:rPr>
        <w:t>:</w:t>
      </w:r>
      <w:r>
        <w:rPr>
          <w:rFonts w:ascii="Calibri" w:hAnsi="Calibri"/>
          <w:b/>
          <w:bCs/>
          <w:sz w:val="22"/>
          <w:szCs w:val="22"/>
        </w:rPr>
        <w:t xml:space="preserve"> </w:t>
      </w:r>
    </w:p>
    <w:p w14:paraId="4EA03758" w14:textId="0804D236" w:rsidR="002E7EE2" w:rsidRDefault="002E7EE2" w:rsidP="002E7EE2">
      <w:pPr>
        <w:pStyle w:val="NormalWeb"/>
        <w:numPr>
          <w:ilvl w:val="1"/>
          <w:numId w:val="29"/>
        </w:numPr>
        <w:rPr>
          <w:rFonts w:ascii="Calibri" w:hAnsi="Calibri"/>
          <w:b/>
          <w:bCs/>
          <w:sz w:val="22"/>
          <w:szCs w:val="22"/>
        </w:rPr>
      </w:pPr>
      <w:hyperlink r:id="rId14" w:history="1">
        <w:r w:rsidRPr="00FC3E27">
          <w:rPr>
            <w:rStyle w:val="Hyperlink"/>
            <w:rFonts w:ascii="Calibri" w:hAnsi="Calibri"/>
            <w:b/>
            <w:bCs/>
            <w:sz w:val="22"/>
            <w:szCs w:val="22"/>
          </w:rPr>
          <w:t>https://collegescorecard.ed.gov/data/documentation/</w:t>
        </w:r>
      </w:hyperlink>
    </w:p>
    <w:p w14:paraId="5364C2E6" w14:textId="7FFC98D5" w:rsidR="002E7EE2" w:rsidRPr="002E7EE2" w:rsidRDefault="002E7EE2" w:rsidP="002E7EE2">
      <w:pPr>
        <w:pStyle w:val="NormalWeb"/>
        <w:numPr>
          <w:ilvl w:val="1"/>
          <w:numId w:val="29"/>
        </w:numPr>
        <w:rPr>
          <w:rFonts w:ascii="Calibri" w:hAnsi="Calibri"/>
          <w:b/>
          <w:bCs/>
          <w:sz w:val="22"/>
          <w:szCs w:val="22"/>
        </w:rPr>
      </w:pPr>
      <w:hyperlink r:id="rId15" w:history="1">
        <w:r w:rsidRPr="00FC3E27">
          <w:rPr>
            <w:rStyle w:val="Hyperlink"/>
            <w:rFonts w:ascii="Calibri" w:hAnsi="Calibri"/>
            <w:b/>
            <w:bCs/>
            <w:sz w:val="22"/>
            <w:szCs w:val="22"/>
          </w:rPr>
          <w:t>https://spark.apache.org/docs/2.1.0/ml-classification-regression.html#input-columns-1</w:t>
        </w:r>
      </w:hyperlink>
    </w:p>
    <w:p w14:paraId="5B95DBCD" w14:textId="571E804F" w:rsidR="002E7EE2" w:rsidRDefault="002E7EE2" w:rsidP="002E7EE2">
      <w:pPr>
        <w:pStyle w:val="ListParagraph"/>
        <w:widowControl w:val="0"/>
        <w:numPr>
          <w:ilvl w:val="1"/>
          <w:numId w:val="29"/>
        </w:numPr>
        <w:autoSpaceDE w:val="0"/>
        <w:autoSpaceDN w:val="0"/>
        <w:adjustRightInd w:val="0"/>
        <w:rPr>
          <w:color w:val="000000"/>
          <w:sz w:val="24"/>
          <w:szCs w:val="24"/>
        </w:rPr>
      </w:pPr>
      <w:hyperlink r:id="rId16" w:history="1">
        <w:r w:rsidRPr="00FC3E27">
          <w:rPr>
            <w:rStyle w:val="Hyperlink"/>
            <w:sz w:val="24"/>
            <w:szCs w:val="24"/>
          </w:rPr>
          <w:t>http://spark.apache.org/docs/latest/api/scala/index.html#package</w:t>
        </w:r>
      </w:hyperlink>
    </w:p>
    <w:p w14:paraId="68C9D88E" w14:textId="77777777" w:rsidR="004E0614" w:rsidRPr="00FC0ADF" w:rsidRDefault="004E0614" w:rsidP="00FC0ADF">
      <w:pPr>
        <w:pStyle w:val="ListParagraph"/>
        <w:widowControl w:val="0"/>
        <w:numPr>
          <w:ilvl w:val="1"/>
          <w:numId w:val="29"/>
        </w:numPr>
        <w:autoSpaceDE w:val="0"/>
        <w:autoSpaceDN w:val="0"/>
        <w:adjustRightInd w:val="0"/>
        <w:rPr>
          <w:rStyle w:val="Hyperlink"/>
          <w:sz w:val="24"/>
          <w:szCs w:val="24"/>
        </w:rPr>
      </w:pPr>
      <w:r w:rsidRPr="00FC0ADF">
        <w:rPr>
          <w:rStyle w:val="Hyperlink"/>
          <w:sz w:val="24"/>
          <w:szCs w:val="24"/>
        </w:rPr>
        <w:fldChar w:fldCharType="begin"/>
      </w:r>
      <w:r w:rsidRPr="00FC0ADF">
        <w:rPr>
          <w:rStyle w:val="Hyperlink"/>
          <w:sz w:val="24"/>
          <w:szCs w:val="24"/>
        </w:rPr>
        <w:instrText xml:space="preserve"> HYPERLINK "https://cwiki.apache.org/confluence/display/Hive/LanguageManual" \h </w:instrText>
      </w:r>
      <w:r w:rsidRPr="00FC0ADF">
        <w:rPr>
          <w:rStyle w:val="Hyperlink"/>
          <w:sz w:val="24"/>
          <w:szCs w:val="24"/>
        </w:rPr>
      </w:r>
      <w:r w:rsidRPr="00FC0ADF">
        <w:rPr>
          <w:rStyle w:val="Hyperlink"/>
          <w:sz w:val="24"/>
          <w:szCs w:val="24"/>
        </w:rPr>
        <w:fldChar w:fldCharType="separate"/>
      </w:r>
      <w:r w:rsidRPr="00FC0ADF">
        <w:rPr>
          <w:rStyle w:val="Hyperlink"/>
          <w:sz w:val="24"/>
          <w:szCs w:val="24"/>
        </w:rPr>
        <w:t>https://cwiki.apache.org/confluence/display/Hive/LanguageManual</w:t>
      </w:r>
      <w:r w:rsidRPr="00FC0ADF">
        <w:rPr>
          <w:rStyle w:val="Hyperlink"/>
          <w:sz w:val="24"/>
          <w:szCs w:val="24"/>
        </w:rPr>
        <w:fldChar w:fldCharType="end"/>
      </w:r>
    </w:p>
    <w:p w14:paraId="0909C40C" w14:textId="2285B0E1" w:rsidR="002E7EE2" w:rsidRPr="002E7EE2" w:rsidRDefault="004E0614" w:rsidP="00FC0ADF">
      <w:pPr>
        <w:pStyle w:val="ListParagraph"/>
        <w:widowControl w:val="0"/>
        <w:numPr>
          <w:ilvl w:val="1"/>
          <w:numId w:val="29"/>
        </w:numPr>
        <w:autoSpaceDE w:val="0"/>
        <w:autoSpaceDN w:val="0"/>
        <w:adjustRightInd w:val="0"/>
        <w:rPr>
          <w:color w:val="000000"/>
          <w:sz w:val="24"/>
          <w:szCs w:val="24"/>
        </w:rPr>
      </w:pPr>
      <w:hyperlink r:id="rId17" w:anchor="package">
        <w:r w:rsidRPr="00FC0ADF">
          <w:rPr>
            <w:rStyle w:val="Hyperlink"/>
            <w:sz w:val="24"/>
            <w:szCs w:val="24"/>
          </w:rPr>
          <w:t>http://spark.apache.org/docs</w:t>
        </w:r>
      </w:hyperlink>
    </w:p>
    <w:p w14:paraId="454FFED3" w14:textId="77777777" w:rsidR="002E7EE2" w:rsidRDefault="002E7EE2" w:rsidP="002E7EE2">
      <w:pPr>
        <w:pStyle w:val="NormalWeb"/>
        <w:ind w:firstLine="720"/>
        <w:rPr>
          <w:rFonts w:ascii="Calibri" w:hAnsi="Calibri"/>
          <w:b/>
          <w:bCs/>
          <w:sz w:val="22"/>
          <w:szCs w:val="22"/>
        </w:rPr>
      </w:pPr>
      <w:bookmarkStart w:id="0" w:name="_GoBack"/>
      <w:bookmarkEnd w:id="0"/>
    </w:p>
    <w:p w14:paraId="6F5E9E8F" w14:textId="77777777" w:rsidR="002E7EE2" w:rsidRDefault="002E7EE2" w:rsidP="002E7EE2">
      <w:pPr>
        <w:pStyle w:val="NormalWeb"/>
        <w:ind w:firstLine="720"/>
        <w:rPr>
          <w:rFonts w:ascii="Calibri" w:hAnsi="Calibri"/>
          <w:b/>
          <w:bCs/>
          <w:sz w:val="22"/>
          <w:szCs w:val="22"/>
        </w:rPr>
      </w:pPr>
    </w:p>
    <w:p w14:paraId="3538CEBF" w14:textId="77777777" w:rsidR="002E7EE2" w:rsidRDefault="002E7EE2" w:rsidP="002E7EE2">
      <w:pPr>
        <w:pStyle w:val="NormalWeb"/>
        <w:rPr>
          <w:rFonts w:ascii="Calibri" w:hAnsi="Calibri"/>
          <w:b/>
          <w:bCs/>
          <w:sz w:val="22"/>
          <w:szCs w:val="22"/>
        </w:rPr>
      </w:pPr>
    </w:p>
    <w:p w14:paraId="20EE116E" w14:textId="77777777" w:rsidR="002E7EE2" w:rsidRDefault="002E7EE2" w:rsidP="002E7EE2">
      <w:pPr>
        <w:pStyle w:val="NormalWeb"/>
        <w:rPr>
          <w:rFonts w:ascii="Calibri" w:hAnsi="Calibri"/>
          <w:b/>
          <w:bCs/>
          <w:sz w:val="22"/>
          <w:szCs w:val="22"/>
        </w:rPr>
      </w:pPr>
    </w:p>
    <w:p w14:paraId="2C8F320D" w14:textId="54F2C1E4" w:rsidR="002E7EE2" w:rsidRDefault="002E7EE2" w:rsidP="002E7EE2">
      <w:pPr>
        <w:spacing w:before="10" w:line="360" w:lineRule="auto"/>
        <w:ind w:left="270" w:right="330"/>
        <w:rPr>
          <w:rFonts w:ascii="Calibri" w:eastAsia="Calibri" w:hAnsi="Calibri" w:cs="Calibri"/>
          <w:sz w:val="22"/>
          <w:szCs w:val="22"/>
        </w:rPr>
      </w:pPr>
    </w:p>
    <w:sectPr w:rsidR="002E7EE2" w:rsidSect="007A357B">
      <w:pgSz w:w="11920" w:h="16840"/>
      <w:pgMar w:top="580" w:right="590" w:bottom="280" w:left="710" w:header="720" w:footer="720" w:gutter="0"/>
      <w:pgBorders>
        <w:top w:val="thickThinMediumGap" w:sz="24" w:space="1" w:color="auto"/>
        <w:left w:val="thickThinMediumGap" w:sz="24" w:space="4" w:color="auto"/>
        <w:bottom w:val="thinThickMediumGap" w:sz="24" w:space="1" w:color="auto"/>
        <w:right w:val="thinThickMediumGap" w:sz="24" w:space="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DDD3749" w14:textId="77777777" w:rsidR="006926FA" w:rsidRDefault="006926FA" w:rsidP="00472195">
      <w:r>
        <w:separator/>
      </w:r>
    </w:p>
  </w:endnote>
  <w:endnote w:type="continuationSeparator" w:id="0">
    <w:p w14:paraId="2EDCBD56" w14:textId="77777777" w:rsidR="006926FA" w:rsidRDefault="006926FA" w:rsidP="0047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altName w:val="Calibri"/>
    <w:panose1 w:val="020F0502020204030204"/>
    <w:charset w:val="00"/>
    <w:family w:val="auto"/>
    <w:pitch w:val="variable"/>
    <w:sig w:usb0="E00002FF" w:usb1="4000ACFF" w:usb2="00000001" w:usb3="00000000" w:csb0="0000019F" w:csb1="00000000"/>
  </w:font>
  <w:font w:name="Calibri Light">
    <w:altName w:val="Calibri"/>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A00002AF" w:usb1="400078FB" w:usb2="00000000" w:usb3="00000000" w:csb0="0000009F" w:csb1="00000000"/>
  </w:font>
  <w:font w:name="TT159t00">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515BD" w14:textId="77777777" w:rsidR="00472195" w:rsidRDefault="00472195" w:rsidP="00FC3E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AF2349" w14:textId="77777777" w:rsidR="00472195" w:rsidRDefault="00472195" w:rsidP="004721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FB047" w14:textId="77777777" w:rsidR="00472195" w:rsidRDefault="00472195" w:rsidP="00FC3E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0ADF">
      <w:rPr>
        <w:rStyle w:val="PageNumber"/>
        <w:noProof/>
      </w:rPr>
      <w:t>8</w:t>
    </w:r>
    <w:r>
      <w:rPr>
        <w:rStyle w:val="PageNumber"/>
      </w:rPr>
      <w:fldChar w:fldCharType="end"/>
    </w:r>
  </w:p>
  <w:p w14:paraId="511B1162" w14:textId="77777777" w:rsidR="00472195" w:rsidRDefault="00472195" w:rsidP="004721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131FEBD" w14:textId="77777777" w:rsidR="006926FA" w:rsidRDefault="006926FA" w:rsidP="00472195">
      <w:r>
        <w:separator/>
      </w:r>
    </w:p>
  </w:footnote>
  <w:footnote w:type="continuationSeparator" w:id="0">
    <w:p w14:paraId="7CCB938D" w14:textId="77777777" w:rsidR="006926FA" w:rsidRDefault="006926FA" w:rsidP="004721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BC81E36"/>
    <w:multiLevelType w:val="hybridMultilevel"/>
    <w:tmpl w:val="64EE5C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3FC71C9"/>
    <w:multiLevelType w:val="hybridMultilevel"/>
    <w:tmpl w:val="09BA7E76"/>
    <w:lvl w:ilvl="0" w:tplc="04090001">
      <w:start w:val="1"/>
      <w:numFmt w:val="bullet"/>
      <w:lvlText w:val=""/>
      <w:lvlJc w:val="left"/>
      <w:pPr>
        <w:ind w:left="720" w:hanging="360"/>
      </w:pPr>
      <w:rPr>
        <w:rFonts w:ascii="Symbol" w:hAnsi="Symbol" w:hint="default"/>
      </w:rPr>
    </w:lvl>
    <w:lvl w:ilvl="1" w:tplc="2DA44024">
      <w:numFmt w:val="bullet"/>
      <w:lvlText w:val="•"/>
      <w:lvlJc w:val="left"/>
      <w:pPr>
        <w:tabs>
          <w:tab w:val="num" w:pos="1440"/>
        </w:tabs>
        <w:ind w:left="1440" w:hanging="360"/>
      </w:pPr>
      <w:rPr>
        <w:rFonts w:ascii="Arial" w:hAnsi="Arial" w:hint="default"/>
      </w:rPr>
    </w:lvl>
    <w:lvl w:ilvl="2" w:tplc="0F5C9F74" w:tentative="1">
      <w:start w:val="1"/>
      <w:numFmt w:val="bullet"/>
      <w:lvlText w:val="•"/>
      <w:lvlJc w:val="left"/>
      <w:pPr>
        <w:tabs>
          <w:tab w:val="num" w:pos="2160"/>
        </w:tabs>
        <w:ind w:left="2160" w:hanging="360"/>
      </w:pPr>
      <w:rPr>
        <w:rFonts w:ascii="Arial" w:hAnsi="Arial" w:hint="default"/>
      </w:rPr>
    </w:lvl>
    <w:lvl w:ilvl="3" w:tplc="8F5C34FC" w:tentative="1">
      <w:start w:val="1"/>
      <w:numFmt w:val="bullet"/>
      <w:lvlText w:val="•"/>
      <w:lvlJc w:val="left"/>
      <w:pPr>
        <w:tabs>
          <w:tab w:val="num" w:pos="2880"/>
        </w:tabs>
        <w:ind w:left="2880" w:hanging="360"/>
      </w:pPr>
      <w:rPr>
        <w:rFonts w:ascii="Arial" w:hAnsi="Arial" w:hint="default"/>
      </w:rPr>
    </w:lvl>
    <w:lvl w:ilvl="4" w:tplc="176AA52E" w:tentative="1">
      <w:start w:val="1"/>
      <w:numFmt w:val="bullet"/>
      <w:lvlText w:val="•"/>
      <w:lvlJc w:val="left"/>
      <w:pPr>
        <w:tabs>
          <w:tab w:val="num" w:pos="3600"/>
        </w:tabs>
        <w:ind w:left="3600" w:hanging="360"/>
      </w:pPr>
      <w:rPr>
        <w:rFonts w:ascii="Arial" w:hAnsi="Arial" w:hint="default"/>
      </w:rPr>
    </w:lvl>
    <w:lvl w:ilvl="5" w:tplc="57A2455C" w:tentative="1">
      <w:start w:val="1"/>
      <w:numFmt w:val="bullet"/>
      <w:lvlText w:val="•"/>
      <w:lvlJc w:val="left"/>
      <w:pPr>
        <w:tabs>
          <w:tab w:val="num" w:pos="4320"/>
        </w:tabs>
        <w:ind w:left="4320" w:hanging="360"/>
      </w:pPr>
      <w:rPr>
        <w:rFonts w:ascii="Arial" w:hAnsi="Arial" w:hint="default"/>
      </w:rPr>
    </w:lvl>
    <w:lvl w:ilvl="6" w:tplc="619894CA" w:tentative="1">
      <w:start w:val="1"/>
      <w:numFmt w:val="bullet"/>
      <w:lvlText w:val="•"/>
      <w:lvlJc w:val="left"/>
      <w:pPr>
        <w:tabs>
          <w:tab w:val="num" w:pos="5040"/>
        </w:tabs>
        <w:ind w:left="5040" w:hanging="360"/>
      </w:pPr>
      <w:rPr>
        <w:rFonts w:ascii="Arial" w:hAnsi="Arial" w:hint="default"/>
      </w:rPr>
    </w:lvl>
    <w:lvl w:ilvl="7" w:tplc="86640FC4" w:tentative="1">
      <w:start w:val="1"/>
      <w:numFmt w:val="bullet"/>
      <w:lvlText w:val="•"/>
      <w:lvlJc w:val="left"/>
      <w:pPr>
        <w:tabs>
          <w:tab w:val="num" w:pos="5760"/>
        </w:tabs>
        <w:ind w:left="5760" w:hanging="360"/>
      </w:pPr>
      <w:rPr>
        <w:rFonts w:ascii="Arial" w:hAnsi="Arial" w:hint="default"/>
      </w:rPr>
    </w:lvl>
    <w:lvl w:ilvl="8" w:tplc="14EC1CC0" w:tentative="1">
      <w:start w:val="1"/>
      <w:numFmt w:val="bullet"/>
      <w:lvlText w:val="•"/>
      <w:lvlJc w:val="left"/>
      <w:pPr>
        <w:tabs>
          <w:tab w:val="num" w:pos="6480"/>
        </w:tabs>
        <w:ind w:left="6480" w:hanging="360"/>
      </w:pPr>
      <w:rPr>
        <w:rFonts w:ascii="Arial" w:hAnsi="Arial" w:hint="default"/>
      </w:rPr>
    </w:lvl>
  </w:abstractNum>
  <w:abstractNum w:abstractNumId="2">
    <w:nsid w:val="183D1424"/>
    <w:multiLevelType w:val="hybridMultilevel"/>
    <w:tmpl w:val="AFC6C6BC"/>
    <w:lvl w:ilvl="0" w:tplc="A6EEA328">
      <w:start w:val="1"/>
      <w:numFmt w:val="bullet"/>
      <w:lvlText w:val="•"/>
      <w:lvlJc w:val="left"/>
      <w:pPr>
        <w:tabs>
          <w:tab w:val="num" w:pos="720"/>
        </w:tabs>
        <w:ind w:left="720" w:hanging="360"/>
      </w:pPr>
      <w:rPr>
        <w:rFonts w:ascii="Arial" w:hAnsi="Arial" w:hint="default"/>
      </w:rPr>
    </w:lvl>
    <w:lvl w:ilvl="1" w:tplc="B7A4AFFE">
      <w:numFmt w:val="bullet"/>
      <w:lvlText w:val="•"/>
      <w:lvlJc w:val="left"/>
      <w:pPr>
        <w:tabs>
          <w:tab w:val="num" w:pos="1440"/>
        </w:tabs>
        <w:ind w:left="1440" w:hanging="360"/>
      </w:pPr>
      <w:rPr>
        <w:rFonts w:ascii="Arial" w:hAnsi="Arial" w:hint="default"/>
      </w:rPr>
    </w:lvl>
    <w:lvl w:ilvl="2" w:tplc="1BC2589E" w:tentative="1">
      <w:start w:val="1"/>
      <w:numFmt w:val="bullet"/>
      <w:lvlText w:val="•"/>
      <w:lvlJc w:val="left"/>
      <w:pPr>
        <w:tabs>
          <w:tab w:val="num" w:pos="2160"/>
        </w:tabs>
        <w:ind w:left="2160" w:hanging="360"/>
      </w:pPr>
      <w:rPr>
        <w:rFonts w:ascii="Arial" w:hAnsi="Arial" w:hint="default"/>
      </w:rPr>
    </w:lvl>
    <w:lvl w:ilvl="3" w:tplc="27A42D5E" w:tentative="1">
      <w:start w:val="1"/>
      <w:numFmt w:val="bullet"/>
      <w:lvlText w:val="•"/>
      <w:lvlJc w:val="left"/>
      <w:pPr>
        <w:tabs>
          <w:tab w:val="num" w:pos="2880"/>
        </w:tabs>
        <w:ind w:left="2880" w:hanging="360"/>
      </w:pPr>
      <w:rPr>
        <w:rFonts w:ascii="Arial" w:hAnsi="Arial" w:hint="default"/>
      </w:rPr>
    </w:lvl>
    <w:lvl w:ilvl="4" w:tplc="FE68747A" w:tentative="1">
      <w:start w:val="1"/>
      <w:numFmt w:val="bullet"/>
      <w:lvlText w:val="•"/>
      <w:lvlJc w:val="left"/>
      <w:pPr>
        <w:tabs>
          <w:tab w:val="num" w:pos="3600"/>
        </w:tabs>
        <w:ind w:left="3600" w:hanging="360"/>
      </w:pPr>
      <w:rPr>
        <w:rFonts w:ascii="Arial" w:hAnsi="Arial" w:hint="default"/>
      </w:rPr>
    </w:lvl>
    <w:lvl w:ilvl="5" w:tplc="C5D03FD8" w:tentative="1">
      <w:start w:val="1"/>
      <w:numFmt w:val="bullet"/>
      <w:lvlText w:val="•"/>
      <w:lvlJc w:val="left"/>
      <w:pPr>
        <w:tabs>
          <w:tab w:val="num" w:pos="4320"/>
        </w:tabs>
        <w:ind w:left="4320" w:hanging="360"/>
      </w:pPr>
      <w:rPr>
        <w:rFonts w:ascii="Arial" w:hAnsi="Arial" w:hint="default"/>
      </w:rPr>
    </w:lvl>
    <w:lvl w:ilvl="6" w:tplc="BA24973C" w:tentative="1">
      <w:start w:val="1"/>
      <w:numFmt w:val="bullet"/>
      <w:lvlText w:val="•"/>
      <w:lvlJc w:val="left"/>
      <w:pPr>
        <w:tabs>
          <w:tab w:val="num" w:pos="5040"/>
        </w:tabs>
        <w:ind w:left="5040" w:hanging="360"/>
      </w:pPr>
      <w:rPr>
        <w:rFonts w:ascii="Arial" w:hAnsi="Arial" w:hint="default"/>
      </w:rPr>
    </w:lvl>
    <w:lvl w:ilvl="7" w:tplc="8394329C" w:tentative="1">
      <w:start w:val="1"/>
      <w:numFmt w:val="bullet"/>
      <w:lvlText w:val="•"/>
      <w:lvlJc w:val="left"/>
      <w:pPr>
        <w:tabs>
          <w:tab w:val="num" w:pos="5760"/>
        </w:tabs>
        <w:ind w:left="5760" w:hanging="360"/>
      </w:pPr>
      <w:rPr>
        <w:rFonts w:ascii="Arial" w:hAnsi="Arial" w:hint="default"/>
      </w:rPr>
    </w:lvl>
    <w:lvl w:ilvl="8" w:tplc="036CC9F6" w:tentative="1">
      <w:start w:val="1"/>
      <w:numFmt w:val="bullet"/>
      <w:lvlText w:val="•"/>
      <w:lvlJc w:val="left"/>
      <w:pPr>
        <w:tabs>
          <w:tab w:val="num" w:pos="6480"/>
        </w:tabs>
        <w:ind w:left="6480" w:hanging="360"/>
      </w:pPr>
      <w:rPr>
        <w:rFonts w:ascii="Arial" w:hAnsi="Arial" w:hint="default"/>
      </w:rPr>
    </w:lvl>
  </w:abstractNum>
  <w:abstractNum w:abstractNumId="3">
    <w:nsid w:val="1F1D6531"/>
    <w:multiLevelType w:val="hybridMultilevel"/>
    <w:tmpl w:val="B310DA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86F88"/>
    <w:multiLevelType w:val="multilevel"/>
    <w:tmpl w:val="0B84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91FA0"/>
    <w:multiLevelType w:val="multilevel"/>
    <w:tmpl w:val="CB4E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6C0213"/>
    <w:multiLevelType w:val="hybridMultilevel"/>
    <w:tmpl w:val="8020AF78"/>
    <w:lvl w:ilvl="0" w:tplc="40F099CC">
      <w:numFmt w:val="bullet"/>
      <w:lvlText w:val=""/>
      <w:lvlJc w:val="left"/>
      <w:pPr>
        <w:ind w:left="820" w:hanging="360"/>
      </w:pPr>
      <w:rPr>
        <w:rFonts w:ascii="Wingdings" w:eastAsia="Wingdings" w:hAnsi="Wingdings" w:cs="Wingdings" w:hint="default"/>
        <w:w w:val="100"/>
        <w:sz w:val="22"/>
        <w:szCs w:val="22"/>
      </w:rPr>
    </w:lvl>
    <w:lvl w:ilvl="1" w:tplc="BBCE3CAC">
      <w:numFmt w:val="bullet"/>
      <w:lvlText w:val="•"/>
      <w:lvlJc w:val="left"/>
      <w:pPr>
        <w:ind w:left="1660" w:hanging="360"/>
      </w:pPr>
      <w:rPr>
        <w:rFonts w:hint="default"/>
      </w:rPr>
    </w:lvl>
    <w:lvl w:ilvl="2" w:tplc="0A944EC4">
      <w:numFmt w:val="bullet"/>
      <w:lvlText w:val="•"/>
      <w:lvlJc w:val="left"/>
      <w:pPr>
        <w:ind w:left="2501" w:hanging="360"/>
      </w:pPr>
      <w:rPr>
        <w:rFonts w:hint="default"/>
      </w:rPr>
    </w:lvl>
    <w:lvl w:ilvl="3" w:tplc="40E061A8">
      <w:numFmt w:val="bullet"/>
      <w:lvlText w:val="•"/>
      <w:lvlJc w:val="left"/>
      <w:pPr>
        <w:ind w:left="3341" w:hanging="360"/>
      </w:pPr>
      <w:rPr>
        <w:rFonts w:hint="default"/>
      </w:rPr>
    </w:lvl>
    <w:lvl w:ilvl="4" w:tplc="F7028A20">
      <w:numFmt w:val="bullet"/>
      <w:lvlText w:val="•"/>
      <w:lvlJc w:val="left"/>
      <w:pPr>
        <w:ind w:left="4182" w:hanging="360"/>
      </w:pPr>
      <w:rPr>
        <w:rFonts w:hint="default"/>
      </w:rPr>
    </w:lvl>
    <w:lvl w:ilvl="5" w:tplc="6CE05B7E">
      <w:numFmt w:val="bullet"/>
      <w:lvlText w:val="•"/>
      <w:lvlJc w:val="left"/>
      <w:pPr>
        <w:ind w:left="5023" w:hanging="360"/>
      </w:pPr>
      <w:rPr>
        <w:rFonts w:hint="default"/>
      </w:rPr>
    </w:lvl>
    <w:lvl w:ilvl="6" w:tplc="6B0C4C2C">
      <w:numFmt w:val="bullet"/>
      <w:lvlText w:val="•"/>
      <w:lvlJc w:val="left"/>
      <w:pPr>
        <w:ind w:left="5863" w:hanging="360"/>
      </w:pPr>
      <w:rPr>
        <w:rFonts w:hint="default"/>
      </w:rPr>
    </w:lvl>
    <w:lvl w:ilvl="7" w:tplc="9E082B02">
      <w:numFmt w:val="bullet"/>
      <w:lvlText w:val="•"/>
      <w:lvlJc w:val="left"/>
      <w:pPr>
        <w:ind w:left="6704" w:hanging="360"/>
      </w:pPr>
      <w:rPr>
        <w:rFonts w:hint="default"/>
      </w:rPr>
    </w:lvl>
    <w:lvl w:ilvl="8" w:tplc="53B84016">
      <w:numFmt w:val="bullet"/>
      <w:lvlText w:val="•"/>
      <w:lvlJc w:val="left"/>
      <w:pPr>
        <w:ind w:left="7545" w:hanging="360"/>
      </w:pPr>
      <w:rPr>
        <w:rFonts w:hint="default"/>
      </w:rPr>
    </w:lvl>
  </w:abstractNum>
  <w:abstractNum w:abstractNumId="7">
    <w:nsid w:val="28BF5E2A"/>
    <w:multiLevelType w:val="hybridMultilevel"/>
    <w:tmpl w:val="85FC90AC"/>
    <w:lvl w:ilvl="0" w:tplc="8C32C6CC">
      <w:start w:val="1"/>
      <w:numFmt w:val="bullet"/>
      <w:lvlText w:val="•"/>
      <w:lvlJc w:val="left"/>
      <w:pPr>
        <w:tabs>
          <w:tab w:val="num" w:pos="720"/>
        </w:tabs>
        <w:ind w:left="720" w:hanging="360"/>
      </w:pPr>
      <w:rPr>
        <w:rFonts w:ascii="Arial" w:hAnsi="Arial" w:hint="default"/>
      </w:rPr>
    </w:lvl>
    <w:lvl w:ilvl="1" w:tplc="093CAC84" w:tentative="1">
      <w:start w:val="1"/>
      <w:numFmt w:val="bullet"/>
      <w:lvlText w:val="•"/>
      <w:lvlJc w:val="left"/>
      <w:pPr>
        <w:tabs>
          <w:tab w:val="num" w:pos="1440"/>
        </w:tabs>
        <w:ind w:left="1440" w:hanging="360"/>
      </w:pPr>
      <w:rPr>
        <w:rFonts w:ascii="Arial" w:hAnsi="Arial" w:hint="default"/>
      </w:rPr>
    </w:lvl>
    <w:lvl w:ilvl="2" w:tplc="B76096F2" w:tentative="1">
      <w:start w:val="1"/>
      <w:numFmt w:val="bullet"/>
      <w:lvlText w:val="•"/>
      <w:lvlJc w:val="left"/>
      <w:pPr>
        <w:tabs>
          <w:tab w:val="num" w:pos="2160"/>
        </w:tabs>
        <w:ind w:left="2160" w:hanging="360"/>
      </w:pPr>
      <w:rPr>
        <w:rFonts w:ascii="Arial" w:hAnsi="Arial" w:hint="default"/>
      </w:rPr>
    </w:lvl>
    <w:lvl w:ilvl="3" w:tplc="712C355E" w:tentative="1">
      <w:start w:val="1"/>
      <w:numFmt w:val="bullet"/>
      <w:lvlText w:val="•"/>
      <w:lvlJc w:val="left"/>
      <w:pPr>
        <w:tabs>
          <w:tab w:val="num" w:pos="2880"/>
        </w:tabs>
        <w:ind w:left="2880" w:hanging="360"/>
      </w:pPr>
      <w:rPr>
        <w:rFonts w:ascii="Arial" w:hAnsi="Arial" w:hint="default"/>
      </w:rPr>
    </w:lvl>
    <w:lvl w:ilvl="4" w:tplc="CE3097B0" w:tentative="1">
      <w:start w:val="1"/>
      <w:numFmt w:val="bullet"/>
      <w:lvlText w:val="•"/>
      <w:lvlJc w:val="left"/>
      <w:pPr>
        <w:tabs>
          <w:tab w:val="num" w:pos="3600"/>
        </w:tabs>
        <w:ind w:left="3600" w:hanging="360"/>
      </w:pPr>
      <w:rPr>
        <w:rFonts w:ascii="Arial" w:hAnsi="Arial" w:hint="default"/>
      </w:rPr>
    </w:lvl>
    <w:lvl w:ilvl="5" w:tplc="B3264E16" w:tentative="1">
      <w:start w:val="1"/>
      <w:numFmt w:val="bullet"/>
      <w:lvlText w:val="•"/>
      <w:lvlJc w:val="left"/>
      <w:pPr>
        <w:tabs>
          <w:tab w:val="num" w:pos="4320"/>
        </w:tabs>
        <w:ind w:left="4320" w:hanging="360"/>
      </w:pPr>
      <w:rPr>
        <w:rFonts w:ascii="Arial" w:hAnsi="Arial" w:hint="default"/>
      </w:rPr>
    </w:lvl>
    <w:lvl w:ilvl="6" w:tplc="06125BE2" w:tentative="1">
      <w:start w:val="1"/>
      <w:numFmt w:val="bullet"/>
      <w:lvlText w:val="•"/>
      <w:lvlJc w:val="left"/>
      <w:pPr>
        <w:tabs>
          <w:tab w:val="num" w:pos="5040"/>
        </w:tabs>
        <w:ind w:left="5040" w:hanging="360"/>
      </w:pPr>
      <w:rPr>
        <w:rFonts w:ascii="Arial" w:hAnsi="Arial" w:hint="default"/>
      </w:rPr>
    </w:lvl>
    <w:lvl w:ilvl="7" w:tplc="625245BC" w:tentative="1">
      <w:start w:val="1"/>
      <w:numFmt w:val="bullet"/>
      <w:lvlText w:val="•"/>
      <w:lvlJc w:val="left"/>
      <w:pPr>
        <w:tabs>
          <w:tab w:val="num" w:pos="5760"/>
        </w:tabs>
        <w:ind w:left="5760" w:hanging="360"/>
      </w:pPr>
      <w:rPr>
        <w:rFonts w:ascii="Arial" w:hAnsi="Arial" w:hint="default"/>
      </w:rPr>
    </w:lvl>
    <w:lvl w:ilvl="8" w:tplc="921A698C" w:tentative="1">
      <w:start w:val="1"/>
      <w:numFmt w:val="bullet"/>
      <w:lvlText w:val="•"/>
      <w:lvlJc w:val="left"/>
      <w:pPr>
        <w:tabs>
          <w:tab w:val="num" w:pos="6480"/>
        </w:tabs>
        <w:ind w:left="6480" w:hanging="360"/>
      </w:pPr>
      <w:rPr>
        <w:rFonts w:ascii="Arial" w:hAnsi="Arial" w:hint="default"/>
      </w:rPr>
    </w:lvl>
  </w:abstractNum>
  <w:abstractNum w:abstractNumId="8">
    <w:nsid w:val="294C0082"/>
    <w:multiLevelType w:val="hybridMultilevel"/>
    <w:tmpl w:val="5B486296"/>
    <w:lvl w:ilvl="0" w:tplc="A5868088">
      <w:start w:val="1"/>
      <w:numFmt w:val="bullet"/>
      <w:lvlText w:val="•"/>
      <w:lvlJc w:val="left"/>
      <w:pPr>
        <w:tabs>
          <w:tab w:val="num" w:pos="720"/>
        </w:tabs>
        <w:ind w:left="720" w:hanging="360"/>
      </w:pPr>
      <w:rPr>
        <w:rFonts w:ascii="Arial" w:hAnsi="Arial" w:hint="default"/>
      </w:rPr>
    </w:lvl>
    <w:lvl w:ilvl="1" w:tplc="5C1C1748">
      <w:start w:val="1"/>
      <w:numFmt w:val="bullet"/>
      <w:lvlText w:val="•"/>
      <w:lvlJc w:val="left"/>
      <w:pPr>
        <w:tabs>
          <w:tab w:val="num" w:pos="1440"/>
        </w:tabs>
        <w:ind w:left="1440" w:hanging="360"/>
      </w:pPr>
      <w:rPr>
        <w:rFonts w:ascii="Arial" w:hAnsi="Arial" w:hint="default"/>
      </w:rPr>
    </w:lvl>
    <w:lvl w:ilvl="2" w:tplc="82CEB75E" w:tentative="1">
      <w:start w:val="1"/>
      <w:numFmt w:val="bullet"/>
      <w:lvlText w:val="•"/>
      <w:lvlJc w:val="left"/>
      <w:pPr>
        <w:tabs>
          <w:tab w:val="num" w:pos="2160"/>
        </w:tabs>
        <w:ind w:left="2160" w:hanging="360"/>
      </w:pPr>
      <w:rPr>
        <w:rFonts w:ascii="Arial" w:hAnsi="Arial" w:hint="default"/>
      </w:rPr>
    </w:lvl>
    <w:lvl w:ilvl="3" w:tplc="32AC786E" w:tentative="1">
      <w:start w:val="1"/>
      <w:numFmt w:val="bullet"/>
      <w:lvlText w:val="•"/>
      <w:lvlJc w:val="left"/>
      <w:pPr>
        <w:tabs>
          <w:tab w:val="num" w:pos="2880"/>
        </w:tabs>
        <w:ind w:left="2880" w:hanging="360"/>
      </w:pPr>
      <w:rPr>
        <w:rFonts w:ascii="Arial" w:hAnsi="Arial" w:hint="default"/>
      </w:rPr>
    </w:lvl>
    <w:lvl w:ilvl="4" w:tplc="A6F8FA98" w:tentative="1">
      <w:start w:val="1"/>
      <w:numFmt w:val="bullet"/>
      <w:lvlText w:val="•"/>
      <w:lvlJc w:val="left"/>
      <w:pPr>
        <w:tabs>
          <w:tab w:val="num" w:pos="3600"/>
        </w:tabs>
        <w:ind w:left="3600" w:hanging="360"/>
      </w:pPr>
      <w:rPr>
        <w:rFonts w:ascii="Arial" w:hAnsi="Arial" w:hint="default"/>
      </w:rPr>
    </w:lvl>
    <w:lvl w:ilvl="5" w:tplc="1ABA93D0" w:tentative="1">
      <w:start w:val="1"/>
      <w:numFmt w:val="bullet"/>
      <w:lvlText w:val="•"/>
      <w:lvlJc w:val="left"/>
      <w:pPr>
        <w:tabs>
          <w:tab w:val="num" w:pos="4320"/>
        </w:tabs>
        <w:ind w:left="4320" w:hanging="360"/>
      </w:pPr>
      <w:rPr>
        <w:rFonts w:ascii="Arial" w:hAnsi="Arial" w:hint="default"/>
      </w:rPr>
    </w:lvl>
    <w:lvl w:ilvl="6" w:tplc="34AC05E6" w:tentative="1">
      <w:start w:val="1"/>
      <w:numFmt w:val="bullet"/>
      <w:lvlText w:val="•"/>
      <w:lvlJc w:val="left"/>
      <w:pPr>
        <w:tabs>
          <w:tab w:val="num" w:pos="5040"/>
        </w:tabs>
        <w:ind w:left="5040" w:hanging="360"/>
      </w:pPr>
      <w:rPr>
        <w:rFonts w:ascii="Arial" w:hAnsi="Arial" w:hint="default"/>
      </w:rPr>
    </w:lvl>
    <w:lvl w:ilvl="7" w:tplc="CC603C10" w:tentative="1">
      <w:start w:val="1"/>
      <w:numFmt w:val="bullet"/>
      <w:lvlText w:val="•"/>
      <w:lvlJc w:val="left"/>
      <w:pPr>
        <w:tabs>
          <w:tab w:val="num" w:pos="5760"/>
        </w:tabs>
        <w:ind w:left="5760" w:hanging="360"/>
      </w:pPr>
      <w:rPr>
        <w:rFonts w:ascii="Arial" w:hAnsi="Arial" w:hint="default"/>
      </w:rPr>
    </w:lvl>
    <w:lvl w:ilvl="8" w:tplc="7AE8A008" w:tentative="1">
      <w:start w:val="1"/>
      <w:numFmt w:val="bullet"/>
      <w:lvlText w:val="•"/>
      <w:lvlJc w:val="left"/>
      <w:pPr>
        <w:tabs>
          <w:tab w:val="num" w:pos="6480"/>
        </w:tabs>
        <w:ind w:left="6480" w:hanging="360"/>
      </w:pPr>
      <w:rPr>
        <w:rFonts w:ascii="Arial" w:hAnsi="Arial" w:hint="default"/>
      </w:rPr>
    </w:lvl>
  </w:abstractNum>
  <w:abstractNum w:abstractNumId="9">
    <w:nsid w:val="2A8972D4"/>
    <w:multiLevelType w:val="multilevel"/>
    <w:tmpl w:val="E854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C26329"/>
    <w:multiLevelType w:val="hybridMultilevel"/>
    <w:tmpl w:val="1ED64194"/>
    <w:lvl w:ilvl="0" w:tplc="0409000B">
      <w:start w:val="1"/>
      <w:numFmt w:val="bullet"/>
      <w:lvlText w:val=""/>
      <w:lvlJc w:val="left"/>
      <w:pPr>
        <w:ind w:left="6210" w:hanging="360"/>
      </w:pPr>
      <w:rPr>
        <w:rFonts w:ascii="Wingdings" w:hAnsi="Wingdings"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11">
    <w:nsid w:val="33EB798B"/>
    <w:multiLevelType w:val="hybridMultilevel"/>
    <w:tmpl w:val="1D92D0D8"/>
    <w:lvl w:ilvl="0" w:tplc="D9DEB3D2">
      <w:start w:val="1"/>
      <w:numFmt w:val="bullet"/>
      <w:lvlText w:val="•"/>
      <w:lvlJc w:val="left"/>
      <w:pPr>
        <w:tabs>
          <w:tab w:val="num" w:pos="720"/>
        </w:tabs>
        <w:ind w:left="720" w:hanging="360"/>
      </w:pPr>
      <w:rPr>
        <w:rFonts w:ascii="Arial" w:hAnsi="Arial" w:hint="default"/>
      </w:rPr>
    </w:lvl>
    <w:lvl w:ilvl="1" w:tplc="2DA44024">
      <w:numFmt w:val="bullet"/>
      <w:lvlText w:val="•"/>
      <w:lvlJc w:val="left"/>
      <w:pPr>
        <w:tabs>
          <w:tab w:val="num" w:pos="1440"/>
        </w:tabs>
        <w:ind w:left="1440" w:hanging="360"/>
      </w:pPr>
      <w:rPr>
        <w:rFonts w:ascii="Arial" w:hAnsi="Arial" w:hint="default"/>
      </w:rPr>
    </w:lvl>
    <w:lvl w:ilvl="2" w:tplc="0F5C9F74" w:tentative="1">
      <w:start w:val="1"/>
      <w:numFmt w:val="bullet"/>
      <w:lvlText w:val="•"/>
      <w:lvlJc w:val="left"/>
      <w:pPr>
        <w:tabs>
          <w:tab w:val="num" w:pos="2160"/>
        </w:tabs>
        <w:ind w:left="2160" w:hanging="360"/>
      </w:pPr>
      <w:rPr>
        <w:rFonts w:ascii="Arial" w:hAnsi="Arial" w:hint="default"/>
      </w:rPr>
    </w:lvl>
    <w:lvl w:ilvl="3" w:tplc="8F5C34FC" w:tentative="1">
      <w:start w:val="1"/>
      <w:numFmt w:val="bullet"/>
      <w:lvlText w:val="•"/>
      <w:lvlJc w:val="left"/>
      <w:pPr>
        <w:tabs>
          <w:tab w:val="num" w:pos="2880"/>
        </w:tabs>
        <w:ind w:left="2880" w:hanging="360"/>
      </w:pPr>
      <w:rPr>
        <w:rFonts w:ascii="Arial" w:hAnsi="Arial" w:hint="default"/>
      </w:rPr>
    </w:lvl>
    <w:lvl w:ilvl="4" w:tplc="176AA52E" w:tentative="1">
      <w:start w:val="1"/>
      <w:numFmt w:val="bullet"/>
      <w:lvlText w:val="•"/>
      <w:lvlJc w:val="left"/>
      <w:pPr>
        <w:tabs>
          <w:tab w:val="num" w:pos="3600"/>
        </w:tabs>
        <w:ind w:left="3600" w:hanging="360"/>
      </w:pPr>
      <w:rPr>
        <w:rFonts w:ascii="Arial" w:hAnsi="Arial" w:hint="default"/>
      </w:rPr>
    </w:lvl>
    <w:lvl w:ilvl="5" w:tplc="57A2455C" w:tentative="1">
      <w:start w:val="1"/>
      <w:numFmt w:val="bullet"/>
      <w:lvlText w:val="•"/>
      <w:lvlJc w:val="left"/>
      <w:pPr>
        <w:tabs>
          <w:tab w:val="num" w:pos="4320"/>
        </w:tabs>
        <w:ind w:left="4320" w:hanging="360"/>
      </w:pPr>
      <w:rPr>
        <w:rFonts w:ascii="Arial" w:hAnsi="Arial" w:hint="default"/>
      </w:rPr>
    </w:lvl>
    <w:lvl w:ilvl="6" w:tplc="619894CA" w:tentative="1">
      <w:start w:val="1"/>
      <w:numFmt w:val="bullet"/>
      <w:lvlText w:val="•"/>
      <w:lvlJc w:val="left"/>
      <w:pPr>
        <w:tabs>
          <w:tab w:val="num" w:pos="5040"/>
        </w:tabs>
        <w:ind w:left="5040" w:hanging="360"/>
      </w:pPr>
      <w:rPr>
        <w:rFonts w:ascii="Arial" w:hAnsi="Arial" w:hint="default"/>
      </w:rPr>
    </w:lvl>
    <w:lvl w:ilvl="7" w:tplc="86640FC4" w:tentative="1">
      <w:start w:val="1"/>
      <w:numFmt w:val="bullet"/>
      <w:lvlText w:val="•"/>
      <w:lvlJc w:val="left"/>
      <w:pPr>
        <w:tabs>
          <w:tab w:val="num" w:pos="5760"/>
        </w:tabs>
        <w:ind w:left="5760" w:hanging="360"/>
      </w:pPr>
      <w:rPr>
        <w:rFonts w:ascii="Arial" w:hAnsi="Arial" w:hint="default"/>
      </w:rPr>
    </w:lvl>
    <w:lvl w:ilvl="8" w:tplc="14EC1CC0" w:tentative="1">
      <w:start w:val="1"/>
      <w:numFmt w:val="bullet"/>
      <w:lvlText w:val="•"/>
      <w:lvlJc w:val="left"/>
      <w:pPr>
        <w:tabs>
          <w:tab w:val="num" w:pos="6480"/>
        </w:tabs>
        <w:ind w:left="6480" w:hanging="360"/>
      </w:pPr>
      <w:rPr>
        <w:rFonts w:ascii="Arial" w:hAnsi="Arial" w:hint="default"/>
      </w:rPr>
    </w:lvl>
  </w:abstractNum>
  <w:abstractNum w:abstractNumId="12">
    <w:nsid w:val="3E70139C"/>
    <w:multiLevelType w:val="hybridMultilevel"/>
    <w:tmpl w:val="173821E6"/>
    <w:lvl w:ilvl="0" w:tplc="F6F82FF2">
      <w:start w:val="1"/>
      <w:numFmt w:val="decimal"/>
      <w:lvlText w:val="%1."/>
      <w:lvlJc w:val="left"/>
      <w:pPr>
        <w:tabs>
          <w:tab w:val="num" w:pos="720"/>
        </w:tabs>
        <w:ind w:left="720" w:hanging="360"/>
      </w:pPr>
    </w:lvl>
    <w:lvl w:ilvl="1" w:tplc="BF64F468">
      <w:start w:val="1"/>
      <w:numFmt w:val="decimal"/>
      <w:lvlText w:val="%2."/>
      <w:lvlJc w:val="left"/>
      <w:pPr>
        <w:tabs>
          <w:tab w:val="num" w:pos="1440"/>
        </w:tabs>
        <w:ind w:left="1440" w:hanging="360"/>
      </w:pPr>
    </w:lvl>
    <w:lvl w:ilvl="2" w:tplc="BD3E8F14" w:tentative="1">
      <w:start w:val="1"/>
      <w:numFmt w:val="decimal"/>
      <w:lvlText w:val="%3."/>
      <w:lvlJc w:val="left"/>
      <w:pPr>
        <w:tabs>
          <w:tab w:val="num" w:pos="2160"/>
        </w:tabs>
        <w:ind w:left="2160" w:hanging="360"/>
      </w:pPr>
    </w:lvl>
    <w:lvl w:ilvl="3" w:tplc="77045C84" w:tentative="1">
      <w:start w:val="1"/>
      <w:numFmt w:val="decimal"/>
      <w:lvlText w:val="%4."/>
      <w:lvlJc w:val="left"/>
      <w:pPr>
        <w:tabs>
          <w:tab w:val="num" w:pos="2880"/>
        </w:tabs>
        <w:ind w:left="2880" w:hanging="360"/>
      </w:pPr>
    </w:lvl>
    <w:lvl w:ilvl="4" w:tplc="A75C22BA" w:tentative="1">
      <w:start w:val="1"/>
      <w:numFmt w:val="decimal"/>
      <w:lvlText w:val="%5."/>
      <w:lvlJc w:val="left"/>
      <w:pPr>
        <w:tabs>
          <w:tab w:val="num" w:pos="3600"/>
        </w:tabs>
        <w:ind w:left="3600" w:hanging="360"/>
      </w:pPr>
    </w:lvl>
    <w:lvl w:ilvl="5" w:tplc="8E3E7760" w:tentative="1">
      <w:start w:val="1"/>
      <w:numFmt w:val="decimal"/>
      <w:lvlText w:val="%6."/>
      <w:lvlJc w:val="left"/>
      <w:pPr>
        <w:tabs>
          <w:tab w:val="num" w:pos="4320"/>
        </w:tabs>
        <w:ind w:left="4320" w:hanging="360"/>
      </w:pPr>
    </w:lvl>
    <w:lvl w:ilvl="6" w:tplc="0CE06536" w:tentative="1">
      <w:start w:val="1"/>
      <w:numFmt w:val="decimal"/>
      <w:lvlText w:val="%7."/>
      <w:lvlJc w:val="left"/>
      <w:pPr>
        <w:tabs>
          <w:tab w:val="num" w:pos="5040"/>
        </w:tabs>
        <w:ind w:left="5040" w:hanging="360"/>
      </w:pPr>
    </w:lvl>
    <w:lvl w:ilvl="7" w:tplc="2B9C8880" w:tentative="1">
      <w:start w:val="1"/>
      <w:numFmt w:val="decimal"/>
      <w:lvlText w:val="%8."/>
      <w:lvlJc w:val="left"/>
      <w:pPr>
        <w:tabs>
          <w:tab w:val="num" w:pos="5760"/>
        </w:tabs>
        <w:ind w:left="5760" w:hanging="360"/>
      </w:pPr>
    </w:lvl>
    <w:lvl w:ilvl="8" w:tplc="0A92D828" w:tentative="1">
      <w:start w:val="1"/>
      <w:numFmt w:val="decimal"/>
      <w:lvlText w:val="%9."/>
      <w:lvlJc w:val="left"/>
      <w:pPr>
        <w:tabs>
          <w:tab w:val="num" w:pos="6480"/>
        </w:tabs>
        <w:ind w:left="6480" w:hanging="360"/>
      </w:pPr>
    </w:lvl>
  </w:abstractNum>
  <w:abstractNum w:abstractNumId="13">
    <w:nsid w:val="400C5A80"/>
    <w:multiLevelType w:val="hybridMultilevel"/>
    <w:tmpl w:val="48346BC8"/>
    <w:lvl w:ilvl="0" w:tplc="5E8A27E6">
      <w:start w:val="1"/>
      <w:numFmt w:val="bullet"/>
      <w:lvlText w:val="•"/>
      <w:lvlJc w:val="left"/>
      <w:pPr>
        <w:tabs>
          <w:tab w:val="num" w:pos="720"/>
        </w:tabs>
        <w:ind w:left="720" w:hanging="360"/>
      </w:pPr>
      <w:rPr>
        <w:rFonts w:ascii="Arial" w:hAnsi="Arial" w:hint="default"/>
      </w:rPr>
    </w:lvl>
    <w:lvl w:ilvl="1" w:tplc="F7A4DFB4">
      <w:numFmt w:val="bullet"/>
      <w:lvlText w:val="•"/>
      <w:lvlJc w:val="left"/>
      <w:pPr>
        <w:tabs>
          <w:tab w:val="num" w:pos="1440"/>
        </w:tabs>
        <w:ind w:left="1440" w:hanging="360"/>
      </w:pPr>
      <w:rPr>
        <w:rFonts w:ascii="Arial" w:hAnsi="Arial" w:hint="default"/>
      </w:rPr>
    </w:lvl>
    <w:lvl w:ilvl="2" w:tplc="93BE879A" w:tentative="1">
      <w:start w:val="1"/>
      <w:numFmt w:val="bullet"/>
      <w:lvlText w:val="•"/>
      <w:lvlJc w:val="left"/>
      <w:pPr>
        <w:tabs>
          <w:tab w:val="num" w:pos="2160"/>
        </w:tabs>
        <w:ind w:left="2160" w:hanging="360"/>
      </w:pPr>
      <w:rPr>
        <w:rFonts w:ascii="Arial" w:hAnsi="Arial" w:hint="default"/>
      </w:rPr>
    </w:lvl>
    <w:lvl w:ilvl="3" w:tplc="BE3213AC" w:tentative="1">
      <w:start w:val="1"/>
      <w:numFmt w:val="bullet"/>
      <w:lvlText w:val="•"/>
      <w:lvlJc w:val="left"/>
      <w:pPr>
        <w:tabs>
          <w:tab w:val="num" w:pos="2880"/>
        </w:tabs>
        <w:ind w:left="2880" w:hanging="360"/>
      </w:pPr>
      <w:rPr>
        <w:rFonts w:ascii="Arial" w:hAnsi="Arial" w:hint="default"/>
      </w:rPr>
    </w:lvl>
    <w:lvl w:ilvl="4" w:tplc="34920E5E" w:tentative="1">
      <w:start w:val="1"/>
      <w:numFmt w:val="bullet"/>
      <w:lvlText w:val="•"/>
      <w:lvlJc w:val="left"/>
      <w:pPr>
        <w:tabs>
          <w:tab w:val="num" w:pos="3600"/>
        </w:tabs>
        <w:ind w:left="3600" w:hanging="360"/>
      </w:pPr>
      <w:rPr>
        <w:rFonts w:ascii="Arial" w:hAnsi="Arial" w:hint="default"/>
      </w:rPr>
    </w:lvl>
    <w:lvl w:ilvl="5" w:tplc="A65C930A" w:tentative="1">
      <w:start w:val="1"/>
      <w:numFmt w:val="bullet"/>
      <w:lvlText w:val="•"/>
      <w:lvlJc w:val="left"/>
      <w:pPr>
        <w:tabs>
          <w:tab w:val="num" w:pos="4320"/>
        </w:tabs>
        <w:ind w:left="4320" w:hanging="360"/>
      </w:pPr>
      <w:rPr>
        <w:rFonts w:ascii="Arial" w:hAnsi="Arial" w:hint="default"/>
      </w:rPr>
    </w:lvl>
    <w:lvl w:ilvl="6" w:tplc="655E62B6" w:tentative="1">
      <w:start w:val="1"/>
      <w:numFmt w:val="bullet"/>
      <w:lvlText w:val="•"/>
      <w:lvlJc w:val="left"/>
      <w:pPr>
        <w:tabs>
          <w:tab w:val="num" w:pos="5040"/>
        </w:tabs>
        <w:ind w:left="5040" w:hanging="360"/>
      </w:pPr>
      <w:rPr>
        <w:rFonts w:ascii="Arial" w:hAnsi="Arial" w:hint="default"/>
      </w:rPr>
    </w:lvl>
    <w:lvl w:ilvl="7" w:tplc="4650F028" w:tentative="1">
      <w:start w:val="1"/>
      <w:numFmt w:val="bullet"/>
      <w:lvlText w:val="•"/>
      <w:lvlJc w:val="left"/>
      <w:pPr>
        <w:tabs>
          <w:tab w:val="num" w:pos="5760"/>
        </w:tabs>
        <w:ind w:left="5760" w:hanging="360"/>
      </w:pPr>
      <w:rPr>
        <w:rFonts w:ascii="Arial" w:hAnsi="Arial" w:hint="default"/>
      </w:rPr>
    </w:lvl>
    <w:lvl w:ilvl="8" w:tplc="C344BFDC" w:tentative="1">
      <w:start w:val="1"/>
      <w:numFmt w:val="bullet"/>
      <w:lvlText w:val="•"/>
      <w:lvlJc w:val="left"/>
      <w:pPr>
        <w:tabs>
          <w:tab w:val="num" w:pos="6480"/>
        </w:tabs>
        <w:ind w:left="6480" w:hanging="360"/>
      </w:pPr>
      <w:rPr>
        <w:rFonts w:ascii="Arial" w:hAnsi="Arial" w:hint="default"/>
      </w:rPr>
    </w:lvl>
  </w:abstractNum>
  <w:abstractNum w:abstractNumId="14">
    <w:nsid w:val="40280D49"/>
    <w:multiLevelType w:val="hybridMultilevel"/>
    <w:tmpl w:val="4940A40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431A0C77"/>
    <w:multiLevelType w:val="hybridMultilevel"/>
    <w:tmpl w:val="D5802526"/>
    <w:lvl w:ilvl="0" w:tplc="04090001">
      <w:start w:val="1"/>
      <w:numFmt w:val="bullet"/>
      <w:lvlText w:val=""/>
      <w:lvlJc w:val="left"/>
      <w:pPr>
        <w:ind w:left="720" w:hanging="360"/>
      </w:pPr>
      <w:rPr>
        <w:rFonts w:ascii="Symbol" w:hAnsi="Symbol" w:hint="default"/>
      </w:rPr>
    </w:lvl>
    <w:lvl w:ilvl="1" w:tplc="F7A4DFB4">
      <w:numFmt w:val="bullet"/>
      <w:lvlText w:val="•"/>
      <w:lvlJc w:val="left"/>
      <w:pPr>
        <w:tabs>
          <w:tab w:val="num" w:pos="1440"/>
        </w:tabs>
        <w:ind w:left="1440" w:hanging="360"/>
      </w:pPr>
      <w:rPr>
        <w:rFonts w:ascii="Arial" w:hAnsi="Arial" w:hint="default"/>
      </w:rPr>
    </w:lvl>
    <w:lvl w:ilvl="2" w:tplc="93BE879A" w:tentative="1">
      <w:start w:val="1"/>
      <w:numFmt w:val="bullet"/>
      <w:lvlText w:val="•"/>
      <w:lvlJc w:val="left"/>
      <w:pPr>
        <w:tabs>
          <w:tab w:val="num" w:pos="2160"/>
        </w:tabs>
        <w:ind w:left="2160" w:hanging="360"/>
      </w:pPr>
      <w:rPr>
        <w:rFonts w:ascii="Arial" w:hAnsi="Arial" w:hint="default"/>
      </w:rPr>
    </w:lvl>
    <w:lvl w:ilvl="3" w:tplc="BE3213AC" w:tentative="1">
      <w:start w:val="1"/>
      <w:numFmt w:val="bullet"/>
      <w:lvlText w:val="•"/>
      <w:lvlJc w:val="left"/>
      <w:pPr>
        <w:tabs>
          <w:tab w:val="num" w:pos="2880"/>
        </w:tabs>
        <w:ind w:left="2880" w:hanging="360"/>
      </w:pPr>
      <w:rPr>
        <w:rFonts w:ascii="Arial" w:hAnsi="Arial" w:hint="default"/>
      </w:rPr>
    </w:lvl>
    <w:lvl w:ilvl="4" w:tplc="34920E5E" w:tentative="1">
      <w:start w:val="1"/>
      <w:numFmt w:val="bullet"/>
      <w:lvlText w:val="•"/>
      <w:lvlJc w:val="left"/>
      <w:pPr>
        <w:tabs>
          <w:tab w:val="num" w:pos="3600"/>
        </w:tabs>
        <w:ind w:left="3600" w:hanging="360"/>
      </w:pPr>
      <w:rPr>
        <w:rFonts w:ascii="Arial" w:hAnsi="Arial" w:hint="default"/>
      </w:rPr>
    </w:lvl>
    <w:lvl w:ilvl="5" w:tplc="A65C930A" w:tentative="1">
      <w:start w:val="1"/>
      <w:numFmt w:val="bullet"/>
      <w:lvlText w:val="•"/>
      <w:lvlJc w:val="left"/>
      <w:pPr>
        <w:tabs>
          <w:tab w:val="num" w:pos="4320"/>
        </w:tabs>
        <w:ind w:left="4320" w:hanging="360"/>
      </w:pPr>
      <w:rPr>
        <w:rFonts w:ascii="Arial" w:hAnsi="Arial" w:hint="default"/>
      </w:rPr>
    </w:lvl>
    <w:lvl w:ilvl="6" w:tplc="655E62B6" w:tentative="1">
      <w:start w:val="1"/>
      <w:numFmt w:val="bullet"/>
      <w:lvlText w:val="•"/>
      <w:lvlJc w:val="left"/>
      <w:pPr>
        <w:tabs>
          <w:tab w:val="num" w:pos="5040"/>
        </w:tabs>
        <w:ind w:left="5040" w:hanging="360"/>
      </w:pPr>
      <w:rPr>
        <w:rFonts w:ascii="Arial" w:hAnsi="Arial" w:hint="default"/>
      </w:rPr>
    </w:lvl>
    <w:lvl w:ilvl="7" w:tplc="4650F028" w:tentative="1">
      <w:start w:val="1"/>
      <w:numFmt w:val="bullet"/>
      <w:lvlText w:val="•"/>
      <w:lvlJc w:val="left"/>
      <w:pPr>
        <w:tabs>
          <w:tab w:val="num" w:pos="5760"/>
        </w:tabs>
        <w:ind w:left="5760" w:hanging="360"/>
      </w:pPr>
      <w:rPr>
        <w:rFonts w:ascii="Arial" w:hAnsi="Arial" w:hint="default"/>
      </w:rPr>
    </w:lvl>
    <w:lvl w:ilvl="8" w:tplc="C344BFDC" w:tentative="1">
      <w:start w:val="1"/>
      <w:numFmt w:val="bullet"/>
      <w:lvlText w:val="•"/>
      <w:lvlJc w:val="left"/>
      <w:pPr>
        <w:tabs>
          <w:tab w:val="num" w:pos="6480"/>
        </w:tabs>
        <w:ind w:left="6480" w:hanging="360"/>
      </w:pPr>
      <w:rPr>
        <w:rFonts w:ascii="Arial" w:hAnsi="Arial" w:hint="default"/>
      </w:rPr>
    </w:lvl>
  </w:abstractNum>
  <w:abstractNum w:abstractNumId="16">
    <w:nsid w:val="46E211D4"/>
    <w:multiLevelType w:val="multilevel"/>
    <w:tmpl w:val="2A90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025239"/>
    <w:multiLevelType w:val="hybridMultilevel"/>
    <w:tmpl w:val="11589B18"/>
    <w:lvl w:ilvl="0" w:tplc="0409000B">
      <w:start w:val="1"/>
      <w:numFmt w:val="bullet"/>
      <w:lvlText w:val=""/>
      <w:lvlJc w:val="left"/>
      <w:pPr>
        <w:ind w:left="6210" w:hanging="360"/>
      </w:pPr>
      <w:rPr>
        <w:rFonts w:ascii="Wingdings" w:hAnsi="Wingdings" w:hint="default"/>
      </w:rPr>
    </w:lvl>
    <w:lvl w:ilvl="1" w:tplc="BF64F468">
      <w:start w:val="1"/>
      <w:numFmt w:val="decimal"/>
      <w:lvlText w:val="%2."/>
      <w:lvlJc w:val="left"/>
      <w:pPr>
        <w:tabs>
          <w:tab w:val="num" w:pos="1440"/>
        </w:tabs>
        <w:ind w:left="1440" w:hanging="360"/>
      </w:pPr>
    </w:lvl>
    <w:lvl w:ilvl="2" w:tplc="BD3E8F14" w:tentative="1">
      <w:start w:val="1"/>
      <w:numFmt w:val="decimal"/>
      <w:lvlText w:val="%3."/>
      <w:lvlJc w:val="left"/>
      <w:pPr>
        <w:tabs>
          <w:tab w:val="num" w:pos="2160"/>
        </w:tabs>
        <w:ind w:left="2160" w:hanging="360"/>
      </w:pPr>
    </w:lvl>
    <w:lvl w:ilvl="3" w:tplc="77045C84" w:tentative="1">
      <w:start w:val="1"/>
      <w:numFmt w:val="decimal"/>
      <w:lvlText w:val="%4."/>
      <w:lvlJc w:val="left"/>
      <w:pPr>
        <w:tabs>
          <w:tab w:val="num" w:pos="2880"/>
        </w:tabs>
        <w:ind w:left="2880" w:hanging="360"/>
      </w:pPr>
    </w:lvl>
    <w:lvl w:ilvl="4" w:tplc="A75C22BA" w:tentative="1">
      <w:start w:val="1"/>
      <w:numFmt w:val="decimal"/>
      <w:lvlText w:val="%5."/>
      <w:lvlJc w:val="left"/>
      <w:pPr>
        <w:tabs>
          <w:tab w:val="num" w:pos="3600"/>
        </w:tabs>
        <w:ind w:left="3600" w:hanging="360"/>
      </w:pPr>
    </w:lvl>
    <w:lvl w:ilvl="5" w:tplc="8E3E7760" w:tentative="1">
      <w:start w:val="1"/>
      <w:numFmt w:val="decimal"/>
      <w:lvlText w:val="%6."/>
      <w:lvlJc w:val="left"/>
      <w:pPr>
        <w:tabs>
          <w:tab w:val="num" w:pos="4320"/>
        </w:tabs>
        <w:ind w:left="4320" w:hanging="360"/>
      </w:pPr>
    </w:lvl>
    <w:lvl w:ilvl="6" w:tplc="0CE06536" w:tentative="1">
      <w:start w:val="1"/>
      <w:numFmt w:val="decimal"/>
      <w:lvlText w:val="%7."/>
      <w:lvlJc w:val="left"/>
      <w:pPr>
        <w:tabs>
          <w:tab w:val="num" w:pos="5040"/>
        </w:tabs>
        <w:ind w:left="5040" w:hanging="360"/>
      </w:pPr>
    </w:lvl>
    <w:lvl w:ilvl="7" w:tplc="2B9C8880" w:tentative="1">
      <w:start w:val="1"/>
      <w:numFmt w:val="decimal"/>
      <w:lvlText w:val="%8."/>
      <w:lvlJc w:val="left"/>
      <w:pPr>
        <w:tabs>
          <w:tab w:val="num" w:pos="5760"/>
        </w:tabs>
        <w:ind w:left="5760" w:hanging="360"/>
      </w:pPr>
    </w:lvl>
    <w:lvl w:ilvl="8" w:tplc="0A92D828" w:tentative="1">
      <w:start w:val="1"/>
      <w:numFmt w:val="decimal"/>
      <w:lvlText w:val="%9."/>
      <w:lvlJc w:val="left"/>
      <w:pPr>
        <w:tabs>
          <w:tab w:val="num" w:pos="6480"/>
        </w:tabs>
        <w:ind w:left="6480" w:hanging="360"/>
      </w:pPr>
    </w:lvl>
  </w:abstractNum>
  <w:abstractNum w:abstractNumId="18">
    <w:nsid w:val="48FF1D38"/>
    <w:multiLevelType w:val="multilevel"/>
    <w:tmpl w:val="47F6F8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nsid w:val="4C1809F1"/>
    <w:multiLevelType w:val="hybridMultilevel"/>
    <w:tmpl w:val="12E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81489B"/>
    <w:multiLevelType w:val="hybridMultilevel"/>
    <w:tmpl w:val="2D0A3354"/>
    <w:lvl w:ilvl="0" w:tplc="98F21AD2">
      <w:start w:val="1"/>
      <w:numFmt w:val="bullet"/>
      <w:lvlText w:val="•"/>
      <w:lvlJc w:val="left"/>
      <w:pPr>
        <w:tabs>
          <w:tab w:val="num" w:pos="720"/>
        </w:tabs>
        <w:ind w:left="720" w:hanging="360"/>
      </w:pPr>
      <w:rPr>
        <w:rFonts w:ascii="Arial" w:hAnsi="Arial" w:hint="default"/>
      </w:rPr>
    </w:lvl>
    <w:lvl w:ilvl="1" w:tplc="5BAC3F88" w:tentative="1">
      <w:start w:val="1"/>
      <w:numFmt w:val="bullet"/>
      <w:lvlText w:val="•"/>
      <w:lvlJc w:val="left"/>
      <w:pPr>
        <w:tabs>
          <w:tab w:val="num" w:pos="1440"/>
        </w:tabs>
        <w:ind w:left="1440" w:hanging="360"/>
      </w:pPr>
      <w:rPr>
        <w:rFonts w:ascii="Arial" w:hAnsi="Arial" w:hint="default"/>
      </w:rPr>
    </w:lvl>
    <w:lvl w:ilvl="2" w:tplc="94BA39F6" w:tentative="1">
      <w:start w:val="1"/>
      <w:numFmt w:val="bullet"/>
      <w:lvlText w:val="•"/>
      <w:lvlJc w:val="left"/>
      <w:pPr>
        <w:tabs>
          <w:tab w:val="num" w:pos="2160"/>
        </w:tabs>
        <w:ind w:left="2160" w:hanging="360"/>
      </w:pPr>
      <w:rPr>
        <w:rFonts w:ascii="Arial" w:hAnsi="Arial" w:hint="default"/>
      </w:rPr>
    </w:lvl>
    <w:lvl w:ilvl="3" w:tplc="EF529D6C" w:tentative="1">
      <w:start w:val="1"/>
      <w:numFmt w:val="bullet"/>
      <w:lvlText w:val="•"/>
      <w:lvlJc w:val="left"/>
      <w:pPr>
        <w:tabs>
          <w:tab w:val="num" w:pos="2880"/>
        </w:tabs>
        <w:ind w:left="2880" w:hanging="360"/>
      </w:pPr>
      <w:rPr>
        <w:rFonts w:ascii="Arial" w:hAnsi="Arial" w:hint="default"/>
      </w:rPr>
    </w:lvl>
    <w:lvl w:ilvl="4" w:tplc="AC968060" w:tentative="1">
      <w:start w:val="1"/>
      <w:numFmt w:val="bullet"/>
      <w:lvlText w:val="•"/>
      <w:lvlJc w:val="left"/>
      <w:pPr>
        <w:tabs>
          <w:tab w:val="num" w:pos="3600"/>
        </w:tabs>
        <w:ind w:left="3600" w:hanging="360"/>
      </w:pPr>
      <w:rPr>
        <w:rFonts w:ascii="Arial" w:hAnsi="Arial" w:hint="default"/>
      </w:rPr>
    </w:lvl>
    <w:lvl w:ilvl="5" w:tplc="657E1134" w:tentative="1">
      <w:start w:val="1"/>
      <w:numFmt w:val="bullet"/>
      <w:lvlText w:val="•"/>
      <w:lvlJc w:val="left"/>
      <w:pPr>
        <w:tabs>
          <w:tab w:val="num" w:pos="4320"/>
        </w:tabs>
        <w:ind w:left="4320" w:hanging="360"/>
      </w:pPr>
      <w:rPr>
        <w:rFonts w:ascii="Arial" w:hAnsi="Arial" w:hint="default"/>
      </w:rPr>
    </w:lvl>
    <w:lvl w:ilvl="6" w:tplc="47E4836C" w:tentative="1">
      <w:start w:val="1"/>
      <w:numFmt w:val="bullet"/>
      <w:lvlText w:val="•"/>
      <w:lvlJc w:val="left"/>
      <w:pPr>
        <w:tabs>
          <w:tab w:val="num" w:pos="5040"/>
        </w:tabs>
        <w:ind w:left="5040" w:hanging="360"/>
      </w:pPr>
      <w:rPr>
        <w:rFonts w:ascii="Arial" w:hAnsi="Arial" w:hint="default"/>
      </w:rPr>
    </w:lvl>
    <w:lvl w:ilvl="7" w:tplc="6D1E89C6" w:tentative="1">
      <w:start w:val="1"/>
      <w:numFmt w:val="bullet"/>
      <w:lvlText w:val="•"/>
      <w:lvlJc w:val="left"/>
      <w:pPr>
        <w:tabs>
          <w:tab w:val="num" w:pos="5760"/>
        </w:tabs>
        <w:ind w:left="5760" w:hanging="360"/>
      </w:pPr>
      <w:rPr>
        <w:rFonts w:ascii="Arial" w:hAnsi="Arial" w:hint="default"/>
      </w:rPr>
    </w:lvl>
    <w:lvl w:ilvl="8" w:tplc="F790D8BA" w:tentative="1">
      <w:start w:val="1"/>
      <w:numFmt w:val="bullet"/>
      <w:lvlText w:val="•"/>
      <w:lvlJc w:val="left"/>
      <w:pPr>
        <w:tabs>
          <w:tab w:val="num" w:pos="6480"/>
        </w:tabs>
        <w:ind w:left="6480" w:hanging="360"/>
      </w:pPr>
      <w:rPr>
        <w:rFonts w:ascii="Arial" w:hAnsi="Arial" w:hint="default"/>
      </w:rPr>
    </w:lvl>
  </w:abstractNum>
  <w:abstractNum w:abstractNumId="21">
    <w:nsid w:val="563D24D2"/>
    <w:multiLevelType w:val="hybridMultilevel"/>
    <w:tmpl w:val="A2A4FA7C"/>
    <w:lvl w:ilvl="0" w:tplc="04090001">
      <w:start w:val="1"/>
      <w:numFmt w:val="bullet"/>
      <w:lvlText w:val=""/>
      <w:lvlJc w:val="left"/>
      <w:pPr>
        <w:ind w:left="720" w:hanging="360"/>
      </w:pPr>
      <w:rPr>
        <w:rFonts w:ascii="Symbol" w:hAnsi="Symbol" w:hint="default"/>
      </w:rPr>
    </w:lvl>
    <w:lvl w:ilvl="1" w:tplc="2DA44024">
      <w:numFmt w:val="bullet"/>
      <w:lvlText w:val="•"/>
      <w:lvlJc w:val="left"/>
      <w:pPr>
        <w:tabs>
          <w:tab w:val="num" w:pos="1440"/>
        </w:tabs>
        <w:ind w:left="1440" w:hanging="360"/>
      </w:pPr>
      <w:rPr>
        <w:rFonts w:ascii="Arial" w:hAnsi="Arial" w:hint="default"/>
      </w:rPr>
    </w:lvl>
    <w:lvl w:ilvl="2" w:tplc="0F5C9F74" w:tentative="1">
      <w:start w:val="1"/>
      <w:numFmt w:val="bullet"/>
      <w:lvlText w:val="•"/>
      <w:lvlJc w:val="left"/>
      <w:pPr>
        <w:tabs>
          <w:tab w:val="num" w:pos="2160"/>
        </w:tabs>
        <w:ind w:left="2160" w:hanging="360"/>
      </w:pPr>
      <w:rPr>
        <w:rFonts w:ascii="Arial" w:hAnsi="Arial" w:hint="default"/>
      </w:rPr>
    </w:lvl>
    <w:lvl w:ilvl="3" w:tplc="8F5C34FC" w:tentative="1">
      <w:start w:val="1"/>
      <w:numFmt w:val="bullet"/>
      <w:lvlText w:val="•"/>
      <w:lvlJc w:val="left"/>
      <w:pPr>
        <w:tabs>
          <w:tab w:val="num" w:pos="2880"/>
        </w:tabs>
        <w:ind w:left="2880" w:hanging="360"/>
      </w:pPr>
      <w:rPr>
        <w:rFonts w:ascii="Arial" w:hAnsi="Arial" w:hint="default"/>
      </w:rPr>
    </w:lvl>
    <w:lvl w:ilvl="4" w:tplc="176AA52E" w:tentative="1">
      <w:start w:val="1"/>
      <w:numFmt w:val="bullet"/>
      <w:lvlText w:val="•"/>
      <w:lvlJc w:val="left"/>
      <w:pPr>
        <w:tabs>
          <w:tab w:val="num" w:pos="3600"/>
        </w:tabs>
        <w:ind w:left="3600" w:hanging="360"/>
      </w:pPr>
      <w:rPr>
        <w:rFonts w:ascii="Arial" w:hAnsi="Arial" w:hint="default"/>
      </w:rPr>
    </w:lvl>
    <w:lvl w:ilvl="5" w:tplc="57A2455C" w:tentative="1">
      <w:start w:val="1"/>
      <w:numFmt w:val="bullet"/>
      <w:lvlText w:val="•"/>
      <w:lvlJc w:val="left"/>
      <w:pPr>
        <w:tabs>
          <w:tab w:val="num" w:pos="4320"/>
        </w:tabs>
        <w:ind w:left="4320" w:hanging="360"/>
      </w:pPr>
      <w:rPr>
        <w:rFonts w:ascii="Arial" w:hAnsi="Arial" w:hint="default"/>
      </w:rPr>
    </w:lvl>
    <w:lvl w:ilvl="6" w:tplc="619894CA" w:tentative="1">
      <w:start w:val="1"/>
      <w:numFmt w:val="bullet"/>
      <w:lvlText w:val="•"/>
      <w:lvlJc w:val="left"/>
      <w:pPr>
        <w:tabs>
          <w:tab w:val="num" w:pos="5040"/>
        </w:tabs>
        <w:ind w:left="5040" w:hanging="360"/>
      </w:pPr>
      <w:rPr>
        <w:rFonts w:ascii="Arial" w:hAnsi="Arial" w:hint="default"/>
      </w:rPr>
    </w:lvl>
    <w:lvl w:ilvl="7" w:tplc="86640FC4" w:tentative="1">
      <w:start w:val="1"/>
      <w:numFmt w:val="bullet"/>
      <w:lvlText w:val="•"/>
      <w:lvlJc w:val="left"/>
      <w:pPr>
        <w:tabs>
          <w:tab w:val="num" w:pos="5760"/>
        </w:tabs>
        <w:ind w:left="5760" w:hanging="360"/>
      </w:pPr>
      <w:rPr>
        <w:rFonts w:ascii="Arial" w:hAnsi="Arial" w:hint="default"/>
      </w:rPr>
    </w:lvl>
    <w:lvl w:ilvl="8" w:tplc="14EC1CC0" w:tentative="1">
      <w:start w:val="1"/>
      <w:numFmt w:val="bullet"/>
      <w:lvlText w:val="•"/>
      <w:lvlJc w:val="left"/>
      <w:pPr>
        <w:tabs>
          <w:tab w:val="num" w:pos="6480"/>
        </w:tabs>
        <w:ind w:left="6480" w:hanging="360"/>
      </w:pPr>
      <w:rPr>
        <w:rFonts w:ascii="Arial" w:hAnsi="Arial" w:hint="default"/>
      </w:rPr>
    </w:lvl>
  </w:abstractNum>
  <w:abstractNum w:abstractNumId="22">
    <w:nsid w:val="58D07B68"/>
    <w:multiLevelType w:val="hybridMultilevel"/>
    <w:tmpl w:val="3B907F44"/>
    <w:lvl w:ilvl="0" w:tplc="CB867DA4">
      <w:start w:val="1"/>
      <w:numFmt w:val="bullet"/>
      <w:lvlText w:val="•"/>
      <w:lvlJc w:val="left"/>
      <w:pPr>
        <w:tabs>
          <w:tab w:val="num" w:pos="720"/>
        </w:tabs>
        <w:ind w:left="720" w:hanging="360"/>
      </w:pPr>
      <w:rPr>
        <w:rFonts w:ascii="Arial" w:hAnsi="Arial" w:hint="default"/>
      </w:rPr>
    </w:lvl>
    <w:lvl w:ilvl="1" w:tplc="83EA0660" w:tentative="1">
      <w:start w:val="1"/>
      <w:numFmt w:val="bullet"/>
      <w:lvlText w:val="•"/>
      <w:lvlJc w:val="left"/>
      <w:pPr>
        <w:tabs>
          <w:tab w:val="num" w:pos="1440"/>
        </w:tabs>
        <w:ind w:left="1440" w:hanging="360"/>
      </w:pPr>
      <w:rPr>
        <w:rFonts w:ascii="Arial" w:hAnsi="Arial" w:hint="default"/>
      </w:rPr>
    </w:lvl>
    <w:lvl w:ilvl="2" w:tplc="FB581406" w:tentative="1">
      <w:start w:val="1"/>
      <w:numFmt w:val="bullet"/>
      <w:lvlText w:val="•"/>
      <w:lvlJc w:val="left"/>
      <w:pPr>
        <w:tabs>
          <w:tab w:val="num" w:pos="2160"/>
        </w:tabs>
        <w:ind w:left="2160" w:hanging="360"/>
      </w:pPr>
      <w:rPr>
        <w:rFonts w:ascii="Arial" w:hAnsi="Arial" w:hint="default"/>
      </w:rPr>
    </w:lvl>
    <w:lvl w:ilvl="3" w:tplc="AFB421C8" w:tentative="1">
      <w:start w:val="1"/>
      <w:numFmt w:val="bullet"/>
      <w:lvlText w:val="•"/>
      <w:lvlJc w:val="left"/>
      <w:pPr>
        <w:tabs>
          <w:tab w:val="num" w:pos="2880"/>
        </w:tabs>
        <w:ind w:left="2880" w:hanging="360"/>
      </w:pPr>
      <w:rPr>
        <w:rFonts w:ascii="Arial" w:hAnsi="Arial" w:hint="default"/>
      </w:rPr>
    </w:lvl>
    <w:lvl w:ilvl="4" w:tplc="788AA618" w:tentative="1">
      <w:start w:val="1"/>
      <w:numFmt w:val="bullet"/>
      <w:lvlText w:val="•"/>
      <w:lvlJc w:val="left"/>
      <w:pPr>
        <w:tabs>
          <w:tab w:val="num" w:pos="3600"/>
        </w:tabs>
        <w:ind w:left="3600" w:hanging="360"/>
      </w:pPr>
      <w:rPr>
        <w:rFonts w:ascii="Arial" w:hAnsi="Arial" w:hint="default"/>
      </w:rPr>
    </w:lvl>
    <w:lvl w:ilvl="5" w:tplc="838E5196" w:tentative="1">
      <w:start w:val="1"/>
      <w:numFmt w:val="bullet"/>
      <w:lvlText w:val="•"/>
      <w:lvlJc w:val="left"/>
      <w:pPr>
        <w:tabs>
          <w:tab w:val="num" w:pos="4320"/>
        </w:tabs>
        <w:ind w:left="4320" w:hanging="360"/>
      </w:pPr>
      <w:rPr>
        <w:rFonts w:ascii="Arial" w:hAnsi="Arial" w:hint="default"/>
      </w:rPr>
    </w:lvl>
    <w:lvl w:ilvl="6" w:tplc="62FA96F8" w:tentative="1">
      <w:start w:val="1"/>
      <w:numFmt w:val="bullet"/>
      <w:lvlText w:val="•"/>
      <w:lvlJc w:val="left"/>
      <w:pPr>
        <w:tabs>
          <w:tab w:val="num" w:pos="5040"/>
        </w:tabs>
        <w:ind w:left="5040" w:hanging="360"/>
      </w:pPr>
      <w:rPr>
        <w:rFonts w:ascii="Arial" w:hAnsi="Arial" w:hint="default"/>
      </w:rPr>
    </w:lvl>
    <w:lvl w:ilvl="7" w:tplc="51185710" w:tentative="1">
      <w:start w:val="1"/>
      <w:numFmt w:val="bullet"/>
      <w:lvlText w:val="•"/>
      <w:lvlJc w:val="left"/>
      <w:pPr>
        <w:tabs>
          <w:tab w:val="num" w:pos="5760"/>
        </w:tabs>
        <w:ind w:left="5760" w:hanging="360"/>
      </w:pPr>
      <w:rPr>
        <w:rFonts w:ascii="Arial" w:hAnsi="Arial" w:hint="default"/>
      </w:rPr>
    </w:lvl>
    <w:lvl w:ilvl="8" w:tplc="7346E0E4" w:tentative="1">
      <w:start w:val="1"/>
      <w:numFmt w:val="bullet"/>
      <w:lvlText w:val="•"/>
      <w:lvlJc w:val="left"/>
      <w:pPr>
        <w:tabs>
          <w:tab w:val="num" w:pos="6480"/>
        </w:tabs>
        <w:ind w:left="6480" w:hanging="360"/>
      </w:pPr>
      <w:rPr>
        <w:rFonts w:ascii="Arial" w:hAnsi="Arial" w:hint="default"/>
      </w:rPr>
    </w:lvl>
  </w:abstractNum>
  <w:abstractNum w:abstractNumId="23">
    <w:nsid w:val="5E9B34AA"/>
    <w:multiLevelType w:val="multilevel"/>
    <w:tmpl w:val="5846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3A53FB"/>
    <w:multiLevelType w:val="hybridMultilevel"/>
    <w:tmpl w:val="1CE85B24"/>
    <w:lvl w:ilvl="0" w:tplc="04090001">
      <w:start w:val="1"/>
      <w:numFmt w:val="bullet"/>
      <w:lvlText w:val=""/>
      <w:lvlJc w:val="left"/>
      <w:pPr>
        <w:ind w:left="720" w:hanging="360"/>
      </w:pPr>
      <w:rPr>
        <w:rFonts w:ascii="Symbol" w:hAnsi="Symbol" w:hint="default"/>
      </w:rPr>
    </w:lvl>
    <w:lvl w:ilvl="1" w:tplc="AE54622A">
      <w:numFmt w:val="bullet"/>
      <w:lvlText w:val="•"/>
      <w:lvlJc w:val="left"/>
      <w:pPr>
        <w:tabs>
          <w:tab w:val="num" w:pos="1440"/>
        </w:tabs>
        <w:ind w:left="1440" w:hanging="360"/>
      </w:pPr>
      <w:rPr>
        <w:rFonts w:ascii="Arial" w:hAnsi="Arial" w:hint="default"/>
      </w:rPr>
    </w:lvl>
    <w:lvl w:ilvl="2" w:tplc="8402DD50" w:tentative="1">
      <w:start w:val="1"/>
      <w:numFmt w:val="bullet"/>
      <w:lvlText w:val="•"/>
      <w:lvlJc w:val="left"/>
      <w:pPr>
        <w:tabs>
          <w:tab w:val="num" w:pos="2160"/>
        </w:tabs>
        <w:ind w:left="2160" w:hanging="360"/>
      </w:pPr>
      <w:rPr>
        <w:rFonts w:ascii="Arial" w:hAnsi="Arial" w:hint="default"/>
      </w:rPr>
    </w:lvl>
    <w:lvl w:ilvl="3" w:tplc="DA244B28" w:tentative="1">
      <w:start w:val="1"/>
      <w:numFmt w:val="bullet"/>
      <w:lvlText w:val="•"/>
      <w:lvlJc w:val="left"/>
      <w:pPr>
        <w:tabs>
          <w:tab w:val="num" w:pos="2880"/>
        </w:tabs>
        <w:ind w:left="2880" w:hanging="360"/>
      </w:pPr>
      <w:rPr>
        <w:rFonts w:ascii="Arial" w:hAnsi="Arial" w:hint="default"/>
      </w:rPr>
    </w:lvl>
    <w:lvl w:ilvl="4" w:tplc="CC545758" w:tentative="1">
      <w:start w:val="1"/>
      <w:numFmt w:val="bullet"/>
      <w:lvlText w:val="•"/>
      <w:lvlJc w:val="left"/>
      <w:pPr>
        <w:tabs>
          <w:tab w:val="num" w:pos="3600"/>
        </w:tabs>
        <w:ind w:left="3600" w:hanging="360"/>
      </w:pPr>
      <w:rPr>
        <w:rFonts w:ascii="Arial" w:hAnsi="Arial" w:hint="default"/>
      </w:rPr>
    </w:lvl>
    <w:lvl w:ilvl="5" w:tplc="45E4CAC4" w:tentative="1">
      <w:start w:val="1"/>
      <w:numFmt w:val="bullet"/>
      <w:lvlText w:val="•"/>
      <w:lvlJc w:val="left"/>
      <w:pPr>
        <w:tabs>
          <w:tab w:val="num" w:pos="4320"/>
        </w:tabs>
        <w:ind w:left="4320" w:hanging="360"/>
      </w:pPr>
      <w:rPr>
        <w:rFonts w:ascii="Arial" w:hAnsi="Arial" w:hint="default"/>
      </w:rPr>
    </w:lvl>
    <w:lvl w:ilvl="6" w:tplc="4984C3EE" w:tentative="1">
      <w:start w:val="1"/>
      <w:numFmt w:val="bullet"/>
      <w:lvlText w:val="•"/>
      <w:lvlJc w:val="left"/>
      <w:pPr>
        <w:tabs>
          <w:tab w:val="num" w:pos="5040"/>
        </w:tabs>
        <w:ind w:left="5040" w:hanging="360"/>
      </w:pPr>
      <w:rPr>
        <w:rFonts w:ascii="Arial" w:hAnsi="Arial" w:hint="default"/>
      </w:rPr>
    </w:lvl>
    <w:lvl w:ilvl="7" w:tplc="04A457AC" w:tentative="1">
      <w:start w:val="1"/>
      <w:numFmt w:val="bullet"/>
      <w:lvlText w:val="•"/>
      <w:lvlJc w:val="left"/>
      <w:pPr>
        <w:tabs>
          <w:tab w:val="num" w:pos="5760"/>
        </w:tabs>
        <w:ind w:left="5760" w:hanging="360"/>
      </w:pPr>
      <w:rPr>
        <w:rFonts w:ascii="Arial" w:hAnsi="Arial" w:hint="default"/>
      </w:rPr>
    </w:lvl>
    <w:lvl w:ilvl="8" w:tplc="C6400C08" w:tentative="1">
      <w:start w:val="1"/>
      <w:numFmt w:val="bullet"/>
      <w:lvlText w:val="•"/>
      <w:lvlJc w:val="left"/>
      <w:pPr>
        <w:tabs>
          <w:tab w:val="num" w:pos="6480"/>
        </w:tabs>
        <w:ind w:left="6480" w:hanging="360"/>
      </w:pPr>
      <w:rPr>
        <w:rFonts w:ascii="Arial" w:hAnsi="Arial" w:hint="default"/>
      </w:rPr>
    </w:lvl>
  </w:abstractNum>
  <w:abstractNum w:abstractNumId="25">
    <w:nsid w:val="75725AE4"/>
    <w:multiLevelType w:val="hybridMultilevel"/>
    <w:tmpl w:val="707CBE26"/>
    <w:lvl w:ilvl="0" w:tplc="04090001">
      <w:start w:val="1"/>
      <w:numFmt w:val="bullet"/>
      <w:lvlText w:val=""/>
      <w:lvlJc w:val="left"/>
      <w:pPr>
        <w:ind w:left="720" w:hanging="360"/>
      </w:pPr>
      <w:rPr>
        <w:rFonts w:ascii="Symbol" w:hAnsi="Symbol" w:hint="default"/>
      </w:rPr>
    </w:lvl>
    <w:lvl w:ilvl="1" w:tplc="2DA44024">
      <w:numFmt w:val="bullet"/>
      <w:lvlText w:val="•"/>
      <w:lvlJc w:val="left"/>
      <w:pPr>
        <w:tabs>
          <w:tab w:val="num" w:pos="1440"/>
        </w:tabs>
        <w:ind w:left="1440" w:hanging="360"/>
      </w:pPr>
      <w:rPr>
        <w:rFonts w:ascii="Arial" w:hAnsi="Arial" w:hint="default"/>
      </w:rPr>
    </w:lvl>
    <w:lvl w:ilvl="2" w:tplc="0F5C9F74" w:tentative="1">
      <w:start w:val="1"/>
      <w:numFmt w:val="bullet"/>
      <w:lvlText w:val="•"/>
      <w:lvlJc w:val="left"/>
      <w:pPr>
        <w:tabs>
          <w:tab w:val="num" w:pos="2160"/>
        </w:tabs>
        <w:ind w:left="2160" w:hanging="360"/>
      </w:pPr>
      <w:rPr>
        <w:rFonts w:ascii="Arial" w:hAnsi="Arial" w:hint="default"/>
      </w:rPr>
    </w:lvl>
    <w:lvl w:ilvl="3" w:tplc="8F5C34FC" w:tentative="1">
      <w:start w:val="1"/>
      <w:numFmt w:val="bullet"/>
      <w:lvlText w:val="•"/>
      <w:lvlJc w:val="left"/>
      <w:pPr>
        <w:tabs>
          <w:tab w:val="num" w:pos="2880"/>
        </w:tabs>
        <w:ind w:left="2880" w:hanging="360"/>
      </w:pPr>
      <w:rPr>
        <w:rFonts w:ascii="Arial" w:hAnsi="Arial" w:hint="default"/>
      </w:rPr>
    </w:lvl>
    <w:lvl w:ilvl="4" w:tplc="176AA52E" w:tentative="1">
      <w:start w:val="1"/>
      <w:numFmt w:val="bullet"/>
      <w:lvlText w:val="•"/>
      <w:lvlJc w:val="left"/>
      <w:pPr>
        <w:tabs>
          <w:tab w:val="num" w:pos="3600"/>
        </w:tabs>
        <w:ind w:left="3600" w:hanging="360"/>
      </w:pPr>
      <w:rPr>
        <w:rFonts w:ascii="Arial" w:hAnsi="Arial" w:hint="default"/>
      </w:rPr>
    </w:lvl>
    <w:lvl w:ilvl="5" w:tplc="57A2455C" w:tentative="1">
      <w:start w:val="1"/>
      <w:numFmt w:val="bullet"/>
      <w:lvlText w:val="•"/>
      <w:lvlJc w:val="left"/>
      <w:pPr>
        <w:tabs>
          <w:tab w:val="num" w:pos="4320"/>
        </w:tabs>
        <w:ind w:left="4320" w:hanging="360"/>
      </w:pPr>
      <w:rPr>
        <w:rFonts w:ascii="Arial" w:hAnsi="Arial" w:hint="default"/>
      </w:rPr>
    </w:lvl>
    <w:lvl w:ilvl="6" w:tplc="619894CA" w:tentative="1">
      <w:start w:val="1"/>
      <w:numFmt w:val="bullet"/>
      <w:lvlText w:val="•"/>
      <w:lvlJc w:val="left"/>
      <w:pPr>
        <w:tabs>
          <w:tab w:val="num" w:pos="5040"/>
        </w:tabs>
        <w:ind w:left="5040" w:hanging="360"/>
      </w:pPr>
      <w:rPr>
        <w:rFonts w:ascii="Arial" w:hAnsi="Arial" w:hint="default"/>
      </w:rPr>
    </w:lvl>
    <w:lvl w:ilvl="7" w:tplc="86640FC4" w:tentative="1">
      <w:start w:val="1"/>
      <w:numFmt w:val="bullet"/>
      <w:lvlText w:val="•"/>
      <w:lvlJc w:val="left"/>
      <w:pPr>
        <w:tabs>
          <w:tab w:val="num" w:pos="5760"/>
        </w:tabs>
        <w:ind w:left="5760" w:hanging="360"/>
      </w:pPr>
      <w:rPr>
        <w:rFonts w:ascii="Arial" w:hAnsi="Arial" w:hint="default"/>
      </w:rPr>
    </w:lvl>
    <w:lvl w:ilvl="8" w:tplc="14EC1CC0" w:tentative="1">
      <w:start w:val="1"/>
      <w:numFmt w:val="bullet"/>
      <w:lvlText w:val="•"/>
      <w:lvlJc w:val="left"/>
      <w:pPr>
        <w:tabs>
          <w:tab w:val="num" w:pos="6480"/>
        </w:tabs>
        <w:ind w:left="6480" w:hanging="360"/>
      </w:pPr>
      <w:rPr>
        <w:rFonts w:ascii="Arial" w:hAnsi="Arial" w:hint="default"/>
      </w:rPr>
    </w:lvl>
  </w:abstractNum>
  <w:abstractNum w:abstractNumId="26">
    <w:nsid w:val="77C174EE"/>
    <w:multiLevelType w:val="hybridMultilevel"/>
    <w:tmpl w:val="69B6EE54"/>
    <w:lvl w:ilvl="0" w:tplc="04090001">
      <w:start w:val="1"/>
      <w:numFmt w:val="bullet"/>
      <w:lvlText w:val=""/>
      <w:lvlJc w:val="left"/>
      <w:pPr>
        <w:ind w:left="720" w:hanging="360"/>
      </w:pPr>
      <w:rPr>
        <w:rFonts w:ascii="Symbol" w:hAnsi="Symbol" w:hint="default"/>
      </w:rPr>
    </w:lvl>
    <w:lvl w:ilvl="1" w:tplc="2DA44024">
      <w:numFmt w:val="bullet"/>
      <w:lvlText w:val="•"/>
      <w:lvlJc w:val="left"/>
      <w:pPr>
        <w:tabs>
          <w:tab w:val="num" w:pos="1440"/>
        </w:tabs>
        <w:ind w:left="1440" w:hanging="360"/>
      </w:pPr>
      <w:rPr>
        <w:rFonts w:ascii="Arial" w:hAnsi="Arial" w:hint="default"/>
      </w:rPr>
    </w:lvl>
    <w:lvl w:ilvl="2" w:tplc="0F5C9F74" w:tentative="1">
      <w:start w:val="1"/>
      <w:numFmt w:val="bullet"/>
      <w:lvlText w:val="•"/>
      <w:lvlJc w:val="left"/>
      <w:pPr>
        <w:tabs>
          <w:tab w:val="num" w:pos="2160"/>
        </w:tabs>
        <w:ind w:left="2160" w:hanging="360"/>
      </w:pPr>
      <w:rPr>
        <w:rFonts w:ascii="Arial" w:hAnsi="Arial" w:hint="default"/>
      </w:rPr>
    </w:lvl>
    <w:lvl w:ilvl="3" w:tplc="8F5C34FC" w:tentative="1">
      <w:start w:val="1"/>
      <w:numFmt w:val="bullet"/>
      <w:lvlText w:val="•"/>
      <w:lvlJc w:val="left"/>
      <w:pPr>
        <w:tabs>
          <w:tab w:val="num" w:pos="2880"/>
        </w:tabs>
        <w:ind w:left="2880" w:hanging="360"/>
      </w:pPr>
      <w:rPr>
        <w:rFonts w:ascii="Arial" w:hAnsi="Arial" w:hint="default"/>
      </w:rPr>
    </w:lvl>
    <w:lvl w:ilvl="4" w:tplc="176AA52E" w:tentative="1">
      <w:start w:val="1"/>
      <w:numFmt w:val="bullet"/>
      <w:lvlText w:val="•"/>
      <w:lvlJc w:val="left"/>
      <w:pPr>
        <w:tabs>
          <w:tab w:val="num" w:pos="3600"/>
        </w:tabs>
        <w:ind w:left="3600" w:hanging="360"/>
      </w:pPr>
      <w:rPr>
        <w:rFonts w:ascii="Arial" w:hAnsi="Arial" w:hint="default"/>
      </w:rPr>
    </w:lvl>
    <w:lvl w:ilvl="5" w:tplc="57A2455C" w:tentative="1">
      <w:start w:val="1"/>
      <w:numFmt w:val="bullet"/>
      <w:lvlText w:val="•"/>
      <w:lvlJc w:val="left"/>
      <w:pPr>
        <w:tabs>
          <w:tab w:val="num" w:pos="4320"/>
        </w:tabs>
        <w:ind w:left="4320" w:hanging="360"/>
      </w:pPr>
      <w:rPr>
        <w:rFonts w:ascii="Arial" w:hAnsi="Arial" w:hint="default"/>
      </w:rPr>
    </w:lvl>
    <w:lvl w:ilvl="6" w:tplc="619894CA" w:tentative="1">
      <w:start w:val="1"/>
      <w:numFmt w:val="bullet"/>
      <w:lvlText w:val="•"/>
      <w:lvlJc w:val="left"/>
      <w:pPr>
        <w:tabs>
          <w:tab w:val="num" w:pos="5040"/>
        </w:tabs>
        <w:ind w:left="5040" w:hanging="360"/>
      </w:pPr>
      <w:rPr>
        <w:rFonts w:ascii="Arial" w:hAnsi="Arial" w:hint="default"/>
      </w:rPr>
    </w:lvl>
    <w:lvl w:ilvl="7" w:tplc="86640FC4" w:tentative="1">
      <w:start w:val="1"/>
      <w:numFmt w:val="bullet"/>
      <w:lvlText w:val="•"/>
      <w:lvlJc w:val="left"/>
      <w:pPr>
        <w:tabs>
          <w:tab w:val="num" w:pos="5760"/>
        </w:tabs>
        <w:ind w:left="5760" w:hanging="360"/>
      </w:pPr>
      <w:rPr>
        <w:rFonts w:ascii="Arial" w:hAnsi="Arial" w:hint="default"/>
      </w:rPr>
    </w:lvl>
    <w:lvl w:ilvl="8" w:tplc="14EC1CC0" w:tentative="1">
      <w:start w:val="1"/>
      <w:numFmt w:val="bullet"/>
      <w:lvlText w:val="•"/>
      <w:lvlJc w:val="left"/>
      <w:pPr>
        <w:tabs>
          <w:tab w:val="num" w:pos="6480"/>
        </w:tabs>
        <w:ind w:left="6480" w:hanging="360"/>
      </w:pPr>
      <w:rPr>
        <w:rFonts w:ascii="Arial" w:hAnsi="Arial" w:hint="default"/>
      </w:rPr>
    </w:lvl>
  </w:abstractNum>
  <w:abstractNum w:abstractNumId="27">
    <w:nsid w:val="7965653B"/>
    <w:multiLevelType w:val="multilevel"/>
    <w:tmpl w:val="BD60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CB454B"/>
    <w:multiLevelType w:val="hybridMultilevel"/>
    <w:tmpl w:val="02B8A3D4"/>
    <w:lvl w:ilvl="0" w:tplc="6B08A760">
      <w:start w:val="1"/>
      <w:numFmt w:val="bullet"/>
      <w:lvlText w:val="•"/>
      <w:lvlJc w:val="left"/>
      <w:pPr>
        <w:tabs>
          <w:tab w:val="num" w:pos="720"/>
        </w:tabs>
        <w:ind w:left="720" w:hanging="360"/>
      </w:pPr>
      <w:rPr>
        <w:rFonts w:ascii="Arial" w:hAnsi="Arial" w:hint="default"/>
      </w:rPr>
    </w:lvl>
    <w:lvl w:ilvl="1" w:tplc="AE54622A">
      <w:numFmt w:val="bullet"/>
      <w:lvlText w:val="•"/>
      <w:lvlJc w:val="left"/>
      <w:pPr>
        <w:tabs>
          <w:tab w:val="num" w:pos="1440"/>
        </w:tabs>
        <w:ind w:left="1440" w:hanging="360"/>
      </w:pPr>
      <w:rPr>
        <w:rFonts w:ascii="Arial" w:hAnsi="Arial" w:hint="default"/>
      </w:rPr>
    </w:lvl>
    <w:lvl w:ilvl="2" w:tplc="8402DD50" w:tentative="1">
      <w:start w:val="1"/>
      <w:numFmt w:val="bullet"/>
      <w:lvlText w:val="•"/>
      <w:lvlJc w:val="left"/>
      <w:pPr>
        <w:tabs>
          <w:tab w:val="num" w:pos="2160"/>
        </w:tabs>
        <w:ind w:left="2160" w:hanging="360"/>
      </w:pPr>
      <w:rPr>
        <w:rFonts w:ascii="Arial" w:hAnsi="Arial" w:hint="default"/>
      </w:rPr>
    </w:lvl>
    <w:lvl w:ilvl="3" w:tplc="DA244B28" w:tentative="1">
      <w:start w:val="1"/>
      <w:numFmt w:val="bullet"/>
      <w:lvlText w:val="•"/>
      <w:lvlJc w:val="left"/>
      <w:pPr>
        <w:tabs>
          <w:tab w:val="num" w:pos="2880"/>
        </w:tabs>
        <w:ind w:left="2880" w:hanging="360"/>
      </w:pPr>
      <w:rPr>
        <w:rFonts w:ascii="Arial" w:hAnsi="Arial" w:hint="default"/>
      </w:rPr>
    </w:lvl>
    <w:lvl w:ilvl="4" w:tplc="CC545758" w:tentative="1">
      <w:start w:val="1"/>
      <w:numFmt w:val="bullet"/>
      <w:lvlText w:val="•"/>
      <w:lvlJc w:val="left"/>
      <w:pPr>
        <w:tabs>
          <w:tab w:val="num" w:pos="3600"/>
        </w:tabs>
        <w:ind w:left="3600" w:hanging="360"/>
      </w:pPr>
      <w:rPr>
        <w:rFonts w:ascii="Arial" w:hAnsi="Arial" w:hint="default"/>
      </w:rPr>
    </w:lvl>
    <w:lvl w:ilvl="5" w:tplc="45E4CAC4" w:tentative="1">
      <w:start w:val="1"/>
      <w:numFmt w:val="bullet"/>
      <w:lvlText w:val="•"/>
      <w:lvlJc w:val="left"/>
      <w:pPr>
        <w:tabs>
          <w:tab w:val="num" w:pos="4320"/>
        </w:tabs>
        <w:ind w:left="4320" w:hanging="360"/>
      </w:pPr>
      <w:rPr>
        <w:rFonts w:ascii="Arial" w:hAnsi="Arial" w:hint="default"/>
      </w:rPr>
    </w:lvl>
    <w:lvl w:ilvl="6" w:tplc="4984C3EE" w:tentative="1">
      <w:start w:val="1"/>
      <w:numFmt w:val="bullet"/>
      <w:lvlText w:val="•"/>
      <w:lvlJc w:val="left"/>
      <w:pPr>
        <w:tabs>
          <w:tab w:val="num" w:pos="5040"/>
        </w:tabs>
        <w:ind w:left="5040" w:hanging="360"/>
      </w:pPr>
      <w:rPr>
        <w:rFonts w:ascii="Arial" w:hAnsi="Arial" w:hint="default"/>
      </w:rPr>
    </w:lvl>
    <w:lvl w:ilvl="7" w:tplc="04A457AC" w:tentative="1">
      <w:start w:val="1"/>
      <w:numFmt w:val="bullet"/>
      <w:lvlText w:val="•"/>
      <w:lvlJc w:val="left"/>
      <w:pPr>
        <w:tabs>
          <w:tab w:val="num" w:pos="5760"/>
        </w:tabs>
        <w:ind w:left="5760" w:hanging="360"/>
      </w:pPr>
      <w:rPr>
        <w:rFonts w:ascii="Arial" w:hAnsi="Arial" w:hint="default"/>
      </w:rPr>
    </w:lvl>
    <w:lvl w:ilvl="8" w:tplc="C6400C08" w:tentative="1">
      <w:start w:val="1"/>
      <w:numFmt w:val="bullet"/>
      <w:lvlText w:val="•"/>
      <w:lvlJc w:val="left"/>
      <w:pPr>
        <w:tabs>
          <w:tab w:val="num" w:pos="6480"/>
        </w:tabs>
        <w:ind w:left="6480" w:hanging="360"/>
      </w:pPr>
      <w:rPr>
        <w:rFonts w:ascii="Arial" w:hAnsi="Arial" w:hint="default"/>
      </w:rPr>
    </w:lvl>
  </w:abstractNum>
  <w:abstractNum w:abstractNumId="29">
    <w:nsid w:val="7F134514"/>
    <w:multiLevelType w:val="hybridMultilevel"/>
    <w:tmpl w:val="933A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5"/>
  </w:num>
  <w:num w:numId="4">
    <w:abstractNumId w:val="27"/>
  </w:num>
  <w:num w:numId="5">
    <w:abstractNumId w:val="16"/>
  </w:num>
  <w:num w:numId="6">
    <w:abstractNumId w:val="9"/>
  </w:num>
  <w:num w:numId="7">
    <w:abstractNumId w:val="0"/>
  </w:num>
  <w:num w:numId="8">
    <w:abstractNumId w:val="10"/>
  </w:num>
  <w:num w:numId="9">
    <w:abstractNumId w:val="11"/>
  </w:num>
  <w:num w:numId="10">
    <w:abstractNumId w:val="8"/>
  </w:num>
  <w:num w:numId="11">
    <w:abstractNumId w:val="2"/>
  </w:num>
  <w:num w:numId="12">
    <w:abstractNumId w:val="26"/>
  </w:num>
  <w:num w:numId="13">
    <w:abstractNumId w:val="21"/>
  </w:num>
  <w:num w:numId="14">
    <w:abstractNumId w:val="25"/>
  </w:num>
  <w:num w:numId="15">
    <w:abstractNumId w:val="1"/>
  </w:num>
  <w:num w:numId="16">
    <w:abstractNumId w:val="12"/>
  </w:num>
  <w:num w:numId="17">
    <w:abstractNumId w:val="28"/>
  </w:num>
  <w:num w:numId="18">
    <w:abstractNumId w:val="24"/>
  </w:num>
  <w:num w:numId="19">
    <w:abstractNumId w:val="29"/>
  </w:num>
  <w:num w:numId="20">
    <w:abstractNumId w:val="7"/>
  </w:num>
  <w:num w:numId="21">
    <w:abstractNumId w:val="13"/>
  </w:num>
  <w:num w:numId="22">
    <w:abstractNumId w:val="15"/>
  </w:num>
  <w:num w:numId="23">
    <w:abstractNumId w:val="19"/>
  </w:num>
  <w:num w:numId="24">
    <w:abstractNumId w:val="22"/>
  </w:num>
  <w:num w:numId="25">
    <w:abstractNumId w:val="17"/>
  </w:num>
  <w:num w:numId="26">
    <w:abstractNumId w:val="20"/>
  </w:num>
  <w:num w:numId="27">
    <w:abstractNumId w:val="23"/>
  </w:num>
  <w:num w:numId="28">
    <w:abstractNumId w:val="14"/>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41"/>
    <w:rsid w:val="000E1C1A"/>
    <w:rsid w:val="00113C98"/>
    <w:rsid w:val="002339B0"/>
    <w:rsid w:val="00265F7A"/>
    <w:rsid w:val="002E7EE2"/>
    <w:rsid w:val="00472195"/>
    <w:rsid w:val="004E0614"/>
    <w:rsid w:val="00517CCF"/>
    <w:rsid w:val="005378BB"/>
    <w:rsid w:val="005E08A2"/>
    <w:rsid w:val="006017C2"/>
    <w:rsid w:val="006528DB"/>
    <w:rsid w:val="006926FA"/>
    <w:rsid w:val="00781113"/>
    <w:rsid w:val="007A2963"/>
    <w:rsid w:val="007A357B"/>
    <w:rsid w:val="00800311"/>
    <w:rsid w:val="008145A8"/>
    <w:rsid w:val="008643D7"/>
    <w:rsid w:val="00953318"/>
    <w:rsid w:val="009E41D2"/>
    <w:rsid w:val="00A060D6"/>
    <w:rsid w:val="00B73572"/>
    <w:rsid w:val="00B834F9"/>
    <w:rsid w:val="00BF1348"/>
    <w:rsid w:val="00CB2BAF"/>
    <w:rsid w:val="00D34F41"/>
    <w:rsid w:val="00D61CE3"/>
    <w:rsid w:val="00E44CC8"/>
    <w:rsid w:val="00E80C16"/>
    <w:rsid w:val="00ED24FC"/>
    <w:rsid w:val="00EE08B1"/>
    <w:rsid w:val="00FC0ADF"/>
    <w:rsid w:val="00FD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1A9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08A2"/>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A060D6"/>
    <w:pPr>
      <w:spacing w:before="100" w:beforeAutospacing="1" w:after="100" w:afterAutospacing="1"/>
    </w:pPr>
    <w:rPr>
      <w:sz w:val="24"/>
      <w:szCs w:val="24"/>
    </w:rPr>
  </w:style>
  <w:style w:type="character" w:customStyle="1" w:styleId="apple-converted-space">
    <w:name w:val="apple-converted-space"/>
    <w:basedOn w:val="DefaultParagraphFont"/>
    <w:rsid w:val="00800311"/>
  </w:style>
  <w:style w:type="character" w:styleId="Emphasis">
    <w:name w:val="Emphasis"/>
    <w:basedOn w:val="DefaultParagraphFont"/>
    <w:uiPriority w:val="20"/>
    <w:qFormat/>
    <w:rsid w:val="00800311"/>
    <w:rPr>
      <w:i/>
      <w:iCs/>
    </w:rPr>
  </w:style>
  <w:style w:type="paragraph" w:styleId="Header">
    <w:name w:val="header"/>
    <w:basedOn w:val="Normal"/>
    <w:link w:val="HeaderChar"/>
    <w:uiPriority w:val="99"/>
    <w:unhideWhenUsed/>
    <w:rsid w:val="00472195"/>
    <w:pPr>
      <w:tabs>
        <w:tab w:val="center" w:pos="4680"/>
        <w:tab w:val="right" w:pos="9360"/>
      </w:tabs>
    </w:pPr>
  </w:style>
  <w:style w:type="character" w:customStyle="1" w:styleId="HeaderChar">
    <w:name w:val="Header Char"/>
    <w:basedOn w:val="DefaultParagraphFont"/>
    <w:link w:val="Header"/>
    <w:uiPriority w:val="99"/>
    <w:rsid w:val="00472195"/>
  </w:style>
  <w:style w:type="paragraph" w:styleId="Footer">
    <w:name w:val="footer"/>
    <w:basedOn w:val="Normal"/>
    <w:link w:val="FooterChar"/>
    <w:uiPriority w:val="99"/>
    <w:unhideWhenUsed/>
    <w:rsid w:val="00472195"/>
    <w:pPr>
      <w:tabs>
        <w:tab w:val="center" w:pos="4680"/>
        <w:tab w:val="right" w:pos="9360"/>
      </w:tabs>
    </w:pPr>
  </w:style>
  <w:style w:type="character" w:customStyle="1" w:styleId="FooterChar">
    <w:name w:val="Footer Char"/>
    <w:basedOn w:val="DefaultParagraphFont"/>
    <w:link w:val="Footer"/>
    <w:uiPriority w:val="99"/>
    <w:rsid w:val="00472195"/>
  </w:style>
  <w:style w:type="character" w:styleId="PageNumber">
    <w:name w:val="page number"/>
    <w:basedOn w:val="DefaultParagraphFont"/>
    <w:uiPriority w:val="99"/>
    <w:semiHidden/>
    <w:unhideWhenUsed/>
    <w:rsid w:val="00472195"/>
  </w:style>
  <w:style w:type="character" w:styleId="HTMLCode">
    <w:name w:val="HTML Code"/>
    <w:basedOn w:val="DefaultParagraphFont"/>
    <w:uiPriority w:val="99"/>
    <w:semiHidden/>
    <w:unhideWhenUsed/>
    <w:rsid w:val="00472195"/>
    <w:rPr>
      <w:rFonts w:ascii="Courier New" w:eastAsia="Times New Roman" w:hAnsi="Courier New" w:cs="Courier New"/>
      <w:sz w:val="20"/>
      <w:szCs w:val="20"/>
    </w:rPr>
  </w:style>
  <w:style w:type="paragraph" w:customStyle="1" w:styleId="notep1">
    <w:name w:val="notep1"/>
    <w:basedOn w:val="Normal"/>
    <w:rsid w:val="00472195"/>
    <w:pPr>
      <w:spacing w:before="100" w:beforeAutospacing="1" w:after="100" w:afterAutospacing="1"/>
    </w:pPr>
    <w:rPr>
      <w:sz w:val="24"/>
      <w:szCs w:val="24"/>
    </w:rPr>
  </w:style>
  <w:style w:type="character" w:styleId="Hyperlink">
    <w:name w:val="Hyperlink"/>
    <w:basedOn w:val="DefaultParagraphFont"/>
    <w:uiPriority w:val="99"/>
    <w:unhideWhenUsed/>
    <w:rsid w:val="00472195"/>
    <w:rPr>
      <w:color w:val="0000FF"/>
      <w:u w:val="single"/>
    </w:rPr>
  </w:style>
  <w:style w:type="character" w:customStyle="1" w:styleId="codeinlineitalic">
    <w:name w:val="codeinlineitalic"/>
    <w:basedOn w:val="DefaultParagraphFont"/>
    <w:rsid w:val="00472195"/>
  </w:style>
  <w:style w:type="paragraph" w:styleId="ListParagraph">
    <w:name w:val="List Paragraph"/>
    <w:basedOn w:val="Normal"/>
    <w:uiPriority w:val="1"/>
    <w:qFormat/>
    <w:rsid w:val="00B834F9"/>
    <w:pPr>
      <w:ind w:left="720"/>
      <w:contextualSpacing/>
    </w:pPr>
  </w:style>
  <w:style w:type="paragraph" w:customStyle="1" w:styleId="Default">
    <w:name w:val="Default"/>
    <w:rsid w:val="002E7EE2"/>
    <w:pPr>
      <w:widowControl w:val="0"/>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C0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4143">
      <w:bodyDiv w:val="1"/>
      <w:marLeft w:val="0"/>
      <w:marRight w:val="0"/>
      <w:marTop w:val="0"/>
      <w:marBottom w:val="0"/>
      <w:divBdr>
        <w:top w:val="none" w:sz="0" w:space="0" w:color="auto"/>
        <w:left w:val="none" w:sz="0" w:space="0" w:color="auto"/>
        <w:bottom w:val="none" w:sz="0" w:space="0" w:color="auto"/>
        <w:right w:val="none" w:sz="0" w:space="0" w:color="auto"/>
      </w:divBdr>
      <w:divsChild>
        <w:div w:id="1753426920">
          <w:marLeft w:val="360"/>
          <w:marRight w:val="0"/>
          <w:marTop w:val="200"/>
          <w:marBottom w:val="0"/>
          <w:divBdr>
            <w:top w:val="none" w:sz="0" w:space="0" w:color="auto"/>
            <w:left w:val="none" w:sz="0" w:space="0" w:color="auto"/>
            <w:bottom w:val="none" w:sz="0" w:space="0" w:color="auto"/>
            <w:right w:val="none" w:sz="0" w:space="0" w:color="auto"/>
          </w:divBdr>
        </w:div>
        <w:div w:id="1599365785">
          <w:marLeft w:val="1080"/>
          <w:marRight w:val="0"/>
          <w:marTop w:val="100"/>
          <w:marBottom w:val="0"/>
          <w:divBdr>
            <w:top w:val="none" w:sz="0" w:space="0" w:color="auto"/>
            <w:left w:val="none" w:sz="0" w:space="0" w:color="auto"/>
            <w:bottom w:val="none" w:sz="0" w:space="0" w:color="auto"/>
            <w:right w:val="none" w:sz="0" w:space="0" w:color="auto"/>
          </w:divBdr>
        </w:div>
        <w:div w:id="267662092">
          <w:marLeft w:val="1080"/>
          <w:marRight w:val="0"/>
          <w:marTop w:val="100"/>
          <w:marBottom w:val="0"/>
          <w:divBdr>
            <w:top w:val="none" w:sz="0" w:space="0" w:color="auto"/>
            <w:left w:val="none" w:sz="0" w:space="0" w:color="auto"/>
            <w:bottom w:val="none" w:sz="0" w:space="0" w:color="auto"/>
            <w:right w:val="none" w:sz="0" w:space="0" w:color="auto"/>
          </w:divBdr>
        </w:div>
        <w:div w:id="18557473">
          <w:marLeft w:val="1080"/>
          <w:marRight w:val="0"/>
          <w:marTop w:val="100"/>
          <w:marBottom w:val="0"/>
          <w:divBdr>
            <w:top w:val="none" w:sz="0" w:space="0" w:color="auto"/>
            <w:left w:val="none" w:sz="0" w:space="0" w:color="auto"/>
            <w:bottom w:val="none" w:sz="0" w:space="0" w:color="auto"/>
            <w:right w:val="none" w:sz="0" w:space="0" w:color="auto"/>
          </w:divBdr>
        </w:div>
        <w:div w:id="129635102">
          <w:marLeft w:val="1080"/>
          <w:marRight w:val="0"/>
          <w:marTop w:val="100"/>
          <w:marBottom w:val="0"/>
          <w:divBdr>
            <w:top w:val="none" w:sz="0" w:space="0" w:color="auto"/>
            <w:left w:val="none" w:sz="0" w:space="0" w:color="auto"/>
            <w:bottom w:val="none" w:sz="0" w:space="0" w:color="auto"/>
            <w:right w:val="none" w:sz="0" w:space="0" w:color="auto"/>
          </w:divBdr>
        </w:div>
        <w:div w:id="179440290">
          <w:marLeft w:val="360"/>
          <w:marRight w:val="0"/>
          <w:marTop w:val="200"/>
          <w:marBottom w:val="0"/>
          <w:divBdr>
            <w:top w:val="none" w:sz="0" w:space="0" w:color="auto"/>
            <w:left w:val="none" w:sz="0" w:space="0" w:color="auto"/>
            <w:bottom w:val="none" w:sz="0" w:space="0" w:color="auto"/>
            <w:right w:val="none" w:sz="0" w:space="0" w:color="auto"/>
          </w:divBdr>
        </w:div>
        <w:div w:id="1802068027">
          <w:marLeft w:val="1080"/>
          <w:marRight w:val="0"/>
          <w:marTop w:val="100"/>
          <w:marBottom w:val="0"/>
          <w:divBdr>
            <w:top w:val="none" w:sz="0" w:space="0" w:color="auto"/>
            <w:left w:val="none" w:sz="0" w:space="0" w:color="auto"/>
            <w:bottom w:val="none" w:sz="0" w:space="0" w:color="auto"/>
            <w:right w:val="none" w:sz="0" w:space="0" w:color="auto"/>
          </w:divBdr>
        </w:div>
        <w:div w:id="1781994664">
          <w:marLeft w:val="1080"/>
          <w:marRight w:val="0"/>
          <w:marTop w:val="100"/>
          <w:marBottom w:val="0"/>
          <w:divBdr>
            <w:top w:val="none" w:sz="0" w:space="0" w:color="auto"/>
            <w:left w:val="none" w:sz="0" w:space="0" w:color="auto"/>
            <w:bottom w:val="none" w:sz="0" w:space="0" w:color="auto"/>
            <w:right w:val="none" w:sz="0" w:space="0" w:color="auto"/>
          </w:divBdr>
        </w:div>
        <w:div w:id="420219399">
          <w:marLeft w:val="1080"/>
          <w:marRight w:val="0"/>
          <w:marTop w:val="100"/>
          <w:marBottom w:val="0"/>
          <w:divBdr>
            <w:top w:val="none" w:sz="0" w:space="0" w:color="auto"/>
            <w:left w:val="none" w:sz="0" w:space="0" w:color="auto"/>
            <w:bottom w:val="none" w:sz="0" w:space="0" w:color="auto"/>
            <w:right w:val="none" w:sz="0" w:space="0" w:color="auto"/>
          </w:divBdr>
        </w:div>
        <w:div w:id="235436061">
          <w:marLeft w:val="1080"/>
          <w:marRight w:val="0"/>
          <w:marTop w:val="100"/>
          <w:marBottom w:val="0"/>
          <w:divBdr>
            <w:top w:val="none" w:sz="0" w:space="0" w:color="auto"/>
            <w:left w:val="none" w:sz="0" w:space="0" w:color="auto"/>
            <w:bottom w:val="none" w:sz="0" w:space="0" w:color="auto"/>
            <w:right w:val="none" w:sz="0" w:space="0" w:color="auto"/>
          </w:divBdr>
        </w:div>
      </w:divsChild>
    </w:div>
    <w:div w:id="459306419">
      <w:bodyDiv w:val="1"/>
      <w:marLeft w:val="0"/>
      <w:marRight w:val="0"/>
      <w:marTop w:val="0"/>
      <w:marBottom w:val="0"/>
      <w:divBdr>
        <w:top w:val="none" w:sz="0" w:space="0" w:color="auto"/>
        <w:left w:val="none" w:sz="0" w:space="0" w:color="auto"/>
        <w:bottom w:val="none" w:sz="0" w:space="0" w:color="auto"/>
        <w:right w:val="none" w:sz="0" w:space="0" w:color="auto"/>
      </w:divBdr>
      <w:divsChild>
        <w:div w:id="1349021478">
          <w:marLeft w:val="0"/>
          <w:marRight w:val="0"/>
          <w:marTop w:val="0"/>
          <w:marBottom w:val="0"/>
          <w:divBdr>
            <w:top w:val="none" w:sz="0" w:space="0" w:color="auto"/>
            <w:left w:val="none" w:sz="0" w:space="0" w:color="auto"/>
            <w:bottom w:val="none" w:sz="0" w:space="0" w:color="auto"/>
            <w:right w:val="none" w:sz="0" w:space="0" w:color="auto"/>
          </w:divBdr>
          <w:divsChild>
            <w:div w:id="1933123902">
              <w:marLeft w:val="0"/>
              <w:marRight w:val="0"/>
              <w:marTop w:val="0"/>
              <w:marBottom w:val="0"/>
              <w:divBdr>
                <w:top w:val="none" w:sz="0" w:space="0" w:color="auto"/>
                <w:left w:val="none" w:sz="0" w:space="0" w:color="auto"/>
                <w:bottom w:val="none" w:sz="0" w:space="0" w:color="auto"/>
                <w:right w:val="none" w:sz="0" w:space="0" w:color="auto"/>
              </w:divBdr>
              <w:divsChild>
                <w:div w:id="8889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8671">
      <w:bodyDiv w:val="1"/>
      <w:marLeft w:val="0"/>
      <w:marRight w:val="0"/>
      <w:marTop w:val="0"/>
      <w:marBottom w:val="0"/>
      <w:divBdr>
        <w:top w:val="none" w:sz="0" w:space="0" w:color="auto"/>
        <w:left w:val="none" w:sz="0" w:space="0" w:color="auto"/>
        <w:bottom w:val="none" w:sz="0" w:space="0" w:color="auto"/>
        <w:right w:val="none" w:sz="0" w:space="0" w:color="auto"/>
      </w:divBdr>
      <w:divsChild>
        <w:div w:id="2078430738">
          <w:marLeft w:val="360"/>
          <w:marRight w:val="0"/>
          <w:marTop w:val="200"/>
          <w:marBottom w:val="0"/>
          <w:divBdr>
            <w:top w:val="none" w:sz="0" w:space="0" w:color="auto"/>
            <w:left w:val="none" w:sz="0" w:space="0" w:color="auto"/>
            <w:bottom w:val="none" w:sz="0" w:space="0" w:color="auto"/>
            <w:right w:val="none" w:sz="0" w:space="0" w:color="auto"/>
          </w:divBdr>
        </w:div>
        <w:div w:id="1498421387">
          <w:marLeft w:val="360"/>
          <w:marRight w:val="0"/>
          <w:marTop w:val="200"/>
          <w:marBottom w:val="0"/>
          <w:divBdr>
            <w:top w:val="none" w:sz="0" w:space="0" w:color="auto"/>
            <w:left w:val="none" w:sz="0" w:space="0" w:color="auto"/>
            <w:bottom w:val="none" w:sz="0" w:space="0" w:color="auto"/>
            <w:right w:val="none" w:sz="0" w:space="0" w:color="auto"/>
          </w:divBdr>
        </w:div>
        <w:div w:id="1593390187">
          <w:marLeft w:val="360"/>
          <w:marRight w:val="0"/>
          <w:marTop w:val="200"/>
          <w:marBottom w:val="0"/>
          <w:divBdr>
            <w:top w:val="none" w:sz="0" w:space="0" w:color="auto"/>
            <w:left w:val="none" w:sz="0" w:space="0" w:color="auto"/>
            <w:bottom w:val="none" w:sz="0" w:space="0" w:color="auto"/>
            <w:right w:val="none" w:sz="0" w:space="0" w:color="auto"/>
          </w:divBdr>
        </w:div>
        <w:div w:id="486364910">
          <w:marLeft w:val="360"/>
          <w:marRight w:val="0"/>
          <w:marTop w:val="200"/>
          <w:marBottom w:val="0"/>
          <w:divBdr>
            <w:top w:val="none" w:sz="0" w:space="0" w:color="auto"/>
            <w:left w:val="none" w:sz="0" w:space="0" w:color="auto"/>
            <w:bottom w:val="none" w:sz="0" w:space="0" w:color="auto"/>
            <w:right w:val="none" w:sz="0" w:space="0" w:color="auto"/>
          </w:divBdr>
        </w:div>
        <w:div w:id="803549882">
          <w:marLeft w:val="360"/>
          <w:marRight w:val="0"/>
          <w:marTop w:val="200"/>
          <w:marBottom w:val="0"/>
          <w:divBdr>
            <w:top w:val="none" w:sz="0" w:space="0" w:color="auto"/>
            <w:left w:val="none" w:sz="0" w:space="0" w:color="auto"/>
            <w:bottom w:val="none" w:sz="0" w:space="0" w:color="auto"/>
            <w:right w:val="none" w:sz="0" w:space="0" w:color="auto"/>
          </w:divBdr>
        </w:div>
        <w:div w:id="821429049">
          <w:marLeft w:val="360"/>
          <w:marRight w:val="0"/>
          <w:marTop w:val="200"/>
          <w:marBottom w:val="0"/>
          <w:divBdr>
            <w:top w:val="none" w:sz="0" w:space="0" w:color="auto"/>
            <w:left w:val="none" w:sz="0" w:space="0" w:color="auto"/>
            <w:bottom w:val="none" w:sz="0" w:space="0" w:color="auto"/>
            <w:right w:val="none" w:sz="0" w:space="0" w:color="auto"/>
          </w:divBdr>
        </w:div>
      </w:divsChild>
    </w:div>
    <w:div w:id="579947331">
      <w:bodyDiv w:val="1"/>
      <w:marLeft w:val="0"/>
      <w:marRight w:val="0"/>
      <w:marTop w:val="0"/>
      <w:marBottom w:val="0"/>
      <w:divBdr>
        <w:top w:val="none" w:sz="0" w:space="0" w:color="auto"/>
        <w:left w:val="none" w:sz="0" w:space="0" w:color="auto"/>
        <w:bottom w:val="none" w:sz="0" w:space="0" w:color="auto"/>
        <w:right w:val="none" w:sz="0" w:space="0" w:color="auto"/>
      </w:divBdr>
      <w:divsChild>
        <w:div w:id="1095713972">
          <w:marLeft w:val="360"/>
          <w:marRight w:val="0"/>
          <w:marTop w:val="200"/>
          <w:marBottom w:val="0"/>
          <w:divBdr>
            <w:top w:val="none" w:sz="0" w:space="0" w:color="auto"/>
            <w:left w:val="none" w:sz="0" w:space="0" w:color="auto"/>
            <w:bottom w:val="none" w:sz="0" w:space="0" w:color="auto"/>
            <w:right w:val="none" w:sz="0" w:space="0" w:color="auto"/>
          </w:divBdr>
        </w:div>
        <w:div w:id="1958871248">
          <w:marLeft w:val="1080"/>
          <w:marRight w:val="0"/>
          <w:marTop w:val="100"/>
          <w:marBottom w:val="0"/>
          <w:divBdr>
            <w:top w:val="none" w:sz="0" w:space="0" w:color="auto"/>
            <w:left w:val="none" w:sz="0" w:space="0" w:color="auto"/>
            <w:bottom w:val="none" w:sz="0" w:space="0" w:color="auto"/>
            <w:right w:val="none" w:sz="0" w:space="0" w:color="auto"/>
          </w:divBdr>
        </w:div>
        <w:div w:id="1010378322">
          <w:marLeft w:val="1080"/>
          <w:marRight w:val="0"/>
          <w:marTop w:val="100"/>
          <w:marBottom w:val="0"/>
          <w:divBdr>
            <w:top w:val="none" w:sz="0" w:space="0" w:color="auto"/>
            <w:left w:val="none" w:sz="0" w:space="0" w:color="auto"/>
            <w:bottom w:val="none" w:sz="0" w:space="0" w:color="auto"/>
            <w:right w:val="none" w:sz="0" w:space="0" w:color="auto"/>
          </w:divBdr>
        </w:div>
        <w:div w:id="1121649045">
          <w:marLeft w:val="1080"/>
          <w:marRight w:val="0"/>
          <w:marTop w:val="100"/>
          <w:marBottom w:val="0"/>
          <w:divBdr>
            <w:top w:val="none" w:sz="0" w:space="0" w:color="auto"/>
            <w:left w:val="none" w:sz="0" w:space="0" w:color="auto"/>
            <w:bottom w:val="none" w:sz="0" w:space="0" w:color="auto"/>
            <w:right w:val="none" w:sz="0" w:space="0" w:color="auto"/>
          </w:divBdr>
        </w:div>
        <w:div w:id="810904084">
          <w:marLeft w:val="360"/>
          <w:marRight w:val="0"/>
          <w:marTop w:val="200"/>
          <w:marBottom w:val="0"/>
          <w:divBdr>
            <w:top w:val="none" w:sz="0" w:space="0" w:color="auto"/>
            <w:left w:val="none" w:sz="0" w:space="0" w:color="auto"/>
            <w:bottom w:val="none" w:sz="0" w:space="0" w:color="auto"/>
            <w:right w:val="none" w:sz="0" w:space="0" w:color="auto"/>
          </w:divBdr>
        </w:div>
        <w:div w:id="1302270008">
          <w:marLeft w:val="1080"/>
          <w:marRight w:val="0"/>
          <w:marTop w:val="100"/>
          <w:marBottom w:val="0"/>
          <w:divBdr>
            <w:top w:val="none" w:sz="0" w:space="0" w:color="auto"/>
            <w:left w:val="none" w:sz="0" w:space="0" w:color="auto"/>
            <w:bottom w:val="none" w:sz="0" w:space="0" w:color="auto"/>
            <w:right w:val="none" w:sz="0" w:space="0" w:color="auto"/>
          </w:divBdr>
        </w:div>
        <w:div w:id="699089067">
          <w:marLeft w:val="1080"/>
          <w:marRight w:val="0"/>
          <w:marTop w:val="100"/>
          <w:marBottom w:val="0"/>
          <w:divBdr>
            <w:top w:val="none" w:sz="0" w:space="0" w:color="auto"/>
            <w:left w:val="none" w:sz="0" w:space="0" w:color="auto"/>
            <w:bottom w:val="none" w:sz="0" w:space="0" w:color="auto"/>
            <w:right w:val="none" w:sz="0" w:space="0" w:color="auto"/>
          </w:divBdr>
        </w:div>
        <w:div w:id="206071699">
          <w:marLeft w:val="1080"/>
          <w:marRight w:val="0"/>
          <w:marTop w:val="100"/>
          <w:marBottom w:val="0"/>
          <w:divBdr>
            <w:top w:val="none" w:sz="0" w:space="0" w:color="auto"/>
            <w:left w:val="none" w:sz="0" w:space="0" w:color="auto"/>
            <w:bottom w:val="none" w:sz="0" w:space="0" w:color="auto"/>
            <w:right w:val="none" w:sz="0" w:space="0" w:color="auto"/>
          </w:divBdr>
        </w:div>
        <w:div w:id="1203320570">
          <w:marLeft w:val="1080"/>
          <w:marRight w:val="0"/>
          <w:marTop w:val="100"/>
          <w:marBottom w:val="0"/>
          <w:divBdr>
            <w:top w:val="none" w:sz="0" w:space="0" w:color="auto"/>
            <w:left w:val="none" w:sz="0" w:space="0" w:color="auto"/>
            <w:bottom w:val="none" w:sz="0" w:space="0" w:color="auto"/>
            <w:right w:val="none" w:sz="0" w:space="0" w:color="auto"/>
          </w:divBdr>
        </w:div>
      </w:divsChild>
    </w:div>
    <w:div w:id="617374994">
      <w:bodyDiv w:val="1"/>
      <w:marLeft w:val="0"/>
      <w:marRight w:val="0"/>
      <w:marTop w:val="0"/>
      <w:marBottom w:val="0"/>
      <w:divBdr>
        <w:top w:val="none" w:sz="0" w:space="0" w:color="auto"/>
        <w:left w:val="none" w:sz="0" w:space="0" w:color="auto"/>
        <w:bottom w:val="none" w:sz="0" w:space="0" w:color="auto"/>
        <w:right w:val="none" w:sz="0" w:space="0" w:color="auto"/>
      </w:divBdr>
      <w:divsChild>
        <w:div w:id="1293708650">
          <w:marLeft w:val="0"/>
          <w:marRight w:val="0"/>
          <w:marTop w:val="0"/>
          <w:marBottom w:val="0"/>
          <w:divBdr>
            <w:top w:val="none" w:sz="0" w:space="0" w:color="auto"/>
            <w:left w:val="none" w:sz="0" w:space="0" w:color="auto"/>
            <w:bottom w:val="none" w:sz="0" w:space="0" w:color="auto"/>
            <w:right w:val="none" w:sz="0" w:space="0" w:color="auto"/>
          </w:divBdr>
          <w:divsChild>
            <w:div w:id="1885170087">
              <w:marLeft w:val="0"/>
              <w:marRight w:val="0"/>
              <w:marTop w:val="0"/>
              <w:marBottom w:val="0"/>
              <w:divBdr>
                <w:top w:val="none" w:sz="0" w:space="0" w:color="auto"/>
                <w:left w:val="none" w:sz="0" w:space="0" w:color="auto"/>
                <w:bottom w:val="none" w:sz="0" w:space="0" w:color="auto"/>
                <w:right w:val="none" w:sz="0" w:space="0" w:color="auto"/>
              </w:divBdr>
              <w:divsChild>
                <w:div w:id="13317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3334">
      <w:bodyDiv w:val="1"/>
      <w:marLeft w:val="0"/>
      <w:marRight w:val="0"/>
      <w:marTop w:val="0"/>
      <w:marBottom w:val="0"/>
      <w:divBdr>
        <w:top w:val="none" w:sz="0" w:space="0" w:color="auto"/>
        <w:left w:val="none" w:sz="0" w:space="0" w:color="auto"/>
        <w:bottom w:val="none" w:sz="0" w:space="0" w:color="auto"/>
        <w:right w:val="none" w:sz="0" w:space="0" w:color="auto"/>
      </w:divBdr>
    </w:div>
    <w:div w:id="1009523136">
      <w:bodyDiv w:val="1"/>
      <w:marLeft w:val="0"/>
      <w:marRight w:val="0"/>
      <w:marTop w:val="0"/>
      <w:marBottom w:val="0"/>
      <w:divBdr>
        <w:top w:val="none" w:sz="0" w:space="0" w:color="auto"/>
        <w:left w:val="none" w:sz="0" w:space="0" w:color="auto"/>
        <w:bottom w:val="none" w:sz="0" w:space="0" w:color="auto"/>
        <w:right w:val="none" w:sz="0" w:space="0" w:color="auto"/>
      </w:divBdr>
      <w:divsChild>
        <w:div w:id="1424061460">
          <w:marLeft w:val="0"/>
          <w:marRight w:val="0"/>
          <w:marTop w:val="0"/>
          <w:marBottom w:val="0"/>
          <w:divBdr>
            <w:top w:val="none" w:sz="0" w:space="0" w:color="auto"/>
            <w:left w:val="none" w:sz="0" w:space="0" w:color="auto"/>
            <w:bottom w:val="none" w:sz="0" w:space="0" w:color="auto"/>
            <w:right w:val="none" w:sz="0" w:space="0" w:color="auto"/>
          </w:divBdr>
          <w:divsChild>
            <w:div w:id="1244880011">
              <w:marLeft w:val="0"/>
              <w:marRight w:val="0"/>
              <w:marTop w:val="0"/>
              <w:marBottom w:val="0"/>
              <w:divBdr>
                <w:top w:val="none" w:sz="0" w:space="0" w:color="auto"/>
                <w:left w:val="none" w:sz="0" w:space="0" w:color="auto"/>
                <w:bottom w:val="none" w:sz="0" w:space="0" w:color="auto"/>
                <w:right w:val="none" w:sz="0" w:space="0" w:color="auto"/>
              </w:divBdr>
              <w:divsChild>
                <w:div w:id="299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0840">
      <w:bodyDiv w:val="1"/>
      <w:marLeft w:val="0"/>
      <w:marRight w:val="0"/>
      <w:marTop w:val="0"/>
      <w:marBottom w:val="0"/>
      <w:divBdr>
        <w:top w:val="none" w:sz="0" w:space="0" w:color="auto"/>
        <w:left w:val="none" w:sz="0" w:space="0" w:color="auto"/>
        <w:bottom w:val="none" w:sz="0" w:space="0" w:color="auto"/>
        <w:right w:val="none" w:sz="0" w:space="0" w:color="auto"/>
      </w:divBdr>
    </w:div>
    <w:div w:id="1201019873">
      <w:bodyDiv w:val="1"/>
      <w:marLeft w:val="0"/>
      <w:marRight w:val="0"/>
      <w:marTop w:val="0"/>
      <w:marBottom w:val="0"/>
      <w:divBdr>
        <w:top w:val="none" w:sz="0" w:space="0" w:color="auto"/>
        <w:left w:val="none" w:sz="0" w:space="0" w:color="auto"/>
        <w:bottom w:val="none" w:sz="0" w:space="0" w:color="auto"/>
        <w:right w:val="none" w:sz="0" w:space="0" w:color="auto"/>
      </w:divBdr>
      <w:divsChild>
        <w:div w:id="162625709">
          <w:marLeft w:val="0"/>
          <w:marRight w:val="0"/>
          <w:marTop w:val="150"/>
          <w:marBottom w:val="150"/>
          <w:divBdr>
            <w:top w:val="none" w:sz="0" w:space="0" w:color="auto"/>
            <w:left w:val="single" w:sz="18" w:space="26" w:color="1C59AA"/>
            <w:bottom w:val="none" w:sz="0" w:space="0" w:color="auto"/>
            <w:right w:val="none" w:sz="0" w:space="0" w:color="auto"/>
          </w:divBdr>
        </w:div>
      </w:divsChild>
    </w:div>
    <w:div w:id="1274747770">
      <w:bodyDiv w:val="1"/>
      <w:marLeft w:val="0"/>
      <w:marRight w:val="0"/>
      <w:marTop w:val="0"/>
      <w:marBottom w:val="0"/>
      <w:divBdr>
        <w:top w:val="none" w:sz="0" w:space="0" w:color="auto"/>
        <w:left w:val="none" w:sz="0" w:space="0" w:color="auto"/>
        <w:bottom w:val="none" w:sz="0" w:space="0" w:color="auto"/>
        <w:right w:val="none" w:sz="0" w:space="0" w:color="auto"/>
      </w:divBdr>
    </w:div>
    <w:div w:id="1464273177">
      <w:bodyDiv w:val="1"/>
      <w:marLeft w:val="0"/>
      <w:marRight w:val="0"/>
      <w:marTop w:val="0"/>
      <w:marBottom w:val="0"/>
      <w:divBdr>
        <w:top w:val="none" w:sz="0" w:space="0" w:color="auto"/>
        <w:left w:val="none" w:sz="0" w:space="0" w:color="auto"/>
        <w:bottom w:val="none" w:sz="0" w:space="0" w:color="auto"/>
        <w:right w:val="none" w:sz="0" w:space="0" w:color="auto"/>
      </w:divBdr>
      <w:divsChild>
        <w:div w:id="338509904">
          <w:marLeft w:val="360"/>
          <w:marRight w:val="0"/>
          <w:marTop w:val="200"/>
          <w:marBottom w:val="0"/>
          <w:divBdr>
            <w:top w:val="none" w:sz="0" w:space="0" w:color="auto"/>
            <w:left w:val="none" w:sz="0" w:space="0" w:color="auto"/>
            <w:bottom w:val="none" w:sz="0" w:space="0" w:color="auto"/>
            <w:right w:val="none" w:sz="0" w:space="0" w:color="auto"/>
          </w:divBdr>
        </w:div>
        <w:div w:id="1954708908">
          <w:marLeft w:val="1080"/>
          <w:marRight w:val="0"/>
          <w:marTop w:val="100"/>
          <w:marBottom w:val="0"/>
          <w:divBdr>
            <w:top w:val="none" w:sz="0" w:space="0" w:color="auto"/>
            <w:left w:val="none" w:sz="0" w:space="0" w:color="auto"/>
            <w:bottom w:val="none" w:sz="0" w:space="0" w:color="auto"/>
            <w:right w:val="none" w:sz="0" w:space="0" w:color="auto"/>
          </w:divBdr>
        </w:div>
        <w:div w:id="378474217">
          <w:marLeft w:val="1080"/>
          <w:marRight w:val="0"/>
          <w:marTop w:val="100"/>
          <w:marBottom w:val="0"/>
          <w:divBdr>
            <w:top w:val="none" w:sz="0" w:space="0" w:color="auto"/>
            <w:left w:val="none" w:sz="0" w:space="0" w:color="auto"/>
            <w:bottom w:val="none" w:sz="0" w:space="0" w:color="auto"/>
            <w:right w:val="none" w:sz="0" w:space="0" w:color="auto"/>
          </w:divBdr>
        </w:div>
        <w:div w:id="1234437831">
          <w:marLeft w:val="1080"/>
          <w:marRight w:val="0"/>
          <w:marTop w:val="100"/>
          <w:marBottom w:val="0"/>
          <w:divBdr>
            <w:top w:val="none" w:sz="0" w:space="0" w:color="auto"/>
            <w:left w:val="none" w:sz="0" w:space="0" w:color="auto"/>
            <w:bottom w:val="none" w:sz="0" w:space="0" w:color="auto"/>
            <w:right w:val="none" w:sz="0" w:space="0" w:color="auto"/>
          </w:divBdr>
        </w:div>
        <w:div w:id="142360819">
          <w:marLeft w:val="360"/>
          <w:marRight w:val="0"/>
          <w:marTop w:val="200"/>
          <w:marBottom w:val="0"/>
          <w:divBdr>
            <w:top w:val="none" w:sz="0" w:space="0" w:color="auto"/>
            <w:left w:val="none" w:sz="0" w:space="0" w:color="auto"/>
            <w:bottom w:val="none" w:sz="0" w:space="0" w:color="auto"/>
            <w:right w:val="none" w:sz="0" w:space="0" w:color="auto"/>
          </w:divBdr>
        </w:div>
        <w:div w:id="312417045">
          <w:marLeft w:val="1080"/>
          <w:marRight w:val="0"/>
          <w:marTop w:val="100"/>
          <w:marBottom w:val="0"/>
          <w:divBdr>
            <w:top w:val="none" w:sz="0" w:space="0" w:color="auto"/>
            <w:left w:val="none" w:sz="0" w:space="0" w:color="auto"/>
            <w:bottom w:val="none" w:sz="0" w:space="0" w:color="auto"/>
            <w:right w:val="none" w:sz="0" w:space="0" w:color="auto"/>
          </w:divBdr>
        </w:div>
        <w:div w:id="2091728059">
          <w:marLeft w:val="1080"/>
          <w:marRight w:val="0"/>
          <w:marTop w:val="100"/>
          <w:marBottom w:val="0"/>
          <w:divBdr>
            <w:top w:val="none" w:sz="0" w:space="0" w:color="auto"/>
            <w:left w:val="none" w:sz="0" w:space="0" w:color="auto"/>
            <w:bottom w:val="none" w:sz="0" w:space="0" w:color="auto"/>
            <w:right w:val="none" w:sz="0" w:space="0" w:color="auto"/>
          </w:divBdr>
        </w:div>
        <w:div w:id="680668822">
          <w:marLeft w:val="1080"/>
          <w:marRight w:val="0"/>
          <w:marTop w:val="100"/>
          <w:marBottom w:val="0"/>
          <w:divBdr>
            <w:top w:val="none" w:sz="0" w:space="0" w:color="auto"/>
            <w:left w:val="none" w:sz="0" w:space="0" w:color="auto"/>
            <w:bottom w:val="none" w:sz="0" w:space="0" w:color="auto"/>
            <w:right w:val="none" w:sz="0" w:space="0" w:color="auto"/>
          </w:divBdr>
        </w:div>
      </w:divsChild>
    </w:div>
    <w:div w:id="157747850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1">
          <w:marLeft w:val="1166"/>
          <w:marRight w:val="0"/>
          <w:marTop w:val="0"/>
          <w:marBottom w:val="0"/>
          <w:divBdr>
            <w:top w:val="none" w:sz="0" w:space="0" w:color="auto"/>
            <w:left w:val="none" w:sz="0" w:space="0" w:color="auto"/>
            <w:bottom w:val="none" w:sz="0" w:space="0" w:color="auto"/>
            <w:right w:val="none" w:sz="0" w:space="0" w:color="auto"/>
          </w:divBdr>
        </w:div>
        <w:div w:id="348138925">
          <w:marLeft w:val="1166"/>
          <w:marRight w:val="0"/>
          <w:marTop w:val="0"/>
          <w:marBottom w:val="0"/>
          <w:divBdr>
            <w:top w:val="none" w:sz="0" w:space="0" w:color="auto"/>
            <w:left w:val="none" w:sz="0" w:space="0" w:color="auto"/>
            <w:bottom w:val="none" w:sz="0" w:space="0" w:color="auto"/>
            <w:right w:val="none" w:sz="0" w:space="0" w:color="auto"/>
          </w:divBdr>
        </w:div>
        <w:div w:id="1577742779">
          <w:marLeft w:val="1166"/>
          <w:marRight w:val="0"/>
          <w:marTop w:val="0"/>
          <w:marBottom w:val="0"/>
          <w:divBdr>
            <w:top w:val="none" w:sz="0" w:space="0" w:color="auto"/>
            <w:left w:val="none" w:sz="0" w:space="0" w:color="auto"/>
            <w:bottom w:val="none" w:sz="0" w:space="0" w:color="auto"/>
            <w:right w:val="none" w:sz="0" w:space="0" w:color="auto"/>
          </w:divBdr>
        </w:div>
        <w:div w:id="823854800">
          <w:marLeft w:val="1166"/>
          <w:marRight w:val="0"/>
          <w:marTop w:val="0"/>
          <w:marBottom w:val="0"/>
          <w:divBdr>
            <w:top w:val="none" w:sz="0" w:space="0" w:color="auto"/>
            <w:left w:val="none" w:sz="0" w:space="0" w:color="auto"/>
            <w:bottom w:val="none" w:sz="0" w:space="0" w:color="auto"/>
            <w:right w:val="none" w:sz="0" w:space="0" w:color="auto"/>
          </w:divBdr>
        </w:div>
      </w:divsChild>
    </w:div>
    <w:div w:id="1577518907">
      <w:bodyDiv w:val="1"/>
      <w:marLeft w:val="0"/>
      <w:marRight w:val="0"/>
      <w:marTop w:val="0"/>
      <w:marBottom w:val="0"/>
      <w:divBdr>
        <w:top w:val="none" w:sz="0" w:space="0" w:color="auto"/>
        <w:left w:val="none" w:sz="0" w:space="0" w:color="auto"/>
        <w:bottom w:val="none" w:sz="0" w:space="0" w:color="auto"/>
        <w:right w:val="none" w:sz="0" w:space="0" w:color="auto"/>
      </w:divBdr>
      <w:divsChild>
        <w:div w:id="2120946021">
          <w:marLeft w:val="0"/>
          <w:marRight w:val="0"/>
          <w:marTop w:val="0"/>
          <w:marBottom w:val="0"/>
          <w:divBdr>
            <w:top w:val="none" w:sz="0" w:space="0" w:color="auto"/>
            <w:left w:val="none" w:sz="0" w:space="0" w:color="auto"/>
            <w:bottom w:val="none" w:sz="0" w:space="0" w:color="auto"/>
            <w:right w:val="none" w:sz="0" w:space="0" w:color="auto"/>
          </w:divBdr>
          <w:divsChild>
            <w:div w:id="1181627152">
              <w:marLeft w:val="0"/>
              <w:marRight w:val="0"/>
              <w:marTop w:val="0"/>
              <w:marBottom w:val="0"/>
              <w:divBdr>
                <w:top w:val="none" w:sz="0" w:space="0" w:color="auto"/>
                <w:left w:val="none" w:sz="0" w:space="0" w:color="auto"/>
                <w:bottom w:val="none" w:sz="0" w:space="0" w:color="auto"/>
                <w:right w:val="none" w:sz="0" w:space="0" w:color="auto"/>
              </w:divBdr>
              <w:divsChild>
                <w:div w:id="132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6474">
      <w:bodyDiv w:val="1"/>
      <w:marLeft w:val="0"/>
      <w:marRight w:val="0"/>
      <w:marTop w:val="0"/>
      <w:marBottom w:val="0"/>
      <w:divBdr>
        <w:top w:val="none" w:sz="0" w:space="0" w:color="auto"/>
        <w:left w:val="none" w:sz="0" w:space="0" w:color="auto"/>
        <w:bottom w:val="none" w:sz="0" w:space="0" w:color="auto"/>
        <w:right w:val="none" w:sz="0" w:space="0" w:color="auto"/>
      </w:divBdr>
      <w:divsChild>
        <w:div w:id="1406679751">
          <w:marLeft w:val="360"/>
          <w:marRight w:val="0"/>
          <w:marTop w:val="200"/>
          <w:marBottom w:val="0"/>
          <w:divBdr>
            <w:top w:val="none" w:sz="0" w:space="0" w:color="auto"/>
            <w:left w:val="none" w:sz="0" w:space="0" w:color="auto"/>
            <w:bottom w:val="none" w:sz="0" w:space="0" w:color="auto"/>
            <w:right w:val="none" w:sz="0" w:space="0" w:color="auto"/>
          </w:divBdr>
        </w:div>
        <w:div w:id="295374340">
          <w:marLeft w:val="360"/>
          <w:marRight w:val="0"/>
          <w:marTop w:val="200"/>
          <w:marBottom w:val="0"/>
          <w:divBdr>
            <w:top w:val="none" w:sz="0" w:space="0" w:color="auto"/>
            <w:left w:val="none" w:sz="0" w:space="0" w:color="auto"/>
            <w:bottom w:val="none" w:sz="0" w:space="0" w:color="auto"/>
            <w:right w:val="none" w:sz="0" w:space="0" w:color="auto"/>
          </w:divBdr>
        </w:div>
        <w:div w:id="1939094751">
          <w:marLeft w:val="360"/>
          <w:marRight w:val="0"/>
          <w:marTop w:val="200"/>
          <w:marBottom w:val="0"/>
          <w:divBdr>
            <w:top w:val="none" w:sz="0" w:space="0" w:color="auto"/>
            <w:left w:val="none" w:sz="0" w:space="0" w:color="auto"/>
            <w:bottom w:val="none" w:sz="0" w:space="0" w:color="auto"/>
            <w:right w:val="none" w:sz="0" w:space="0" w:color="auto"/>
          </w:divBdr>
        </w:div>
        <w:div w:id="205919988">
          <w:marLeft w:val="360"/>
          <w:marRight w:val="0"/>
          <w:marTop w:val="200"/>
          <w:marBottom w:val="0"/>
          <w:divBdr>
            <w:top w:val="none" w:sz="0" w:space="0" w:color="auto"/>
            <w:left w:val="none" w:sz="0" w:space="0" w:color="auto"/>
            <w:bottom w:val="none" w:sz="0" w:space="0" w:color="auto"/>
            <w:right w:val="none" w:sz="0" w:space="0" w:color="auto"/>
          </w:divBdr>
        </w:div>
        <w:div w:id="698893640">
          <w:marLeft w:val="360"/>
          <w:marRight w:val="0"/>
          <w:marTop w:val="200"/>
          <w:marBottom w:val="0"/>
          <w:divBdr>
            <w:top w:val="none" w:sz="0" w:space="0" w:color="auto"/>
            <w:left w:val="none" w:sz="0" w:space="0" w:color="auto"/>
            <w:bottom w:val="none" w:sz="0" w:space="0" w:color="auto"/>
            <w:right w:val="none" w:sz="0" w:space="0" w:color="auto"/>
          </w:divBdr>
        </w:div>
        <w:div w:id="710541451">
          <w:marLeft w:val="360"/>
          <w:marRight w:val="0"/>
          <w:marTop w:val="200"/>
          <w:marBottom w:val="0"/>
          <w:divBdr>
            <w:top w:val="none" w:sz="0" w:space="0" w:color="auto"/>
            <w:left w:val="none" w:sz="0" w:space="0" w:color="auto"/>
            <w:bottom w:val="none" w:sz="0" w:space="0" w:color="auto"/>
            <w:right w:val="none" w:sz="0" w:space="0" w:color="auto"/>
          </w:divBdr>
        </w:div>
      </w:divsChild>
    </w:div>
    <w:div w:id="1805004984">
      <w:bodyDiv w:val="1"/>
      <w:marLeft w:val="0"/>
      <w:marRight w:val="0"/>
      <w:marTop w:val="0"/>
      <w:marBottom w:val="0"/>
      <w:divBdr>
        <w:top w:val="none" w:sz="0" w:space="0" w:color="auto"/>
        <w:left w:val="none" w:sz="0" w:space="0" w:color="auto"/>
        <w:bottom w:val="none" w:sz="0" w:space="0" w:color="auto"/>
        <w:right w:val="none" w:sz="0" w:space="0" w:color="auto"/>
      </w:divBdr>
      <w:divsChild>
        <w:div w:id="1090271225">
          <w:marLeft w:val="0"/>
          <w:marRight w:val="0"/>
          <w:marTop w:val="0"/>
          <w:marBottom w:val="0"/>
          <w:divBdr>
            <w:top w:val="none" w:sz="0" w:space="0" w:color="auto"/>
            <w:left w:val="none" w:sz="0" w:space="0" w:color="auto"/>
            <w:bottom w:val="none" w:sz="0" w:space="0" w:color="auto"/>
            <w:right w:val="none" w:sz="0" w:space="0" w:color="auto"/>
          </w:divBdr>
          <w:divsChild>
            <w:div w:id="1860464543">
              <w:marLeft w:val="0"/>
              <w:marRight w:val="0"/>
              <w:marTop w:val="0"/>
              <w:marBottom w:val="0"/>
              <w:divBdr>
                <w:top w:val="none" w:sz="0" w:space="0" w:color="auto"/>
                <w:left w:val="none" w:sz="0" w:space="0" w:color="auto"/>
                <w:bottom w:val="none" w:sz="0" w:space="0" w:color="auto"/>
                <w:right w:val="none" w:sz="0" w:space="0" w:color="auto"/>
              </w:divBdr>
              <w:divsChild>
                <w:div w:id="469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4406">
      <w:bodyDiv w:val="1"/>
      <w:marLeft w:val="0"/>
      <w:marRight w:val="0"/>
      <w:marTop w:val="0"/>
      <w:marBottom w:val="0"/>
      <w:divBdr>
        <w:top w:val="none" w:sz="0" w:space="0" w:color="auto"/>
        <w:left w:val="none" w:sz="0" w:space="0" w:color="auto"/>
        <w:bottom w:val="none" w:sz="0" w:space="0" w:color="auto"/>
        <w:right w:val="none" w:sz="0" w:space="0" w:color="auto"/>
      </w:divBdr>
      <w:divsChild>
        <w:div w:id="279922403">
          <w:marLeft w:val="360"/>
          <w:marRight w:val="0"/>
          <w:marTop w:val="200"/>
          <w:marBottom w:val="0"/>
          <w:divBdr>
            <w:top w:val="none" w:sz="0" w:space="0" w:color="auto"/>
            <w:left w:val="none" w:sz="0" w:space="0" w:color="auto"/>
            <w:bottom w:val="none" w:sz="0" w:space="0" w:color="auto"/>
            <w:right w:val="none" w:sz="0" w:space="0" w:color="auto"/>
          </w:divBdr>
        </w:div>
        <w:div w:id="2000619998">
          <w:marLeft w:val="360"/>
          <w:marRight w:val="0"/>
          <w:marTop w:val="200"/>
          <w:marBottom w:val="0"/>
          <w:divBdr>
            <w:top w:val="none" w:sz="0" w:space="0" w:color="auto"/>
            <w:left w:val="none" w:sz="0" w:space="0" w:color="auto"/>
            <w:bottom w:val="none" w:sz="0" w:space="0" w:color="auto"/>
            <w:right w:val="none" w:sz="0" w:space="0" w:color="auto"/>
          </w:divBdr>
        </w:div>
        <w:div w:id="1220820858">
          <w:marLeft w:val="360"/>
          <w:marRight w:val="0"/>
          <w:marTop w:val="200"/>
          <w:marBottom w:val="0"/>
          <w:divBdr>
            <w:top w:val="none" w:sz="0" w:space="0" w:color="auto"/>
            <w:left w:val="none" w:sz="0" w:space="0" w:color="auto"/>
            <w:bottom w:val="none" w:sz="0" w:space="0" w:color="auto"/>
            <w:right w:val="none" w:sz="0" w:space="0" w:color="auto"/>
          </w:divBdr>
        </w:div>
        <w:div w:id="1031611547">
          <w:marLeft w:val="360"/>
          <w:marRight w:val="0"/>
          <w:marTop w:val="200"/>
          <w:marBottom w:val="0"/>
          <w:divBdr>
            <w:top w:val="none" w:sz="0" w:space="0" w:color="auto"/>
            <w:left w:val="none" w:sz="0" w:space="0" w:color="auto"/>
            <w:bottom w:val="none" w:sz="0" w:space="0" w:color="auto"/>
            <w:right w:val="none" w:sz="0" w:space="0" w:color="auto"/>
          </w:divBdr>
        </w:div>
      </w:divsChild>
    </w:div>
    <w:div w:id="1847820154">
      <w:bodyDiv w:val="1"/>
      <w:marLeft w:val="0"/>
      <w:marRight w:val="0"/>
      <w:marTop w:val="0"/>
      <w:marBottom w:val="0"/>
      <w:divBdr>
        <w:top w:val="none" w:sz="0" w:space="0" w:color="auto"/>
        <w:left w:val="none" w:sz="0" w:space="0" w:color="auto"/>
        <w:bottom w:val="none" w:sz="0" w:space="0" w:color="auto"/>
        <w:right w:val="none" w:sz="0" w:space="0" w:color="auto"/>
      </w:divBdr>
      <w:divsChild>
        <w:div w:id="353306340">
          <w:marLeft w:val="0"/>
          <w:marRight w:val="0"/>
          <w:marTop w:val="0"/>
          <w:marBottom w:val="0"/>
          <w:divBdr>
            <w:top w:val="none" w:sz="0" w:space="0" w:color="auto"/>
            <w:left w:val="none" w:sz="0" w:space="0" w:color="auto"/>
            <w:bottom w:val="none" w:sz="0" w:space="0" w:color="auto"/>
            <w:right w:val="none" w:sz="0" w:space="0" w:color="auto"/>
          </w:divBdr>
          <w:divsChild>
            <w:div w:id="1940984877">
              <w:marLeft w:val="0"/>
              <w:marRight w:val="0"/>
              <w:marTop w:val="0"/>
              <w:marBottom w:val="0"/>
              <w:divBdr>
                <w:top w:val="none" w:sz="0" w:space="0" w:color="auto"/>
                <w:left w:val="none" w:sz="0" w:space="0" w:color="auto"/>
                <w:bottom w:val="none" w:sz="0" w:space="0" w:color="auto"/>
                <w:right w:val="none" w:sz="0" w:space="0" w:color="auto"/>
              </w:divBdr>
              <w:divsChild>
                <w:div w:id="7199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664">
      <w:bodyDiv w:val="1"/>
      <w:marLeft w:val="0"/>
      <w:marRight w:val="0"/>
      <w:marTop w:val="0"/>
      <w:marBottom w:val="0"/>
      <w:divBdr>
        <w:top w:val="none" w:sz="0" w:space="0" w:color="auto"/>
        <w:left w:val="none" w:sz="0" w:space="0" w:color="auto"/>
        <w:bottom w:val="none" w:sz="0" w:space="0" w:color="auto"/>
        <w:right w:val="none" w:sz="0" w:space="0" w:color="auto"/>
      </w:divBdr>
      <w:divsChild>
        <w:div w:id="1099371922">
          <w:marLeft w:val="360"/>
          <w:marRight w:val="0"/>
          <w:marTop w:val="200"/>
          <w:marBottom w:val="0"/>
          <w:divBdr>
            <w:top w:val="none" w:sz="0" w:space="0" w:color="auto"/>
            <w:left w:val="none" w:sz="0" w:space="0" w:color="auto"/>
            <w:bottom w:val="none" w:sz="0" w:space="0" w:color="auto"/>
            <w:right w:val="none" w:sz="0" w:space="0" w:color="auto"/>
          </w:divBdr>
        </w:div>
        <w:div w:id="1459882769">
          <w:marLeft w:val="1080"/>
          <w:marRight w:val="0"/>
          <w:marTop w:val="100"/>
          <w:marBottom w:val="0"/>
          <w:divBdr>
            <w:top w:val="none" w:sz="0" w:space="0" w:color="auto"/>
            <w:left w:val="none" w:sz="0" w:space="0" w:color="auto"/>
            <w:bottom w:val="none" w:sz="0" w:space="0" w:color="auto"/>
            <w:right w:val="none" w:sz="0" w:space="0" w:color="auto"/>
          </w:divBdr>
        </w:div>
        <w:div w:id="958334970">
          <w:marLeft w:val="1080"/>
          <w:marRight w:val="0"/>
          <w:marTop w:val="100"/>
          <w:marBottom w:val="0"/>
          <w:divBdr>
            <w:top w:val="none" w:sz="0" w:space="0" w:color="auto"/>
            <w:left w:val="none" w:sz="0" w:space="0" w:color="auto"/>
            <w:bottom w:val="none" w:sz="0" w:space="0" w:color="auto"/>
            <w:right w:val="none" w:sz="0" w:space="0" w:color="auto"/>
          </w:divBdr>
        </w:div>
        <w:div w:id="1117140233">
          <w:marLeft w:val="1080"/>
          <w:marRight w:val="0"/>
          <w:marTop w:val="100"/>
          <w:marBottom w:val="0"/>
          <w:divBdr>
            <w:top w:val="none" w:sz="0" w:space="0" w:color="auto"/>
            <w:left w:val="none" w:sz="0" w:space="0" w:color="auto"/>
            <w:bottom w:val="none" w:sz="0" w:space="0" w:color="auto"/>
            <w:right w:val="none" w:sz="0" w:space="0" w:color="auto"/>
          </w:divBdr>
        </w:div>
        <w:div w:id="110635629">
          <w:marLeft w:val="1080"/>
          <w:marRight w:val="0"/>
          <w:marTop w:val="100"/>
          <w:marBottom w:val="0"/>
          <w:divBdr>
            <w:top w:val="none" w:sz="0" w:space="0" w:color="auto"/>
            <w:left w:val="none" w:sz="0" w:space="0" w:color="auto"/>
            <w:bottom w:val="none" w:sz="0" w:space="0" w:color="auto"/>
            <w:right w:val="none" w:sz="0" w:space="0" w:color="auto"/>
          </w:divBdr>
        </w:div>
        <w:div w:id="2147357277">
          <w:marLeft w:val="360"/>
          <w:marRight w:val="0"/>
          <w:marTop w:val="200"/>
          <w:marBottom w:val="0"/>
          <w:divBdr>
            <w:top w:val="none" w:sz="0" w:space="0" w:color="auto"/>
            <w:left w:val="none" w:sz="0" w:space="0" w:color="auto"/>
            <w:bottom w:val="none" w:sz="0" w:space="0" w:color="auto"/>
            <w:right w:val="none" w:sz="0" w:space="0" w:color="auto"/>
          </w:divBdr>
        </w:div>
        <w:div w:id="665283450">
          <w:marLeft w:val="1080"/>
          <w:marRight w:val="0"/>
          <w:marTop w:val="100"/>
          <w:marBottom w:val="0"/>
          <w:divBdr>
            <w:top w:val="none" w:sz="0" w:space="0" w:color="auto"/>
            <w:left w:val="none" w:sz="0" w:space="0" w:color="auto"/>
            <w:bottom w:val="none" w:sz="0" w:space="0" w:color="auto"/>
            <w:right w:val="none" w:sz="0" w:space="0" w:color="auto"/>
          </w:divBdr>
        </w:div>
        <w:div w:id="875118701">
          <w:marLeft w:val="1080"/>
          <w:marRight w:val="0"/>
          <w:marTop w:val="100"/>
          <w:marBottom w:val="0"/>
          <w:divBdr>
            <w:top w:val="none" w:sz="0" w:space="0" w:color="auto"/>
            <w:left w:val="none" w:sz="0" w:space="0" w:color="auto"/>
            <w:bottom w:val="none" w:sz="0" w:space="0" w:color="auto"/>
            <w:right w:val="none" w:sz="0" w:space="0" w:color="auto"/>
          </w:divBdr>
        </w:div>
        <w:div w:id="687296061">
          <w:marLeft w:val="1080"/>
          <w:marRight w:val="0"/>
          <w:marTop w:val="100"/>
          <w:marBottom w:val="0"/>
          <w:divBdr>
            <w:top w:val="none" w:sz="0" w:space="0" w:color="auto"/>
            <w:left w:val="none" w:sz="0" w:space="0" w:color="auto"/>
            <w:bottom w:val="none" w:sz="0" w:space="0" w:color="auto"/>
            <w:right w:val="none" w:sz="0" w:space="0" w:color="auto"/>
          </w:divBdr>
        </w:div>
        <w:div w:id="974793387">
          <w:marLeft w:val="1080"/>
          <w:marRight w:val="0"/>
          <w:marTop w:val="100"/>
          <w:marBottom w:val="0"/>
          <w:divBdr>
            <w:top w:val="none" w:sz="0" w:space="0" w:color="auto"/>
            <w:left w:val="none" w:sz="0" w:space="0" w:color="auto"/>
            <w:bottom w:val="none" w:sz="0" w:space="0" w:color="auto"/>
            <w:right w:val="none" w:sz="0" w:space="0" w:color="auto"/>
          </w:divBdr>
        </w:div>
      </w:divsChild>
    </w:div>
    <w:div w:id="2036810352">
      <w:bodyDiv w:val="1"/>
      <w:marLeft w:val="0"/>
      <w:marRight w:val="0"/>
      <w:marTop w:val="0"/>
      <w:marBottom w:val="0"/>
      <w:divBdr>
        <w:top w:val="none" w:sz="0" w:space="0" w:color="auto"/>
        <w:left w:val="none" w:sz="0" w:space="0" w:color="auto"/>
        <w:bottom w:val="none" w:sz="0" w:space="0" w:color="auto"/>
        <w:right w:val="none" w:sz="0" w:space="0" w:color="auto"/>
      </w:divBdr>
      <w:divsChild>
        <w:div w:id="1238595128">
          <w:marLeft w:val="547"/>
          <w:marRight w:val="0"/>
          <w:marTop w:val="0"/>
          <w:marBottom w:val="0"/>
          <w:divBdr>
            <w:top w:val="none" w:sz="0" w:space="0" w:color="auto"/>
            <w:left w:val="none" w:sz="0" w:space="0" w:color="auto"/>
            <w:bottom w:val="none" w:sz="0" w:space="0" w:color="auto"/>
            <w:right w:val="none" w:sz="0" w:space="0" w:color="auto"/>
          </w:divBdr>
        </w:div>
        <w:div w:id="146014804">
          <w:marLeft w:val="547"/>
          <w:marRight w:val="0"/>
          <w:marTop w:val="0"/>
          <w:marBottom w:val="0"/>
          <w:divBdr>
            <w:top w:val="none" w:sz="0" w:space="0" w:color="auto"/>
            <w:left w:val="none" w:sz="0" w:space="0" w:color="auto"/>
            <w:bottom w:val="none" w:sz="0" w:space="0" w:color="auto"/>
            <w:right w:val="none" w:sz="0" w:space="0" w:color="auto"/>
          </w:divBdr>
        </w:div>
        <w:div w:id="1877698745">
          <w:marLeft w:val="547"/>
          <w:marRight w:val="0"/>
          <w:marTop w:val="0"/>
          <w:marBottom w:val="0"/>
          <w:divBdr>
            <w:top w:val="none" w:sz="0" w:space="0" w:color="auto"/>
            <w:left w:val="none" w:sz="0" w:space="0" w:color="auto"/>
            <w:bottom w:val="none" w:sz="0" w:space="0" w:color="auto"/>
            <w:right w:val="none" w:sz="0" w:space="0" w:color="auto"/>
          </w:divBdr>
        </w:div>
        <w:div w:id="1907566723">
          <w:marLeft w:val="547"/>
          <w:marRight w:val="0"/>
          <w:marTop w:val="0"/>
          <w:marBottom w:val="0"/>
          <w:divBdr>
            <w:top w:val="none" w:sz="0" w:space="0" w:color="auto"/>
            <w:left w:val="none" w:sz="0" w:space="0" w:color="auto"/>
            <w:bottom w:val="none" w:sz="0" w:space="0" w:color="auto"/>
            <w:right w:val="none" w:sz="0" w:space="0" w:color="auto"/>
          </w:divBdr>
        </w:div>
        <w:div w:id="225335762">
          <w:marLeft w:val="547"/>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collegescorecard.ed.gov/data/documentation/" TargetMode="External"/><Relationship Id="rId14" Type="http://schemas.openxmlformats.org/officeDocument/2006/relationships/hyperlink" Target="https://collegescorecard.ed.gov/data/documentation/" TargetMode="External"/><Relationship Id="rId15" Type="http://schemas.openxmlformats.org/officeDocument/2006/relationships/hyperlink" Target="https://spark.apache.org/docs/2.1.0/ml-classification-regression.html#input-columns-1" TargetMode="External"/><Relationship Id="rId16" Type="http://schemas.openxmlformats.org/officeDocument/2006/relationships/hyperlink" Target="http://spark.apache.org/docs/latest/api/scala/index.html#package" TargetMode="External"/><Relationship Id="rId17" Type="http://schemas.openxmlformats.org/officeDocument/2006/relationships/hyperlink" Target="http://spark.apache.org/docs/latest/api/scala/index.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1600</Words>
  <Characters>9125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Jaiswal, Rajesh A</cp:lastModifiedBy>
  <cp:revision>27</cp:revision>
  <dcterms:created xsi:type="dcterms:W3CDTF">2017-05-07T20:48:00Z</dcterms:created>
  <dcterms:modified xsi:type="dcterms:W3CDTF">2017-05-07T22:42:00Z</dcterms:modified>
</cp:coreProperties>
</file>